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B86" w:rsidRPr="003F5866" w:rsidRDefault="002C6F66" w:rsidP="00EC042D">
      <w:pPr>
        <w:pStyle w:val="BodyText"/>
        <w:ind w:left="4963"/>
        <w:jc w:val="both"/>
        <w:rPr>
          <w:rFonts w:ascii="Verdana" w:hAnsi="Verdana" w:cs="Verdana"/>
          <w:sz w:val="18"/>
        </w:rPr>
      </w:pPr>
      <w:r w:rsidRPr="003F5866">
        <w:rPr>
          <w:rFonts w:ascii="Verdana" w:eastAsia="Verdana" w:hAnsi="Verdana" w:cs="Verdana"/>
          <w:sz w:val="18"/>
        </w:rPr>
        <w:t xml:space="preserve">    </w:t>
      </w:r>
      <w:r w:rsidRPr="003F5866">
        <w:rPr>
          <w:rFonts w:ascii="Verdana" w:hAnsi="Verdana" w:cs="Verdana"/>
          <w:sz w:val="18"/>
        </w:rPr>
        <w:tab/>
        <w:t xml:space="preserve">  </w:t>
      </w:r>
      <w:r w:rsidRPr="003F5866">
        <w:rPr>
          <w:rFonts w:ascii="Verdana" w:hAnsi="Verdana" w:cs="Verdana"/>
          <w:sz w:val="18"/>
        </w:rPr>
        <w:tab/>
      </w:r>
      <w:r w:rsidRPr="003F5866">
        <w:rPr>
          <w:rFonts w:ascii="Verdana" w:hAnsi="Verdana" w:cs="Verdana"/>
          <w:sz w:val="16"/>
        </w:rPr>
        <w:t xml:space="preserve"> </w:t>
      </w:r>
    </w:p>
    <w:p w:rsidR="006028F8" w:rsidRPr="00E327DE" w:rsidRDefault="002C6F66" w:rsidP="00EC042D">
      <w:pPr>
        <w:pStyle w:val="BodyText"/>
        <w:jc w:val="both"/>
        <w:rPr>
          <w:rFonts w:ascii="Calibri" w:hAnsi="Calibri" w:cs="Calibri"/>
          <w:sz w:val="22"/>
          <w:szCs w:val="22"/>
        </w:rPr>
      </w:pPr>
      <w:r w:rsidRPr="00202D21">
        <w:rPr>
          <w:rFonts w:ascii="Calibri" w:hAnsi="Calibri" w:cs="Calibri"/>
          <w:b/>
          <w:sz w:val="32"/>
          <w:szCs w:val="32"/>
        </w:rPr>
        <w:t>Sudhir Mongia</w:t>
      </w:r>
      <w:r w:rsidRPr="00202D21">
        <w:rPr>
          <w:rFonts w:ascii="Calibri" w:hAnsi="Calibri" w:cs="Calibri"/>
          <w:sz w:val="32"/>
          <w:szCs w:val="32"/>
        </w:rPr>
        <w:tab/>
      </w:r>
      <w:r w:rsidRPr="00202D21">
        <w:rPr>
          <w:rFonts w:ascii="Calibri" w:hAnsi="Calibri" w:cs="Calibri"/>
          <w:sz w:val="32"/>
          <w:szCs w:val="32"/>
        </w:rPr>
        <w:tab/>
      </w:r>
      <w:r w:rsidRPr="00E327DE">
        <w:rPr>
          <w:rFonts w:ascii="Calibri" w:hAnsi="Calibri" w:cs="Calibri"/>
          <w:sz w:val="22"/>
          <w:szCs w:val="22"/>
        </w:rPr>
        <w:tab/>
      </w:r>
      <w:r w:rsidRPr="00E327DE">
        <w:rPr>
          <w:rFonts w:ascii="Calibri" w:hAnsi="Calibri" w:cs="Calibri"/>
          <w:sz w:val="22"/>
          <w:szCs w:val="22"/>
        </w:rPr>
        <w:tab/>
      </w:r>
      <w:r w:rsidRPr="00E327DE">
        <w:rPr>
          <w:rFonts w:ascii="Calibri" w:hAnsi="Calibri" w:cs="Calibri"/>
          <w:sz w:val="22"/>
          <w:szCs w:val="22"/>
        </w:rPr>
        <w:tab/>
      </w:r>
      <w:r w:rsidR="00E327DE">
        <w:rPr>
          <w:rFonts w:ascii="Calibri" w:hAnsi="Calibri" w:cs="Calibri"/>
          <w:sz w:val="22"/>
          <w:szCs w:val="22"/>
        </w:rPr>
        <w:tab/>
      </w:r>
      <w:r w:rsidR="004B64EC">
        <w:rPr>
          <w:rFonts w:ascii="Calibri" w:hAnsi="Calibri" w:cs="Calibri"/>
          <w:sz w:val="22"/>
          <w:szCs w:val="22"/>
        </w:rPr>
        <w:tab/>
      </w:r>
      <w:r w:rsidRPr="00E327DE">
        <w:rPr>
          <w:rFonts w:ascii="Calibri" w:hAnsi="Calibri" w:cs="Calibri"/>
          <w:b/>
          <w:sz w:val="22"/>
          <w:szCs w:val="22"/>
        </w:rPr>
        <w:t>LinkedIn</w:t>
      </w:r>
      <w:r w:rsidRPr="00E327DE">
        <w:rPr>
          <w:rFonts w:ascii="Calibri" w:hAnsi="Calibri" w:cs="Calibri"/>
          <w:sz w:val="22"/>
          <w:szCs w:val="22"/>
        </w:rPr>
        <w:t xml:space="preserve">: </w:t>
      </w:r>
      <w:hyperlink r:id="rId6" w:history="1">
        <w:r w:rsidR="005411AD" w:rsidRPr="00E327DE">
          <w:rPr>
            <w:rStyle w:val="Hyperlink"/>
            <w:rFonts w:ascii="Calibri" w:hAnsi="Calibri" w:cs="Calibri"/>
            <w:sz w:val="22"/>
            <w:szCs w:val="22"/>
          </w:rPr>
          <w:t>https://in.linkedin.com/in/sudhirmongia</w:t>
        </w:r>
      </w:hyperlink>
      <w:r w:rsidR="005411AD" w:rsidRPr="00E327DE">
        <w:rPr>
          <w:rFonts w:ascii="Calibri" w:hAnsi="Calibri" w:cs="Calibri"/>
          <w:sz w:val="22"/>
          <w:szCs w:val="22"/>
        </w:rPr>
        <w:t xml:space="preserve"> </w:t>
      </w:r>
    </w:p>
    <w:p w:rsidR="006028F8" w:rsidRPr="00E327DE" w:rsidRDefault="002C6F66" w:rsidP="00EC042D">
      <w:pPr>
        <w:pStyle w:val="BodyText"/>
        <w:jc w:val="both"/>
        <w:rPr>
          <w:rFonts w:ascii="Calibri" w:hAnsi="Calibri" w:cs="Calibri"/>
          <w:sz w:val="22"/>
          <w:szCs w:val="22"/>
        </w:rPr>
      </w:pPr>
      <w:r w:rsidRPr="004B64EC">
        <w:rPr>
          <w:rFonts w:ascii="Calibri" w:hAnsi="Calibri" w:cs="Calibri"/>
          <w:sz w:val="28"/>
          <w:szCs w:val="28"/>
        </w:rPr>
        <w:t xml:space="preserve">Software </w:t>
      </w:r>
      <w:r w:rsidR="009C49EC" w:rsidRPr="004B64EC">
        <w:rPr>
          <w:rFonts w:ascii="Calibri" w:hAnsi="Calibri" w:cs="Calibri"/>
          <w:sz w:val="28"/>
          <w:szCs w:val="28"/>
        </w:rPr>
        <w:t>Development</w:t>
      </w:r>
      <w:r w:rsidRPr="004B64EC">
        <w:rPr>
          <w:rFonts w:ascii="Calibri" w:hAnsi="Calibri" w:cs="Calibri"/>
          <w:sz w:val="28"/>
          <w:szCs w:val="28"/>
        </w:rPr>
        <w:t xml:space="preserve"> Manager</w:t>
      </w:r>
      <w:r w:rsidRPr="00E327DE">
        <w:rPr>
          <w:rFonts w:ascii="Calibri" w:hAnsi="Calibri" w:cs="Calibri"/>
          <w:sz w:val="22"/>
          <w:szCs w:val="22"/>
        </w:rPr>
        <w:tab/>
        <w:t xml:space="preserve"> </w:t>
      </w:r>
      <w:r w:rsidR="00860AF2" w:rsidRPr="00E327DE">
        <w:rPr>
          <w:rFonts w:ascii="Calibri" w:hAnsi="Calibri" w:cs="Calibri"/>
          <w:sz w:val="22"/>
          <w:szCs w:val="22"/>
        </w:rPr>
        <w:tab/>
      </w:r>
      <w:r w:rsidR="00860AF2" w:rsidRPr="00E327DE">
        <w:rPr>
          <w:rFonts w:ascii="Calibri" w:hAnsi="Calibri" w:cs="Calibri"/>
          <w:sz w:val="22"/>
          <w:szCs w:val="22"/>
        </w:rPr>
        <w:tab/>
      </w:r>
      <w:r w:rsidR="004B64EC">
        <w:rPr>
          <w:rFonts w:ascii="Calibri" w:hAnsi="Calibri" w:cs="Calibri"/>
          <w:sz w:val="22"/>
          <w:szCs w:val="22"/>
        </w:rPr>
        <w:tab/>
      </w:r>
      <w:r w:rsidR="00860AF2" w:rsidRPr="00E327DE">
        <w:rPr>
          <w:rFonts w:ascii="Calibri" w:hAnsi="Calibri" w:cs="Calibri"/>
          <w:b/>
          <w:sz w:val="22"/>
          <w:szCs w:val="22"/>
        </w:rPr>
        <w:t>Email</w:t>
      </w:r>
      <w:r w:rsidR="00860AF2" w:rsidRPr="00E327DE">
        <w:rPr>
          <w:rFonts w:ascii="Calibri" w:hAnsi="Calibri" w:cs="Calibri"/>
          <w:sz w:val="22"/>
          <w:szCs w:val="22"/>
        </w:rPr>
        <w:t xml:space="preserve">     : </w:t>
      </w:r>
      <w:hyperlink r:id="rId7" w:history="1">
        <w:r w:rsidR="00E52EFE" w:rsidRPr="00E327DE">
          <w:rPr>
            <w:rStyle w:val="Hyperlink"/>
            <w:rFonts w:ascii="Calibri" w:hAnsi="Calibri" w:cs="Calibri"/>
            <w:sz w:val="22"/>
            <w:szCs w:val="22"/>
          </w:rPr>
          <w:t>sudhir.mongia@gmail.com</w:t>
        </w:r>
      </w:hyperlink>
      <w:r w:rsidRPr="00E327DE">
        <w:rPr>
          <w:rFonts w:ascii="Calibri" w:hAnsi="Calibri" w:cs="Calibri"/>
          <w:sz w:val="22"/>
          <w:szCs w:val="22"/>
        </w:rPr>
        <w:t xml:space="preserve"> </w:t>
      </w:r>
    </w:p>
    <w:p w:rsidR="00BF5EA0" w:rsidRPr="00E327DE" w:rsidRDefault="002C6F66" w:rsidP="00EC042D">
      <w:pPr>
        <w:pStyle w:val="BodyText"/>
        <w:jc w:val="both"/>
        <w:rPr>
          <w:rFonts w:ascii="Calibri" w:hAnsi="Calibri" w:cs="Calibri"/>
          <w:sz w:val="22"/>
          <w:szCs w:val="22"/>
        </w:rPr>
      </w:pPr>
      <w:r w:rsidRPr="004B64EC">
        <w:rPr>
          <w:rFonts w:ascii="Calibri" w:hAnsi="Calibri" w:cs="Calibri"/>
          <w:sz w:val="28"/>
          <w:szCs w:val="28"/>
        </w:rPr>
        <w:t xml:space="preserve"> </w:t>
      </w:r>
      <w:r w:rsidR="006028F8" w:rsidRPr="004B64EC">
        <w:rPr>
          <w:rFonts w:ascii="Calibri" w:hAnsi="Calibri" w:cs="Calibri"/>
          <w:sz w:val="28"/>
          <w:szCs w:val="28"/>
        </w:rPr>
        <w:t>(Java/J2EE Specialist</w:t>
      </w:r>
      <w:r w:rsidR="003E56DE" w:rsidRPr="004B64EC">
        <w:rPr>
          <w:rFonts w:ascii="Calibri" w:hAnsi="Calibri" w:cs="Calibri"/>
          <w:sz w:val="28"/>
          <w:szCs w:val="28"/>
        </w:rPr>
        <w:t>,</w:t>
      </w:r>
      <w:r w:rsidR="006028F8" w:rsidRPr="004B64EC">
        <w:rPr>
          <w:rFonts w:ascii="Calibri" w:hAnsi="Calibri" w:cs="Calibri"/>
          <w:sz w:val="28"/>
          <w:szCs w:val="28"/>
        </w:rPr>
        <w:t xml:space="preserve"> </w:t>
      </w:r>
      <w:r w:rsidR="00041A13" w:rsidRPr="004B64EC">
        <w:rPr>
          <w:rFonts w:ascii="Calibri" w:hAnsi="Calibri" w:cs="Calibri"/>
          <w:sz w:val="28"/>
          <w:szCs w:val="28"/>
        </w:rPr>
        <w:t>SCJP, SCWCD</w:t>
      </w:r>
      <w:r w:rsidR="00EE4BEF" w:rsidRPr="004B64EC">
        <w:rPr>
          <w:rFonts w:ascii="Calibri" w:hAnsi="Calibri" w:cs="Calibri"/>
          <w:sz w:val="28"/>
          <w:szCs w:val="28"/>
        </w:rPr>
        <w:t>, CSM</w:t>
      </w:r>
      <w:r w:rsidR="006028F8" w:rsidRPr="004B64EC">
        <w:rPr>
          <w:rFonts w:ascii="Calibri" w:hAnsi="Calibri" w:cs="Calibri"/>
          <w:sz w:val="28"/>
          <w:szCs w:val="28"/>
        </w:rPr>
        <w:t>)</w:t>
      </w:r>
      <w:r w:rsidR="006028F8" w:rsidRPr="00E327DE">
        <w:rPr>
          <w:rFonts w:ascii="Calibri" w:hAnsi="Calibri" w:cs="Calibri"/>
          <w:sz w:val="22"/>
          <w:szCs w:val="22"/>
        </w:rPr>
        <w:tab/>
      </w:r>
      <w:r w:rsidRPr="00E327DE">
        <w:rPr>
          <w:rFonts w:ascii="Calibri" w:hAnsi="Calibri" w:cs="Calibri"/>
          <w:sz w:val="22"/>
          <w:szCs w:val="22"/>
        </w:rPr>
        <w:tab/>
      </w:r>
      <w:r w:rsidR="004B64EC">
        <w:rPr>
          <w:rFonts w:ascii="Calibri" w:hAnsi="Calibri" w:cs="Calibri"/>
          <w:sz w:val="22"/>
          <w:szCs w:val="22"/>
        </w:rPr>
        <w:tab/>
      </w:r>
      <w:r w:rsidRPr="00E327DE">
        <w:rPr>
          <w:rFonts w:ascii="Calibri" w:hAnsi="Calibri" w:cs="Calibri"/>
          <w:b/>
          <w:sz w:val="22"/>
          <w:szCs w:val="22"/>
        </w:rPr>
        <w:t>Cell</w:t>
      </w:r>
      <w:r w:rsidRPr="00E327DE">
        <w:rPr>
          <w:rFonts w:ascii="Calibri" w:hAnsi="Calibri" w:cs="Calibri"/>
          <w:sz w:val="22"/>
          <w:szCs w:val="22"/>
        </w:rPr>
        <w:t xml:space="preserve">       : </w:t>
      </w:r>
      <w:hyperlink r:id="rId8" w:history="1">
        <w:r w:rsidRPr="00E327DE">
          <w:rPr>
            <w:rFonts w:ascii="Calibri" w:hAnsi="Calibri" w:cs="Calibri"/>
            <w:sz w:val="22"/>
            <w:szCs w:val="22"/>
          </w:rPr>
          <w:t>+91-9923183154/+91-</w:t>
        </w:r>
      </w:hyperlink>
      <w:r w:rsidR="00E16368">
        <w:rPr>
          <w:rFonts w:ascii="Calibri" w:hAnsi="Calibri" w:cs="Calibri"/>
          <w:sz w:val="22"/>
          <w:szCs w:val="22"/>
        </w:rPr>
        <w:t>9518515279</w:t>
      </w:r>
      <w:r w:rsidR="006028F8" w:rsidRPr="00E327DE">
        <w:rPr>
          <w:rFonts w:ascii="Calibri" w:hAnsi="Calibri" w:cs="Calibri"/>
          <w:sz w:val="22"/>
          <w:szCs w:val="22"/>
        </w:rPr>
        <w:tab/>
      </w:r>
    </w:p>
    <w:p w:rsidR="009C49EC" w:rsidRPr="00E327DE" w:rsidRDefault="002C6F66" w:rsidP="00EC042D">
      <w:pPr>
        <w:pStyle w:val="BodyText"/>
        <w:jc w:val="both"/>
        <w:rPr>
          <w:rFonts w:ascii="Verdana" w:hAnsi="Verdana" w:cs="Verdana"/>
          <w:sz w:val="22"/>
          <w:szCs w:val="22"/>
        </w:rPr>
      </w:pPr>
      <w:r w:rsidRPr="00E327DE">
        <w:rPr>
          <w:rFonts w:ascii="Verdana" w:hAnsi="Verdana" w:cs="Verdana"/>
          <w:sz w:val="22"/>
          <w:szCs w:val="22"/>
        </w:rPr>
        <w:tab/>
      </w:r>
      <w:r w:rsidR="009955B7" w:rsidRPr="00E327DE">
        <w:rPr>
          <w:rFonts w:ascii="Verdana" w:hAnsi="Verdana" w:cs="Verdana"/>
          <w:sz w:val="22"/>
          <w:szCs w:val="22"/>
        </w:rPr>
        <w:t xml:space="preserve"> </w:t>
      </w:r>
    </w:p>
    <w:p w:rsidR="00831B86" w:rsidRPr="0083206F" w:rsidRDefault="002C6F66" w:rsidP="00EC042D">
      <w:pPr>
        <w:pStyle w:val="BodyText"/>
        <w:shd w:val="clear" w:color="auto" w:fill="C0C0C0"/>
        <w:tabs>
          <w:tab w:val="left" w:pos="4545"/>
        </w:tabs>
        <w:jc w:val="both"/>
        <w:rPr>
          <w:rFonts w:ascii="Calibri" w:hAnsi="Calibri" w:cs="Calibri"/>
          <w:b/>
          <w:sz w:val="22"/>
          <w:szCs w:val="22"/>
        </w:rPr>
      </w:pPr>
      <w:r w:rsidRPr="0083206F">
        <w:rPr>
          <w:rFonts w:ascii="Calibri" w:hAnsi="Calibri" w:cs="Calibri"/>
          <w:b/>
          <w:sz w:val="22"/>
          <w:szCs w:val="22"/>
          <w:lang w:val="en-GB"/>
        </w:rPr>
        <w:t>Professional Summary</w:t>
      </w:r>
    </w:p>
    <w:p w:rsidR="00FE0A9D" w:rsidRDefault="00FE0A9D" w:rsidP="00EC042D">
      <w:pPr>
        <w:pStyle w:val="BodyText"/>
        <w:ind w:left="707"/>
        <w:jc w:val="both"/>
        <w:rPr>
          <w:rFonts w:ascii="Verdana" w:hAnsi="Verdana" w:cs="Verdana"/>
          <w:sz w:val="18"/>
        </w:rPr>
      </w:pPr>
    </w:p>
    <w:p w:rsidR="005E1168" w:rsidRPr="003E1BCC" w:rsidRDefault="002C6F66" w:rsidP="000161A3">
      <w:pPr>
        <w:pStyle w:val="BodyText"/>
        <w:numPr>
          <w:ilvl w:val="0"/>
          <w:numId w:val="6"/>
        </w:numPr>
        <w:tabs>
          <w:tab w:val="left" w:pos="707"/>
        </w:tabs>
        <w:ind w:left="707" w:hanging="283"/>
        <w:jc w:val="both"/>
        <w:rPr>
          <w:rFonts w:ascii="Calibri" w:hAnsi="Calibri" w:cs="Calibri"/>
          <w:sz w:val="22"/>
          <w:szCs w:val="22"/>
        </w:rPr>
      </w:pPr>
      <w:r w:rsidRPr="003E1BCC">
        <w:rPr>
          <w:rFonts w:ascii="Calibri" w:hAnsi="Calibri" w:cs="Calibri"/>
          <w:sz w:val="22"/>
          <w:szCs w:val="22"/>
        </w:rPr>
        <w:t>Seasoned</w:t>
      </w:r>
      <w:r w:rsidR="006F5CBB" w:rsidRPr="003E1BCC">
        <w:rPr>
          <w:rFonts w:ascii="Calibri" w:hAnsi="Calibri" w:cs="Calibri"/>
          <w:sz w:val="22"/>
          <w:szCs w:val="22"/>
        </w:rPr>
        <w:t xml:space="preserve"> t</w:t>
      </w:r>
      <w:r w:rsidR="00050A64" w:rsidRPr="003E1BCC">
        <w:rPr>
          <w:rFonts w:ascii="Calibri" w:hAnsi="Calibri" w:cs="Calibri"/>
          <w:sz w:val="22"/>
          <w:szCs w:val="22"/>
        </w:rPr>
        <w:t>echnology leader</w:t>
      </w:r>
      <w:r w:rsidR="001C01B3" w:rsidRPr="003E1BCC">
        <w:rPr>
          <w:rFonts w:ascii="Calibri" w:hAnsi="Calibri" w:cs="Calibri"/>
          <w:sz w:val="22"/>
          <w:szCs w:val="22"/>
        </w:rPr>
        <w:t xml:space="preserve"> </w:t>
      </w:r>
      <w:r w:rsidR="00050A64" w:rsidRPr="003E1BCC">
        <w:rPr>
          <w:rFonts w:ascii="Calibri" w:hAnsi="Calibri" w:cs="Calibri"/>
          <w:sz w:val="22"/>
          <w:szCs w:val="22"/>
        </w:rPr>
        <w:t xml:space="preserve">with </w:t>
      </w:r>
      <w:r w:rsidR="00B64B69" w:rsidRPr="003E1BCC">
        <w:rPr>
          <w:rFonts w:ascii="Calibri" w:hAnsi="Calibri" w:cs="Calibri"/>
          <w:sz w:val="22"/>
          <w:szCs w:val="22"/>
        </w:rPr>
        <w:t>1</w:t>
      </w:r>
      <w:r w:rsidR="00A7227B">
        <w:rPr>
          <w:rFonts w:ascii="Calibri" w:hAnsi="Calibri" w:cs="Calibri"/>
          <w:sz w:val="22"/>
          <w:szCs w:val="22"/>
        </w:rPr>
        <w:t>5</w:t>
      </w:r>
      <w:r w:rsidR="0043442D" w:rsidRPr="003E1BCC">
        <w:rPr>
          <w:rFonts w:ascii="Calibri" w:hAnsi="Calibri" w:cs="Calibri"/>
          <w:sz w:val="22"/>
          <w:szCs w:val="22"/>
        </w:rPr>
        <w:t xml:space="preserve"> years</w:t>
      </w:r>
      <w:r w:rsidR="00CE62EC" w:rsidRPr="003E1BCC">
        <w:rPr>
          <w:rFonts w:ascii="Calibri" w:hAnsi="Calibri" w:cs="Calibri"/>
          <w:sz w:val="22"/>
          <w:szCs w:val="22"/>
        </w:rPr>
        <w:t xml:space="preserve"> of </w:t>
      </w:r>
      <w:r w:rsidR="00321041" w:rsidRPr="003E1BCC">
        <w:rPr>
          <w:rFonts w:ascii="Calibri" w:hAnsi="Calibri" w:cs="Calibri"/>
          <w:sz w:val="22"/>
          <w:szCs w:val="22"/>
        </w:rPr>
        <w:t xml:space="preserve">total </w:t>
      </w:r>
      <w:r w:rsidR="00CE62EC" w:rsidRPr="003E1BCC">
        <w:rPr>
          <w:rFonts w:ascii="Calibri" w:hAnsi="Calibri" w:cs="Calibri"/>
          <w:sz w:val="22"/>
          <w:szCs w:val="22"/>
        </w:rPr>
        <w:t>Industry</w:t>
      </w:r>
      <w:r w:rsidR="0043442D" w:rsidRPr="003E1BCC">
        <w:rPr>
          <w:rFonts w:ascii="Calibri" w:hAnsi="Calibri" w:cs="Calibri"/>
          <w:sz w:val="22"/>
          <w:szCs w:val="22"/>
        </w:rPr>
        <w:t xml:space="preserve"> Experience </w:t>
      </w:r>
      <w:r w:rsidR="00005C37" w:rsidRPr="003E1BCC">
        <w:rPr>
          <w:rFonts w:ascii="Calibri" w:hAnsi="Calibri" w:cs="Calibri"/>
          <w:sz w:val="22"/>
          <w:szCs w:val="22"/>
        </w:rPr>
        <w:t>in product-based organization</w:t>
      </w:r>
      <w:r w:rsidR="00323A48" w:rsidRPr="003E1BCC">
        <w:rPr>
          <w:rFonts w:ascii="Calibri" w:hAnsi="Calibri" w:cs="Calibri"/>
          <w:sz w:val="22"/>
          <w:szCs w:val="22"/>
        </w:rPr>
        <w:t>s</w:t>
      </w:r>
      <w:r w:rsidR="008D3B0F">
        <w:rPr>
          <w:rFonts w:ascii="Calibri" w:hAnsi="Calibri" w:cs="Calibri"/>
          <w:sz w:val="22"/>
          <w:szCs w:val="22"/>
        </w:rPr>
        <w:t xml:space="preserve"> developing </w:t>
      </w:r>
      <w:r w:rsidR="00A26033">
        <w:rPr>
          <w:rFonts w:ascii="Calibri" w:hAnsi="Calibri" w:cs="Calibri"/>
          <w:sz w:val="22"/>
          <w:szCs w:val="22"/>
        </w:rPr>
        <w:t xml:space="preserve">and managing </w:t>
      </w:r>
      <w:r w:rsidR="008D3B0F">
        <w:rPr>
          <w:rFonts w:ascii="Calibri" w:hAnsi="Calibri" w:cs="Calibri"/>
          <w:sz w:val="22"/>
          <w:szCs w:val="22"/>
        </w:rPr>
        <w:t>Enterprise products</w:t>
      </w:r>
      <w:r w:rsidR="003E1BCC" w:rsidRPr="003E1BCC">
        <w:rPr>
          <w:rFonts w:ascii="Calibri" w:hAnsi="Calibri" w:cs="Calibri"/>
          <w:sz w:val="22"/>
          <w:szCs w:val="22"/>
        </w:rPr>
        <w:t>,</w:t>
      </w:r>
      <w:r w:rsidR="003E1BCC">
        <w:rPr>
          <w:rFonts w:ascii="Calibri" w:hAnsi="Calibri" w:cs="Calibri"/>
          <w:sz w:val="22"/>
          <w:szCs w:val="22"/>
        </w:rPr>
        <w:t xml:space="preserve"> w</w:t>
      </w:r>
      <w:r w:rsidR="00F36053" w:rsidRPr="003E1BCC">
        <w:rPr>
          <w:rFonts w:ascii="Calibri" w:hAnsi="Calibri" w:cs="Calibri"/>
          <w:sz w:val="22"/>
          <w:szCs w:val="22"/>
        </w:rPr>
        <w:t>orked</w:t>
      </w:r>
      <w:r w:rsidR="00831B86" w:rsidRPr="003E1BCC">
        <w:rPr>
          <w:rFonts w:ascii="Calibri" w:hAnsi="Calibri" w:cs="Calibri"/>
          <w:sz w:val="22"/>
          <w:szCs w:val="22"/>
        </w:rPr>
        <w:t xml:space="preserve"> </w:t>
      </w:r>
      <w:r w:rsidR="0091644B" w:rsidRPr="003E1BCC">
        <w:rPr>
          <w:rFonts w:ascii="Calibri" w:hAnsi="Calibri" w:cs="Calibri"/>
          <w:sz w:val="22"/>
          <w:szCs w:val="22"/>
        </w:rPr>
        <w:t>in</w:t>
      </w:r>
      <w:r w:rsidR="0051467B" w:rsidRPr="003E1BCC">
        <w:rPr>
          <w:rFonts w:ascii="Calibri" w:hAnsi="Calibri" w:cs="Calibri"/>
          <w:sz w:val="22"/>
          <w:szCs w:val="22"/>
        </w:rPr>
        <w:t xml:space="preserve"> </w:t>
      </w:r>
      <w:r w:rsidR="009E116C" w:rsidRPr="003E1BCC">
        <w:rPr>
          <w:rFonts w:ascii="Calibri" w:hAnsi="Calibri" w:cs="Calibri"/>
          <w:sz w:val="22"/>
          <w:szCs w:val="22"/>
        </w:rPr>
        <w:t>BFSI</w:t>
      </w:r>
      <w:r w:rsidR="00CE62EC" w:rsidRPr="003E1BCC">
        <w:rPr>
          <w:rFonts w:ascii="Calibri" w:hAnsi="Calibri" w:cs="Calibri"/>
          <w:sz w:val="22"/>
          <w:szCs w:val="22"/>
        </w:rPr>
        <w:t xml:space="preserve"> </w:t>
      </w:r>
      <w:r w:rsidR="00130C4D" w:rsidRPr="003E1BCC">
        <w:rPr>
          <w:rFonts w:ascii="Calibri" w:hAnsi="Calibri" w:cs="Calibri"/>
          <w:sz w:val="22"/>
          <w:szCs w:val="22"/>
        </w:rPr>
        <w:t xml:space="preserve">and Commodity Trading </w:t>
      </w:r>
      <w:r w:rsidR="00D77764" w:rsidRPr="003E1BCC">
        <w:rPr>
          <w:rFonts w:ascii="Calibri" w:hAnsi="Calibri" w:cs="Calibri"/>
          <w:sz w:val="22"/>
          <w:szCs w:val="22"/>
        </w:rPr>
        <w:t xml:space="preserve">Risk Management </w:t>
      </w:r>
      <w:r w:rsidR="00CE62EC" w:rsidRPr="003E1BCC">
        <w:rPr>
          <w:rFonts w:ascii="Calibri" w:hAnsi="Calibri" w:cs="Calibri"/>
          <w:sz w:val="22"/>
          <w:szCs w:val="22"/>
        </w:rPr>
        <w:t>domain.</w:t>
      </w:r>
      <w:r w:rsidR="006E3A99" w:rsidRPr="003E1BCC">
        <w:rPr>
          <w:rFonts w:ascii="Calibri" w:hAnsi="Calibri" w:cs="Calibri"/>
          <w:sz w:val="22"/>
          <w:szCs w:val="22"/>
        </w:rPr>
        <w:t xml:space="preserve"> </w:t>
      </w:r>
    </w:p>
    <w:p w:rsidR="00BA514F" w:rsidRDefault="002C6F66" w:rsidP="000161A3">
      <w:pPr>
        <w:pStyle w:val="BodyText"/>
        <w:numPr>
          <w:ilvl w:val="0"/>
          <w:numId w:val="6"/>
        </w:numPr>
        <w:tabs>
          <w:tab w:val="left" w:pos="707"/>
        </w:tabs>
        <w:ind w:left="707" w:hanging="283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5+ years of experience in </w:t>
      </w:r>
      <w:r w:rsidR="00BD19CE">
        <w:rPr>
          <w:rFonts w:ascii="Calibri" w:hAnsi="Calibri" w:cs="Calibri"/>
          <w:sz w:val="22"/>
          <w:szCs w:val="22"/>
        </w:rPr>
        <w:t xml:space="preserve">managing the </w:t>
      </w:r>
      <w:r>
        <w:rPr>
          <w:rFonts w:ascii="Calibri" w:hAnsi="Calibri" w:cs="Calibri"/>
          <w:sz w:val="22"/>
          <w:szCs w:val="22"/>
        </w:rPr>
        <w:t>software development for products. Expertise in hiring</w:t>
      </w:r>
      <w:r w:rsidR="000B02E4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developing, </w:t>
      </w:r>
      <w:r w:rsidR="000B02E4">
        <w:rPr>
          <w:rFonts w:ascii="Calibri" w:hAnsi="Calibri" w:cs="Calibri"/>
          <w:sz w:val="22"/>
          <w:szCs w:val="22"/>
        </w:rPr>
        <w:t xml:space="preserve">and managing </w:t>
      </w:r>
      <w:r>
        <w:rPr>
          <w:rFonts w:ascii="Calibri" w:hAnsi="Calibri" w:cs="Calibri"/>
          <w:sz w:val="22"/>
          <w:szCs w:val="22"/>
        </w:rPr>
        <w:t>high performing teams.</w:t>
      </w:r>
      <w:r w:rsidR="00EE2D5A">
        <w:rPr>
          <w:rFonts w:ascii="Calibri" w:hAnsi="Calibri" w:cs="Calibri"/>
          <w:sz w:val="22"/>
          <w:szCs w:val="22"/>
        </w:rPr>
        <w:t xml:space="preserve"> I bui</w:t>
      </w:r>
      <w:r w:rsidR="000B7557">
        <w:rPr>
          <w:rFonts w:ascii="Calibri" w:hAnsi="Calibri" w:cs="Calibri"/>
          <w:sz w:val="22"/>
          <w:szCs w:val="22"/>
        </w:rPr>
        <w:t>l</w:t>
      </w:r>
      <w:r w:rsidR="00EE2D5A">
        <w:rPr>
          <w:rFonts w:ascii="Calibri" w:hAnsi="Calibri" w:cs="Calibri"/>
          <w:sz w:val="22"/>
          <w:szCs w:val="22"/>
        </w:rPr>
        <w:t>t</w:t>
      </w:r>
      <w:r w:rsidR="004E3C4B">
        <w:rPr>
          <w:rFonts w:ascii="Calibri" w:hAnsi="Calibri" w:cs="Calibri"/>
          <w:sz w:val="22"/>
          <w:szCs w:val="22"/>
        </w:rPr>
        <w:t xml:space="preserve"> my team from scratch in FIS Kiodex.</w:t>
      </w:r>
    </w:p>
    <w:p w:rsidR="006E04FC" w:rsidRDefault="002C6F66" w:rsidP="006E04FC">
      <w:pPr>
        <w:pStyle w:val="BodyText"/>
        <w:numPr>
          <w:ilvl w:val="0"/>
          <w:numId w:val="6"/>
        </w:numPr>
        <w:tabs>
          <w:tab w:val="left" w:pos="707"/>
        </w:tabs>
        <w:ind w:left="707" w:hanging="283"/>
        <w:jc w:val="both"/>
        <w:rPr>
          <w:rFonts w:ascii="Calibri" w:hAnsi="Calibri" w:cs="Calibri"/>
          <w:sz w:val="22"/>
          <w:szCs w:val="22"/>
        </w:rPr>
      </w:pPr>
      <w:r w:rsidRPr="00CC008F">
        <w:rPr>
          <w:rFonts w:ascii="Calibri" w:hAnsi="Calibri" w:cs="Calibri"/>
          <w:sz w:val="22"/>
          <w:szCs w:val="22"/>
        </w:rPr>
        <w:t>Currently</w:t>
      </w:r>
      <w:r>
        <w:rPr>
          <w:rFonts w:ascii="Calibri" w:hAnsi="Calibri" w:cs="Calibri"/>
          <w:sz w:val="22"/>
          <w:szCs w:val="22"/>
        </w:rPr>
        <w:t>,</w:t>
      </w:r>
      <w:r w:rsidRPr="00CC008F">
        <w:rPr>
          <w:rFonts w:ascii="Calibri" w:hAnsi="Calibri" w:cs="Calibri"/>
          <w:sz w:val="22"/>
          <w:szCs w:val="22"/>
        </w:rPr>
        <w:t xml:space="preserve"> </w:t>
      </w:r>
      <w:r w:rsidR="0079083F">
        <w:rPr>
          <w:rFonts w:ascii="Calibri" w:hAnsi="Calibri" w:cs="Calibri"/>
          <w:sz w:val="22"/>
          <w:szCs w:val="22"/>
        </w:rPr>
        <w:t>leading</w:t>
      </w:r>
      <w:r>
        <w:rPr>
          <w:rFonts w:ascii="Calibri" w:hAnsi="Calibri" w:cs="Calibri"/>
          <w:sz w:val="22"/>
          <w:szCs w:val="22"/>
        </w:rPr>
        <w:t xml:space="preserve"> the</w:t>
      </w:r>
      <w:r w:rsidRPr="00CC008F">
        <w:rPr>
          <w:rFonts w:ascii="Calibri" w:hAnsi="Calibri" w:cs="Calibri"/>
          <w:sz w:val="22"/>
          <w:szCs w:val="22"/>
        </w:rPr>
        <w:t xml:space="preserve"> Software development of </w:t>
      </w:r>
      <w:r>
        <w:rPr>
          <w:rFonts w:ascii="Calibri" w:hAnsi="Calibri" w:cs="Calibri"/>
          <w:sz w:val="22"/>
          <w:szCs w:val="22"/>
        </w:rPr>
        <w:t>metadata-driven Policy Administration System (PAS).</w:t>
      </w:r>
    </w:p>
    <w:p w:rsidR="004465A0" w:rsidRDefault="002C6F66" w:rsidP="004465A0">
      <w:pPr>
        <w:pStyle w:val="BodyText"/>
        <w:numPr>
          <w:ilvl w:val="0"/>
          <w:numId w:val="6"/>
        </w:numPr>
        <w:tabs>
          <w:tab w:val="left" w:pos="707"/>
        </w:tabs>
        <w:ind w:left="707" w:hanging="283"/>
        <w:jc w:val="both"/>
        <w:rPr>
          <w:rFonts w:ascii="Calibri" w:hAnsi="Calibri" w:cs="Calibri"/>
          <w:sz w:val="22"/>
          <w:szCs w:val="22"/>
        </w:rPr>
      </w:pPr>
      <w:r w:rsidRPr="006E04FC">
        <w:rPr>
          <w:rFonts w:ascii="Calibri" w:hAnsi="Calibri" w:cs="Calibri"/>
          <w:sz w:val="22"/>
          <w:szCs w:val="22"/>
        </w:rPr>
        <w:t xml:space="preserve">Previously led a SaaS-based </w:t>
      </w:r>
      <w:r w:rsidR="00AE6689" w:rsidRPr="00AE6689">
        <w:rPr>
          <w:rFonts w:ascii="Calibri" w:hAnsi="Calibri" w:cs="Calibri"/>
          <w:sz w:val="22"/>
          <w:szCs w:val="22"/>
        </w:rPr>
        <w:t xml:space="preserve">multitenant </w:t>
      </w:r>
      <w:r w:rsidRPr="006E04FC">
        <w:rPr>
          <w:rFonts w:ascii="Calibri" w:hAnsi="Calibri" w:cs="Calibri"/>
          <w:sz w:val="22"/>
          <w:szCs w:val="22"/>
        </w:rPr>
        <w:t>Commodity Trading Risk Management (CTRM) Product.</w:t>
      </w:r>
      <w:r>
        <w:rPr>
          <w:rFonts w:ascii="Calibri" w:hAnsi="Calibri" w:cs="Calibri"/>
          <w:sz w:val="22"/>
          <w:szCs w:val="22"/>
        </w:rPr>
        <w:t xml:space="preserve"> </w:t>
      </w:r>
      <w:r w:rsidR="002405A5">
        <w:rPr>
          <w:rFonts w:ascii="Calibri" w:hAnsi="Calibri" w:cs="Calibri"/>
          <w:sz w:val="22"/>
          <w:szCs w:val="22"/>
        </w:rPr>
        <w:t>Along with</w:t>
      </w:r>
      <w:r>
        <w:rPr>
          <w:rFonts w:ascii="Calibri" w:hAnsi="Calibri" w:cs="Calibri"/>
          <w:sz w:val="22"/>
          <w:szCs w:val="22"/>
        </w:rPr>
        <w:t xml:space="preserve"> Managing product development, </w:t>
      </w:r>
      <w:r w:rsidR="00835D49">
        <w:rPr>
          <w:rFonts w:ascii="Calibri" w:hAnsi="Calibri" w:cs="Calibri"/>
          <w:sz w:val="22"/>
          <w:szCs w:val="22"/>
        </w:rPr>
        <w:t>managed the</w:t>
      </w:r>
      <w:r>
        <w:rPr>
          <w:rFonts w:ascii="Calibri" w:hAnsi="Calibri" w:cs="Calibri"/>
          <w:sz w:val="22"/>
          <w:szCs w:val="22"/>
        </w:rPr>
        <w:t xml:space="preserve"> </w:t>
      </w:r>
      <w:r w:rsidRPr="006E04FC">
        <w:rPr>
          <w:rFonts w:ascii="Calibri" w:hAnsi="Calibri" w:cs="Calibri"/>
          <w:sz w:val="22"/>
          <w:szCs w:val="22"/>
        </w:rPr>
        <w:t>professional services engagement of $200k yearly revenue</w:t>
      </w:r>
      <w:r>
        <w:rPr>
          <w:rFonts w:ascii="Calibri" w:hAnsi="Calibri" w:cs="Calibri"/>
          <w:sz w:val="22"/>
          <w:szCs w:val="22"/>
        </w:rPr>
        <w:t>.</w:t>
      </w:r>
    </w:p>
    <w:p w:rsidR="004465A0" w:rsidRPr="004465A0" w:rsidRDefault="004465A0" w:rsidP="004465A0">
      <w:pPr>
        <w:pStyle w:val="BodyText"/>
        <w:numPr>
          <w:ilvl w:val="0"/>
          <w:numId w:val="6"/>
        </w:numPr>
        <w:tabs>
          <w:tab w:val="left" w:pos="707"/>
        </w:tabs>
        <w:ind w:left="707" w:hanging="283"/>
        <w:jc w:val="both"/>
        <w:rPr>
          <w:rFonts w:ascii="Calibri" w:hAnsi="Calibri" w:cs="Calibri"/>
          <w:sz w:val="22"/>
          <w:szCs w:val="22"/>
        </w:rPr>
      </w:pPr>
      <w:r w:rsidRPr="004465A0">
        <w:rPr>
          <w:rFonts w:ascii="Calibri" w:hAnsi="Calibri" w:cs="Calibri"/>
          <w:sz w:val="22"/>
          <w:szCs w:val="22"/>
        </w:rPr>
        <w:t>Hands-on experience of derivative pricing methodologies and risk reporting; Mark to Market, Value at Risk (</w:t>
      </w:r>
      <w:proofErr w:type="spellStart"/>
      <w:r w:rsidRPr="004465A0">
        <w:rPr>
          <w:rFonts w:ascii="Calibri" w:hAnsi="Calibri" w:cs="Calibri"/>
          <w:sz w:val="22"/>
          <w:szCs w:val="22"/>
        </w:rPr>
        <w:t>VaR</w:t>
      </w:r>
      <w:proofErr w:type="spellEnd"/>
      <w:r w:rsidRPr="004465A0">
        <w:rPr>
          <w:rFonts w:ascii="Calibri" w:hAnsi="Calibri" w:cs="Calibri"/>
          <w:sz w:val="22"/>
          <w:szCs w:val="22"/>
        </w:rPr>
        <w:t xml:space="preserve">), </w:t>
      </w:r>
      <w:proofErr w:type="spellStart"/>
      <w:r w:rsidRPr="004465A0">
        <w:rPr>
          <w:rFonts w:ascii="Calibri" w:hAnsi="Calibri" w:cs="Calibri"/>
          <w:sz w:val="22"/>
          <w:szCs w:val="22"/>
        </w:rPr>
        <w:t>PnL</w:t>
      </w:r>
      <w:proofErr w:type="spellEnd"/>
      <w:r w:rsidRPr="004465A0">
        <w:rPr>
          <w:rFonts w:ascii="Calibri" w:hAnsi="Calibri" w:cs="Calibri"/>
          <w:sz w:val="22"/>
          <w:szCs w:val="22"/>
        </w:rPr>
        <w:t>, Greeks &amp; Settlement.</w:t>
      </w:r>
    </w:p>
    <w:p w:rsidR="00013D98" w:rsidRPr="004F75BE" w:rsidRDefault="00CF0708" w:rsidP="00013D98">
      <w:pPr>
        <w:pStyle w:val="BodyText"/>
        <w:numPr>
          <w:ilvl w:val="0"/>
          <w:numId w:val="6"/>
        </w:numPr>
        <w:tabs>
          <w:tab w:val="left" w:pos="707"/>
        </w:tabs>
        <w:ind w:left="707" w:hanging="283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Hands-on person with </w:t>
      </w:r>
      <w:r w:rsidR="002C6F66">
        <w:rPr>
          <w:rFonts w:ascii="Calibri" w:hAnsi="Calibri" w:cs="Calibri"/>
          <w:sz w:val="22"/>
          <w:szCs w:val="22"/>
        </w:rPr>
        <w:t xml:space="preserve">Strong knowledge of SDLC and Java development. Defined best in class quality gates for reducing defect leakage and </w:t>
      </w:r>
      <w:r w:rsidR="00723AC1">
        <w:rPr>
          <w:rFonts w:ascii="Calibri" w:hAnsi="Calibri" w:cs="Calibri"/>
          <w:sz w:val="22"/>
          <w:szCs w:val="22"/>
        </w:rPr>
        <w:t xml:space="preserve">reducing </w:t>
      </w:r>
      <w:r w:rsidR="006C4145">
        <w:rPr>
          <w:rFonts w:ascii="Calibri" w:hAnsi="Calibri" w:cs="Calibri"/>
          <w:sz w:val="22"/>
          <w:szCs w:val="22"/>
        </w:rPr>
        <w:t>time to</w:t>
      </w:r>
      <w:r w:rsidR="002C6F66">
        <w:rPr>
          <w:rFonts w:ascii="Calibri" w:hAnsi="Calibri" w:cs="Calibri"/>
          <w:sz w:val="22"/>
          <w:szCs w:val="22"/>
        </w:rPr>
        <w:t xml:space="preserve"> market.</w:t>
      </w:r>
      <w:r w:rsidR="00140096">
        <w:rPr>
          <w:rFonts w:ascii="Calibri" w:hAnsi="Calibri" w:cs="Calibri"/>
          <w:sz w:val="22"/>
          <w:szCs w:val="22"/>
        </w:rPr>
        <w:t xml:space="preserve"> </w:t>
      </w:r>
      <w:r w:rsidR="00140096" w:rsidRPr="004F75BE">
        <w:rPr>
          <w:rFonts w:ascii="Calibri" w:hAnsi="Calibri" w:cs="Calibri"/>
          <w:sz w:val="22"/>
          <w:szCs w:val="22"/>
        </w:rPr>
        <w:t xml:space="preserve">Reduced release cycle to every alternate month release from two </w:t>
      </w:r>
      <w:r w:rsidR="00E1514D" w:rsidRPr="004F75BE">
        <w:rPr>
          <w:rFonts w:ascii="Calibri" w:hAnsi="Calibri" w:cs="Calibri"/>
          <w:sz w:val="22"/>
          <w:szCs w:val="22"/>
        </w:rPr>
        <w:t>releases</w:t>
      </w:r>
      <w:r w:rsidR="00140096" w:rsidRPr="004F75BE">
        <w:rPr>
          <w:rFonts w:ascii="Calibri" w:hAnsi="Calibri" w:cs="Calibri"/>
          <w:sz w:val="22"/>
          <w:szCs w:val="22"/>
        </w:rPr>
        <w:t xml:space="preserve"> in a year.</w:t>
      </w:r>
    </w:p>
    <w:p w:rsidR="00013D98" w:rsidRPr="00013D98" w:rsidRDefault="00013D98" w:rsidP="00013D98">
      <w:pPr>
        <w:pStyle w:val="BodyText"/>
        <w:numPr>
          <w:ilvl w:val="0"/>
          <w:numId w:val="6"/>
        </w:numPr>
        <w:tabs>
          <w:tab w:val="left" w:pos="707"/>
        </w:tabs>
        <w:ind w:left="707" w:hanging="283"/>
        <w:jc w:val="both"/>
        <w:rPr>
          <w:rFonts w:ascii="Calibri" w:hAnsi="Calibri" w:cs="Calibri"/>
          <w:sz w:val="22"/>
          <w:szCs w:val="22"/>
        </w:rPr>
      </w:pPr>
      <w:r w:rsidRPr="00013D98">
        <w:rPr>
          <w:rFonts w:ascii="Calibri" w:hAnsi="Calibri" w:cs="Calibri"/>
          <w:sz w:val="22"/>
          <w:szCs w:val="22"/>
        </w:rPr>
        <w:t>Well versed with software engineering practices &amp; best practices for the full software development life cycle, including coding standards, code reviews, source control manage</w:t>
      </w:r>
      <w:r w:rsidR="002C6F66">
        <w:rPr>
          <w:rFonts w:ascii="Calibri" w:hAnsi="Calibri" w:cs="Calibri"/>
          <w:sz w:val="22"/>
          <w:szCs w:val="22"/>
        </w:rPr>
        <w:t xml:space="preserve">ment, build processes, testing, </w:t>
      </w:r>
      <w:r w:rsidRPr="00013D98">
        <w:rPr>
          <w:rFonts w:ascii="Calibri" w:hAnsi="Calibri" w:cs="Calibri"/>
          <w:sz w:val="22"/>
          <w:szCs w:val="22"/>
        </w:rPr>
        <w:t>and operations</w:t>
      </w:r>
    </w:p>
    <w:p w:rsidR="003F3019" w:rsidRPr="007D2916" w:rsidRDefault="002C6F66" w:rsidP="003F3019">
      <w:pPr>
        <w:pStyle w:val="BodyText"/>
        <w:numPr>
          <w:ilvl w:val="0"/>
          <w:numId w:val="6"/>
        </w:numPr>
        <w:tabs>
          <w:tab w:val="left" w:pos="707"/>
        </w:tabs>
        <w:ind w:left="707" w:hanging="283"/>
        <w:jc w:val="both"/>
        <w:rPr>
          <w:rFonts w:ascii="Calibri" w:eastAsia="Verdana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Hands-on </w:t>
      </w:r>
      <w:r w:rsidR="00117ECE">
        <w:rPr>
          <w:rFonts w:ascii="Calibri" w:hAnsi="Calibri" w:cs="Calibri"/>
          <w:sz w:val="22"/>
          <w:szCs w:val="22"/>
        </w:rPr>
        <w:t>person</w:t>
      </w:r>
      <w:r>
        <w:rPr>
          <w:rFonts w:ascii="Calibri" w:hAnsi="Calibri" w:cs="Calibri"/>
          <w:sz w:val="22"/>
          <w:szCs w:val="22"/>
        </w:rPr>
        <w:t xml:space="preserve"> and </w:t>
      </w:r>
      <w:r w:rsidRPr="004F75BE">
        <w:rPr>
          <w:rFonts w:ascii="Calibri" w:hAnsi="Calibri" w:cs="Calibri"/>
          <w:sz w:val="22"/>
          <w:szCs w:val="22"/>
        </w:rPr>
        <w:t>winner of Hackathon 2013 and 2014 in FIS</w:t>
      </w:r>
      <w:r>
        <w:rPr>
          <w:rFonts w:ascii="Calibri" w:hAnsi="Calibri" w:cs="Calibri"/>
          <w:sz w:val="22"/>
          <w:szCs w:val="22"/>
        </w:rPr>
        <w:t xml:space="preserve"> (formerly </w:t>
      </w:r>
      <w:r w:rsidRPr="0033371C">
        <w:rPr>
          <w:rFonts w:ascii="Calibri" w:hAnsi="Calibri" w:cs="Calibri"/>
          <w:sz w:val="22"/>
          <w:szCs w:val="22"/>
        </w:rPr>
        <w:t>SunGard</w:t>
      </w:r>
      <w:r>
        <w:rPr>
          <w:rFonts w:ascii="Calibri" w:hAnsi="Calibri" w:cs="Calibri"/>
          <w:sz w:val="22"/>
          <w:szCs w:val="22"/>
        </w:rPr>
        <w:t>)</w:t>
      </w:r>
      <w:r w:rsidR="00AF2162">
        <w:rPr>
          <w:rFonts w:ascii="Calibri" w:hAnsi="Calibri" w:cs="Calibri"/>
          <w:sz w:val="22"/>
          <w:szCs w:val="22"/>
        </w:rPr>
        <w:t>, got</w:t>
      </w:r>
      <w:r>
        <w:rPr>
          <w:rFonts w:ascii="Calibri" w:hAnsi="Calibri" w:cs="Calibri"/>
          <w:sz w:val="22"/>
          <w:szCs w:val="22"/>
        </w:rPr>
        <w:t xml:space="preserve"> to represent Pune office in the final round of Hackathon in London</w:t>
      </w:r>
      <w:r w:rsidRPr="0033371C">
        <w:rPr>
          <w:rFonts w:ascii="Calibri" w:hAnsi="Calibri" w:cs="Calibri"/>
          <w:sz w:val="22"/>
          <w:szCs w:val="22"/>
        </w:rPr>
        <w:t>. Developed solution</w:t>
      </w:r>
      <w:r>
        <w:rPr>
          <w:rFonts w:ascii="Calibri" w:hAnsi="Calibri" w:cs="Calibri"/>
          <w:sz w:val="22"/>
          <w:szCs w:val="22"/>
        </w:rPr>
        <w:t>s</w:t>
      </w:r>
      <w:r w:rsidRPr="0033371C">
        <w:rPr>
          <w:rFonts w:ascii="Calibri" w:hAnsi="Calibri" w:cs="Calibri"/>
          <w:sz w:val="22"/>
          <w:szCs w:val="22"/>
        </w:rPr>
        <w:t xml:space="preserve"> using nodejs and mongodb.</w:t>
      </w:r>
    </w:p>
    <w:p w:rsidR="007D2916" w:rsidRPr="008E219E" w:rsidRDefault="002C6F66" w:rsidP="003F3019">
      <w:pPr>
        <w:pStyle w:val="BodyText"/>
        <w:numPr>
          <w:ilvl w:val="0"/>
          <w:numId w:val="6"/>
        </w:numPr>
        <w:tabs>
          <w:tab w:val="left" w:pos="707"/>
        </w:tabs>
        <w:ind w:left="707" w:hanging="283"/>
        <w:jc w:val="both"/>
        <w:rPr>
          <w:rFonts w:ascii="Calibri" w:eastAsia="Verdana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Experience in Cloud computing on Amazon AWS cloud. Hands-on using EC2, RDS, Billing, and Cost</w:t>
      </w:r>
      <w:r w:rsidR="00B92DA0">
        <w:rPr>
          <w:rFonts w:ascii="Calibri" w:hAnsi="Calibri" w:cs="Calibri"/>
          <w:sz w:val="22"/>
          <w:szCs w:val="22"/>
        </w:rPr>
        <w:t xml:space="preserve"> services</w:t>
      </w:r>
      <w:r>
        <w:rPr>
          <w:rFonts w:ascii="Calibri" w:hAnsi="Calibri" w:cs="Calibri"/>
          <w:sz w:val="22"/>
          <w:szCs w:val="22"/>
        </w:rPr>
        <w:t xml:space="preserve">. </w:t>
      </w:r>
      <w:r w:rsidR="00A63879">
        <w:rPr>
          <w:rFonts w:ascii="Calibri" w:hAnsi="Calibri" w:cs="Calibri"/>
          <w:sz w:val="22"/>
          <w:szCs w:val="22"/>
        </w:rPr>
        <w:t>Manage</w:t>
      </w:r>
      <w:r w:rsidR="00860C70">
        <w:rPr>
          <w:rFonts w:ascii="Calibri" w:hAnsi="Calibri" w:cs="Calibri"/>
          <w:sz w:val="22"/>
          <w:szCs w:val="22"/>
        </w:rPr>
        <w:t>d</w:t>
      </w:r>
      <w:r w:rsidR="00A63879">
        <w:rPr>
          <w:rFonts w:ascii="Calibri" w:hAnsi="Calibri" w:cs="Calibri"/>
          <w:sz w:val="22"/>
          <w:szCs w:val="22"/>
        </w:rPr>
        <w:t xml:space="preserve"> cloud infrastructure planning</w:t>
      </w:r>
      <w:r w:rsidR="008B0886">
        <w:rPr>
          <w:rFonts w:ascii="Calibri" w:hAnsi="Calibri" w:cs="Calibri"/>
          <w:sz w:val="22"/>
          <w:szCs w:val="22"/>
        </w:rPr>
        <w:t xml:space="preserve"> and costing</w:t>
      </w:r>
      <w:r w:rsidR="005A72D9">
        <w:rPr>
          <w:rFonts w:ascii="Calibri" w:hAnsi="Calibri" w:cs="Calibri"/>
          <w:sz w:val="22"/>
          <w:szCs w:val="22"/>
        </w:rPr>
        <w:t>. Helped current organization with re</w:t>
      </w:r>
      <w:r w:rsidR="00FC1EEA">
        <w:rPr>
          <w:rFonts w:ascii="Calibri" w:hAnsi="Calibri" w:cs="Calibri"/>
          <w:sz w:val="22"/>
          <w:szCs w:val="22"/>
        </w:rPr>
        <w:t>-</w:t>
      </w:r>
      <w:r w:rsidR="005A72D9">
        <w:rPr>
          <w:rFonts w:ascii="Calibri" w:hAnsi="Calibri" w:cs="Calibri"/>
          <w:sz w:val="22"/>
          <w:szCs w:val="22"/>
        </w:rPr>
        <w:t>plan of AWS assets and reduced annual bill by $30k.</w:t>
      </w:r>
    </w:p>
    <w:p w:rsidR="00680E3C" w:rsidRPr="00151C3C" w:rsidRDefault="00680E3C" w:rsidP="003F3019">
      <w:pPr>
        <w:pStyle w:val="BodyText"/>
        <w:numPr>
          <w:ilvl w:val="0"/>
          <w:numId w:val="6"/>
        </w:numPr>
        <w:tabs>
          <w:tab w:val="left" w:pos="707"/>
        </w:tabs>
        <w:ind w:left="707" w:hanging="283"/>
        <w:jc w:val="both"/>
        <w:rPr>
          <w:rFonts w:ascii="Calibri" w:eastAsia="Verdana" w:hAnsi="Calibri" w:cs="Calibri"/>
          <w:sz w:val="22"/>
          <w:szCs w:val="22"/>
        </w:rPr>
      </w:pPr>
      <w:r w:rsidRPr="00680E3C">
        <w:rPr>
          <w:rFonts w:ascii="Calibri" w:hAnsi="Calibri" w:cs="Calibri"/>
          <w:sz w:val="22"/>
          <w:szCs w:val="22"/>
        </w:rPr>
        <w:t>Worked with customers, vendors, and colleagues from across geographies including but not limited to the USA, UK, and India.</w:t>
      </w:r>
    </w:p>
    <w:p w:rsidR="00151C3C" w:rsidRPr="00606F36" w:rsidRDefault="00151C3C" w:rsidP="003F3019">
      <w:pPr>
        <w:pStyle w:val="BodyText"/>
        <w:numPr>
          <w:ilvl w:val="0"/>
          <w:numId w:val="6"/>
        </w:numPr>
        <w:tabs>
          <w:tab w:val="left" w:pos="707"/>
        </w:tabs>
        <w:ind w:left="707" w:hanging="283"/>
        <w:jc w:val="both"/>
        <w:rPr>
          <w:rFonts w:ascii="Calibri" w:eastAsia="Verdana" w:hAnsi="Calibri" w:cs="Calibri"/>
          <w:sz w:val="22"/>
          <w:szCs w:val="22"/>
        </w:rPr>
      </w:pPr>
      <w:r w:rsidRPr="00606F36">
        <w:rPr>
          <w:rFonts w:ascii="Calibri" w:hAnsi="Calibri" w:cs="Calibri"/>
          <w:sz w:val="22"/>
          <w:szCs w:val="22"/>
        </w:rPr>
        <w:t>Well versed with software development methodologies Waterfall and Agile (Scrum and Kanban). I am a Certified Scrum Master from Scrum Alliance.</w:t>
      </w:r>
    </w:p>
    <w:p w:rsidR="00946918" w:rsidRPr="00946918" w:rsidRDefault="002C6F66" w:rsidP="00946918">
      <w:pPr>
        <w:pStyle w:val="BodyText"/>
        <w:numPr>
          <w:ilvl w:val="0"/>
          <w:numId w:val="6"/>
        </w:numPr>
        <w:tabs>
          <w:tab w:val="left" w:pos="707"/>
        </w:tabs>
        <w:ind w:left="707" w:hanging="283"/>
        <w:jc w:val="both"/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 xml:space="preserve">I am </w:t>
      </w:r>
      <w:r w:rsidRPr="00946918">
        <w:rPr>
          <w:rFonts w:ascii="Calibri" w:eastAsia="Verdana" w:hAnsi="Calibri" w:cs="Calibri"/>
          <w:sz w:val="22"/>
          <w:szCs w:val="22"/>
        </w:rPr>
        <w:t xml:space="preserve">Sun Certified Java Professional (SCJP) and </w:t>
      </w:r>
      <w:r w:rsidR="00957297" w:rsidRPr="00946918">
        <w:rPr>
          <w:rFonts w:ascii="Calibri" w:eastAsia="Verdana" w:hAnsi="Calibri" w:cs="Calibri"/>
          <w:sz w:val="22"/>
          <w:szCs w:val="22"/>
        </w:rPr>
        <w:t xml:space="preserve">Sun Certified </w:t>
      </w:r>
      <w:r w:rsidRPr="00946918">
        <w:rPr>
          <w:rFonts w:ascii="Calibri" w:eastAsia="Verdana" w:hAnsi="Calibri" w:cs="Calibri"/>
          <w:sz w:val="22"/>
          <w:szCs w:val="22"/>
        </w:rPr>
        <w:t>Web Component Developer (SCWCD</w:t>
      </w:r>
      <w:r>
        <w:rPr>
          <w:rFonts w:ascii="Calibri" w:eastAsia="Verdana" w:hAnsi="Calibri" w:cs="Calibri"/>
          <w:sz w:val="22"/>
          <w:szCs w:val="22"/>
        </w:rPr>
        <w:t>)</w:t>
      </w:r>
      <w:r w:rsidRPr="00946918">
        <w:rPr>
          <w:rFonts w:ascii="Calibri" w:eastAsia="Verdana" w:hAnsi="Calibri" w:cs="Calibri"/>
          <w:sz w:val="22"/>
          <w:szCs w:val="22"/>
        </w:rPr>
        <w:t xml:space="preserve">. </w:t>
      </w:r>
    </w:p>
    <w:p w:rsidR="0010345F" w:rsidRDefault="002C6F66" w:rsidP="0083303A">
      <w:pPr>
        <w:pStyle w:val="BodyText"/>
        <w:numPr>
          <w:ilvl w:val="0"/>
          <w:numId w:val="6"/>
        </w:numPr>
        <w:tabs>
          <w:tab w:val="left" w:pos="707"/>
        </w:tabs>
        <w:ind w:left="707" w:hanging="283"/>
        <w:jc w:val="both"/>
        <w:rPr>
          <w:rFonts w:ascii="Calibri" w:hAnsi="Calibri" w:cs="Calibri"/>
          <w:sz w:val="22"/>
          <w:szCs w:val="22"/>
        </w:rPr>
      </w:pPr>
      <w:r w:rsidRPr="0010345F">
        <w:rPr>
          <w:rFonts w:ascii="Calibri" w:hAnsi="Calibri" w:cs="Calibri"/>
          <w:sz w:val="22"/>
          <w:szCs w:val="22"/>
        </w:rPr>
        <w:t>Pa</w:t>
      </w:r>
      <w:r w:rsidR="007C0A97">
        <w:rPr>
          <w:rFonts w:ascii="Calibri" w:hAnsi="Calibri" w:cs="Calibri"/>
          <w:sz w:val="22"/>
          <w:szCs w:val="22"/>
        </w:rPr>
        <w:t>ssionate about learning and leveraging</w:t>
      </w:r>
      <w:r w:rsidRPr="0010345F">
        <w:rPr>
          <w:rFonts w:ascii="Calibri" w:hAnsi="Calibri" w:cs="Calibri"/>
          <w:sz w:val="22"/>
          <w:szCs w:val="22"/>
        </w:rPr>
        <w:t xml:space="preserve"> new tools/technologies</w:t>
      </w:r>
      <w:r w:rsidR="007C0A97">
        <w:rPr>
          <w:rFonts w:ascii="Calibri" w:hAnsi="Calibri" w:cs="Calibri"/>
          <w:sz w:val="22"/>
          <w:szCs w:val="22"/>
        </w:rPr>
        <w:t xml:space="preserve"> in product.</w:t>
      </w:r>
    </w:p>
    <w:p w:rsidR="003E1A1F" w:rsidRPr="00B10208" w:rsidRDefault="002C6F66" w:rsidP="0083303A">
      <w:pPr>
        <w:pStyle w:val="BodyText"/>
        <w:numPr>
          <w:ilvl w:val="0"/>
          <w:numId w:val="6"/>
        </w:numPr>
        <w:tabs>
          <w:tab w:val="left" w:pos="707"/>
        </w:tabs>
        <w:ind w:left="707" w:hanging="283"/>
        <w:jc w:val="both"/>
        <w:rPr>
          <w:rFonts w:ascii="Calibri" w:hAnsi="Calibri" w:cs="Calibri"/>
          <w:sz w:val="22"/>
          <w:szCs w:val="22"/>
        </w:rPr>
      </w:pPr>
      <w:r w:rsidRPr="00B10208">
        <w:rPr>
          <w:rFonts w:ascii="Calibri" w:hAnsi="Calibri" w:cs="Calibri"/>
          <w:sz w:val="22"/>
          <w:szCs w:val="22"/>
        </w:rPr>
        <w:t>A result-Oriented person with Good interpersonal skills and believe</w:t>
      </w:r>
      <w:r w:rsidR="009468BC">
        <w:rPr>
          <w:rFonts w:ascii="Calibri" w:hAnsi="Calibri" w:cs="Calibri"/>
          <w:sz w:val="22"/>
          <w:szCs w:val="22"/>
        </w:rPr>
        <w:t>s</w:t>
      </w:r>
      <w:r w:rsidRPr="00B10208">
        <w:rPr>
          <w:rFonts w:ascii="Calibri" w:hAnsi="Calibri" w:cs="Calibri"/>
          <w:sz w:val="22"/>
          <w:szCs w:val="22"/>
        </w:rPr>
        <w:t xml:space="preserve"> in taking full ownership.</w:t>
      </w:r>
    </w:p>
    <w:p w:rsidR="00475A29" w:rsidRDefault="00475A29" w:rsidP="00EC042D">
      <w:pPr>
        <w:pStyle w:val="BodyText"/>
        <w:tabs>
          <w:tab w:val="left" w:pos="707"/>
        </w:tabs>
        <w:jc w:val="both"/>
        <w:rPr>
          <w:sz w:val="22"/>
        </w:rPr>
      </w:pPr>
    </w:p>
    <w:p w:rsidR="00F062DA" w:rsidRPr="0083206F" w:rsidRDefault="002C6F66" w:rsidP="00F062DA">
      <w:pPr>
        <w:pStyle w:val="BodyText"/>
        <w:shd w:val="clear" w:color="auto" w:fill="C0C0C0"/>
        <w:tabs>
          <w:tab w:val="left" w:pos="4545"/>
        </w:tabs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lang w:val="en-GB"/>
        </w:rPr>
        <w:t xml:space="preserve">Key </w:t>
      </w:r>
      <w:r w:rsidR="004B34A7">
        <w:rPr>
          <w:rFonts w:ascii="Calibri" w:hAnsi="Calibri" w:cs="Calibri"/>
          <w:b/>
          <w:sz w:val="22"/>
          <w:szCs w:val="22"/>
          <w:lang w:val="en-GB"/>
        </w:rPr>
        <w:t>Work E</w:t>
      </w:r>
      <w:r>
        <w:rPr>
          <w:rFonts w:ascii="Calibri" w:hAnsi="Calibri" w:cs="Calibri"/>
          <w:b/>
          <w:sz w:val="22"/>
          <w:szCs w:val="22"/>
          <w:lang w:val="en-GB"/>
        </w:rPr>
        <w:t>xperience</w:t>
      </w:r>
    </w:p>
    <w:p w:rsidR="00F062DA" w:rsidRDefault="00F062DA" w:rsidP="00F062DA">
      <w:pPr>
        <w:pStyle w:val="BodyText"/>
        <w:ind w:left="707"/>
        <w:jc w:val="both"/>
        <w:rPr>
          <w:rFonts w:ascii="Verdana" w:hAnsi="Verdana" w:cs="Verdana"/>
          <w:sz w:val="18"/>
        </w:rPr>
      </w:pPr>
    </w:p>
    <w:p w:rsidR="00F062DA" w:rsidRPr="00CC008F" w:rsidRDefault="002C6F66" w:rsidP="006777A5">
      <w:pPr>
        <w:pStyle w:val="BodyText"/>
        <w:tabs>
          <w:tab w:val="left" w:pos="707"/>
        </w:tabs>
        <w:ind w:left="70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have worked in </w:t>
      </w:r>
      <w:r w:rsidR="007435EF">
        <w:rPr>
          <w:rFonts w:ascii="Calibri" w:hAnsi="Calibri" w:cs="Calibri"/>
          <w:sz w:val="22"/>
          <w:szCs w:val="22"/>
        </w:rPr>
        <w:t xml:space="preserve">enterprise </w:t>
      </w:r>
      <w:r>
        <w:rPr>
          <w:rFonts w:ascii="Calibri" w:hAnsi="Calibri" w:cs="Calibri"/>
          <w:sz w:val="22"/>
          <w:szCs w:val="22"/>
        </w:rPr>
        <w:t xml:space="preserve">product development for most of my career. </w:t>
      </w:r>
      <w:r w:rsidR="00AF205B">
        <w:rPr>
          <w:rFonts w:ascii="Calibri" w:hAnsi="Calibri" w:cs="Calibri"/>
          <w:sz w:val="22"/>
          <w:szCs w:val="22"/>
        </w:rPr>
        <w:t xml:space="preserve">My responsibilities included hiring, developing, and managing the best software teams. </w:t>
      </w:r>
      <w:r w:rsidR="007461C3">
        <w:rPr>
          <w:rFonts w:ascii="Calibri" w:hAnsi="Calibri" w:cs="Calibri"/>
          <w:sz w:val="22"/>
          <w:szCs w:val="22"/>
        </w:rPr>
        <w:t xml:space="preserve">I worked closely with developers, architects, </w:t>
      </w:r>
      <w:r w:rsidR="00F45EE6">
        <w:rPr>
          <w:rFonts w:ascii="Calibri" w:hAnsi="Calibri" w:cs="Calibri"/>
          <w:sz w:val="22"/>
          <w:szCs w:val="22"/>
        </w:rPr>
        <w:t xml:space="preserve">operations </w:t>
      </w:r>
      <w:r w:rsidR="007461C3">
        <w:rPr>
          <w:rFonts w:ascii="Calibri" w:hAnsi="Calibri" w:cs="Calibri"/>
          <w:sz w:val="22"/>
          <w:szCs w:val="22"/>
        </w:rPr>
        <w:t xml:space="preserve">and product owners for achieving the roadmap </w:t>
      </w:r>
      <w:proofErr w:type="gramStart"/>
      <w:r w:rsidR="00860C70">
        <w:rPr>
          <w:rFonts w:ascii="Calibri" w:hAnsi="Calibri" w:cs="Calibri"/>
          <w:sz w:val="22"/>
          <w:szCs w:val="22"/>
        </w:rPr>
        <w:t>goals,</w:t>
      </w:r>
      <w:proofErr w:type="gramEnd"/>
      <w:r w:rsidR="00531900">
        <w:rPr>
          <w:rFonts w:ascii="Calibri" w:hAnsi="Calibri" w:cs="Calibri"/>
          <w:sz w:val="22"/>
          <w:szCs w:val="22"/>
        </w:rPr>
        <w:t xml:space="preserve"> envision</w:t>
      </w:r>
      <w:r w:rsidR="00130EF2">
        <w:rPr>
          <w:rFonts w:ascii="Calibri" w:hAnsi="Calibri" w:cs="Calibri"/>
          <w:sz w:val="22"/>
          <w:szCs w:val="22"/>
        </w:rPr>
        <w:t xml:space="preserve"> </w:t>
      </w:r>
      <w:r w:rsidR="00531900">
        <w:rPr>
          <w:rFonts w:ascii="Calibri" w:hAnsi="Calibri" w:cs="Calibri"/>
          <w:sz w:val="22"/>
          <w:szCs w:val="22"/>
        </w:rPr>
        <w:t>the technology roadmap, make the product more secure and reduce time to market for product releases.</w:t>
      </w:r>
    </w:p>
    <w:p w:rsidR="00F062DA" w:rsidRDefault="00F062DA" w:rsidP="00EC042D">
      <w:pPr>
        <w:pStyle w:val="BodyText"/>
        <w:tabs>
          <w:tab w:val="left" w:pos="707"/>
        </w:tabs>
        <w:jc w:val="both"/>
        <w:rPr>
          <w:sz w:val="22"/>
        </w:rPr>
      </w:pPr>
    </w:p>
    <w:p w:rsidR="00831B86" w:rsidRPr="008B540F" w:rsidRDefault="002C6F66" w:rsidP="00EC042D">
      <w:pPr>
        <w:pStyle w:val="BodyText"/>
        <w:shd w:val="clear" w:color="auto" w:fill="C0C0C0"/>
        <w:tabs>
          <w:tab w:val="left" w:pos="4545"/>
        </w:tabs>
        <w:jc w:val="both"/>
        <w:rPr>
          <w:rFonts w:ascii="Calibri" w:hAnsi="Calibri" w:cs="Calibri"/>
          <w:b/>
          <w:sz w:val="22"/>
          <w:szCs w:val="22"/>
          <w:lang w:val="en-GB"/>
        </w:rPr>
      </w:pPr>
      <w:r w:rsidRPr="008B540F">
        <w:rPr>
          <w:rFonts w:ascii="Calibri" w:hAnsi="Calibri" w:cs="Calibri"/>
          <w:b/>
          <w:sz w:val="22"/>
          <w:szCs w:val="22"/>
          <w:lang w:val="en-GB"/>
        </w:rPr>
        <w:t xml:space="preserve">Technical Proficiency </w:t>
      </w:r>
      <w:r w:rsidR="00050516" w:rsidRPr="008B540F">
        <w:rPr>
          <w:rFonts w:ascii="Calibri" w:hAnsi="Calibri" w:cs="Calibri"/>
          <w:b/>
          <w:sz w:val="22"/>
          <w:szCs w:val="22"/>
          <w:lang w:val="en-GB"/>
        </w:rPr>
        <w:t>/Skillset</w:t>
      </w:r>
    </w:p>
    <w:p w:rsidR="005410EA" w:rsidRDefault="005410EA" w:rsidP="00EC042D">
      <w:pPr>
        <w:pStyle w:val="BodyText"/>
        <w:ind w:left="707"/>
        <w:jc w:val="both"/>
        <w:rPr>
          <w:rFonts w:ascii="Verdana" w:hAnsi="Verdana" w:cs="Verdana"/>
          <w:sz w:val="18"/>
        </w:rPr>
      </w:pPr>
    </w:p>
    <w:p w:rsidR="00571DD4" w:rsidRPr="00E34181" w:rsidRDefault="002C6F66" w:rsidP="00EC042D">
      <w:pPr>
        <w:pStyle w:val="BodyText"/>
        <w:numPr>
          <w:ilvl w:val="0"/>
          <w:numId w:val="3"/>
        </w:numPr>
        <w:tabs>
          <w:tab w:val="left" w:pos="707"/>
        </w:tabs>
        <w:ind w:left="707" w:hanging="283"/>
        <w:jc w:val="both"/>
        <w:rPr>
          <w:rFonts w:ascii="Calibri" w:hAnsi="Calibri" w:cs="Calibri"/>
          <w:sz w:val="22"/>
          <w:szCs w:val="22"/>
        </w:rPr>
      </w:pPr>
      <w:r w:rsidRPr="00E34181">
        <w:rPr>
          <w:rFonts w:ascii="Calibri" w:hAnsi="Calibri" w:cs="Calibri"/>
          <w:sz w:val="22"/>
          <w:szCs w:val="22"/>
        </w:rPr>
        <w:t>Languages: Java (JDK5, JDK6, JDK7, JDK8)</w:t>
      </w:r>
      <w:r w:rsidRPr="00E34181">
        <w:rPr>
          <w:rFonts w:ascii="Calibri" w:hAnsi="Calibri" w:cs="Calibri"/>
          <w:b/>
          <w:sz w:val="22"/>
          <w:szCs w:val="22"/>
        </w:rPr>
        <w:t xml:space="preserve"> </w:t>
      </w:r>
    </w:p>
    <w:p w:rsidR="00FA2AC9" w:rsidRPr="00E34181" w:rsidRDefault="002C6F66" w:rsidP="00EC042D">
      <w:pPr>
        <w:pStyle w:val="BodyText"/>
        <w:numPr>
          <w:ilvl w:val="0"/>
          <w:numId w:val="3"/>
        </w:numPr>
        <w:tabs>
          <w:tab w:val="left" w:pos="707"/>
        </w:tabs>
        <w:ind w:left="707" w:hanging="283"/>
        <w:jc w:val="both"/>
        <w:rPr>
          <w:rFonts w:ascii="Calibri" w:hAnsi="Calibri" w:cs="Calibri"/>
          <w:sz w:val="22"/>
          <w:szCs w:val="22"/>
        </w:rPr>
      </w:pPr>
      <w:r w:rsidRPr="00E34181">
        <w:rPr>
          <w:rFonts w:ascii="Calibri" w:hAnsi="Calibri" w:cs="Calibri"/>
          <w:sz w:val="22"/>
          <w:szCs w:val="22"/>
        </w:rPr>
        <w:t>Web Technology</w:t>
      </w:r>
      <w:r w:rsidR="00EB3ABB">
        <w:rPr>
          <w:rFonts w:ascii="Calibri" w:hAnsi="Calibri" w:cs="Calibri"/>
          <w:sz w:val="22"/>
          <w:szCs w:val="22"/>
        </w:rPr>
        <w:t xml:space="preserve"> &amp; frameworks</w:t>
      </w:r>
      <w:r w:rsidRPr="00E34181">
        <w:rPr>
          <w:rFonts w:ascii="Calibri" w:hAnsi="Calibri" w:cs="Calibri"/>
          <w:sz w:val="22"/>
          <w:szCs w:val="22"/>
        </w:rPr>
        <w:t xml:space="preserve">: </w:t>
      </w:r>
      <w:r w:rsidR="00210785">
        <w:rPr>
          <w:rFonts w:ascii="Calibri" w:hAnsi="Calibri" w:cs="Calibri"/>
          <w:sz w:val="22"/>
          <w:szCs w:val="22"/>
        </w:rPr>
        <w:t>J2EE, JEE,</w:t>
      </w:r>
      <w:r w:rsidR="00DE0197">
        <w:rPr>
          <w:rFonts w:ascii="Calibri" w:hAnsi="Calibri" w:cs="Calibri"/>
          <w:sz w:val="22"/>
          <w:szCs w:val="22"/>
        </w:rPr>
        <w:t xml:space="preserve"> </w:t>
      </w:r>
      <w:r w:rsidRPr="00E34181">
        <w:rPr>
          <w:rFonts w:ascii="Calibri" w:hAnsi="Calibri" w:cs="Calibri"/>
          <w:sz w:val="22"/>
          <w:szCs w:val="22"/>
        </w:rPr>
        <w:t xml:space="preserve">JSP, </w:t>
      </w:r>
      <w:r w:rsidR="00B6206B">
        <w:rPr>
          <w:rFonts w:ascii="Calibri" w:hAnsi="Calibri" w:cs="Calibri"/>
          <w:sz w:val="22"/>
          <w:szCs w:val="22"/>
        </w:rPr>
        <w:t xml:space="preserve">Servlet, </w:t>
      </w:r>
      <w:r w:rsidR="00AB3B8D" w:rsidRPr="00E34181">
        <w:rPr>
          <w:rFonts w:ascii="Calibri" w:hAnsi="Calibri" w:cs="Calibri"/>
          <w:sz w:val="22"/>
          <w:szCs w:val="22"/>
        </w:rPr>
        <w:t>EJB3,</w:t>
      </w:r>
      <w:r w:rsidR="00EB7186">
        <w:rPr>
          <w:rFonts w:ascii="Calibri" w:hAnsi="Calibri" w:cs="Calibri"/>
          <w:sz w:val="22"/>
          <w:szCs w:val="22"/>
        </w:rPr>
        <w:t xml:space="preserve"> JSF, Spring</w:t>
      </w:r>
      <w:r w:rsidR="00022790">
        <w:rPr>
          <w:rFonts w:ascii="Calibri" w:hAnsi="Calibri" w:cs="Calibri"/>
          <w:sz w:val="22"/>
          <w:szCs w:val="22"/>
        </w:rPr>
        <w:t>, Struts, Hibernate</w:t>
      </w:r>
      <w:r w:rsidR="000B49EC">
        <w:rPr>
          <w:rFonts w:ascii="Calibri" w:hAnsi="Calibri" w:cs="Calibri"/>
          <w:sz w:val="22"/>
          <w:szCs w:val="22"/>
        </w:rPr>
        <w:t>, Spring Boot</w:t>
      </w:r>
    </w:p>
    <w:p w:rsidR="00831B86" w:rsidRPr="00E34181" w:rsidRDefault="002C6F66" w:rsidP="00EC042D">
      <w:pPr>
        <w:pStyle w:val="BodyText"/>
        <w:numPr>
          <w:ilvl w:val="0"/>
          <w:numId w:val="3"/>
        </w:numPr>
        <w:tabs>
          <w:tab w:val="left" w:pos="707"/>
        </w:tabs>
        <w:ind w:left="707" w:hanging="283"/>
        <w:jc w:val="both"/>
        <w:rPr>
          <w:rFonts w:ascii="Calibri" w:hAnsi="Calibri" w:cs="Calibri"/>
          <w:sz w:val="22"/>
          <w:szCs w:val="22"/>
        </w:rPr>
      </w:pPr>
      <w:r w:rsidRPr="00E34181">
        <w:rPr>
          <w:rFonts w:ascii="Calibri" w:hAnsi="Calibri" w:cs="Calibri"/>
          <w:sz w:val="22"/>
          <w:szCs w:val="22"/>
        </w:rPr>
        <w:t>Web</w:t>
      </w:r>
      <w:r w:rsidR="000C4FEC" w:rsidRPr="00E34181">
        <w:rPr>
          <w:rFonts w:ascii="Calibri" w:hAnsi="Calibri" w:cs="Calibri"/>
          <w:sz w:val="22"/>
          <w:szCs w:val="22"/>
        </w:rPr>
        <w:t xml:space="preserve"> and Application</w:t>
      </w:r>
      <w:r w:rsidRPr="00E34181">
        <w:rPr>
          <w:rFonts w:ascii="Calibri" w:hAnsi="Calibri" w:cs="Calibri"/>
          <w:sz w:val="22"/>
          <w:szCs w:val="22"/>
        </w:rPr>
        <w:t xml:space="preserve"> Server: </w:t>
      </w:r>
      <w:r w:rsidR="000466C0" w:rsidRPr="00E34181">
        <w:rPr>
          <w:rFonts w:ascii="Calibri" w:hAnsi="Calibri" w:cs="Calibri"/>
          <w:sz w:val="22"/>
          <w:szCs w:val="22"/>
        </w:rPr>
        <w:t>Apache Tomcat, JBOSS</w:t>
      </w:r>
      <w:r w:rsidR="008135FF">
        <w:rPr>
          <w:rFonts w:ascii="Calibri" w:hAnsi="Calibri" w:cs="Calibri"/>
          <w:sz w:val="22"/>
          <w:szCs w:val="22"/>
        </w:rPr>
        <w:t xml:space="preserve"> 6, EAP 7.1</w:t>
      </w:r>
      <w:r w:rsidR="000466C0" w:rsidRPr="00E34181">
        <w:rPr>
          <w:rFonts w:ascii="Calibri" w:hAnsi="Calibri" w:cs="Calibri"/>
          <w:sz w:val="22"/>
          <w:szCs w:val="22"/>
        </w:rPr>
        <w:t xml:space="preserve"> and Wildfly</w:t>
      </w:r>
    </w:p>
    <w:p w:rsidR="00831B86" w:rsidRPr="00E34181" w:rsidRDefault="002C6F66" w:rsidP="00EC042D">
      <w:pPr>
        <w:pStyle w:val="BodyText"/>
        <w:numPr>
          <w:ilvl w:val="0"/>
          <w:numId w:val="3"/>
        </w:numPr>
        <w:tabs>
          <w:tab w:val="left" w:pos="707"/>
        </w:tabs>
        <w:ind w:left="707" w:hanging="283"/>
        <w:jc w:val="both"/>
        <w:rPr>
          <w:rFonts w:ascii="Calibri" w:hAnsi="Calibri" w:cs="Calibri"/>
          <w:sz w:val="22"/>
          <w:szCs w:val="22"/>
        </w:rPr>
      </w:pPr>
      <w:r w:rsidRPr="00E34181">
        <w:rPr>
          <w:rFonts w:ascii="Calibri" w:hAnsi="Calibri" w:cs="Calibri"/>
          <w:sz w:val="22"/>
          <w:szCs w:val="22"/>
        </w:rPr>
        <w:t>RDBMS: Oracle</w:t>
      </w:r>
      <w:r w:rsidR="00490ADF">
        <w:rPr>
          <w:rFonts w:ascii="Calibri" w:hAnsi="Calibri" w:cs="Calibri"/>
          <w:sz w:val="22"/>
          <w:szCs w:val="22"/>
        </w:rPr>
        <w:t xml:space="preserve"> 12.2</w:t>
      </w:r>
      <w:r w:rsidRPr="00E34181">
        <w:rPr>
          <w:rFonts w:ascii="Calibri" w:hAnsi="Calibri" w:cs="Calibri"/>
          <w:sz w:val="22"/>
          <w:szCs w:val="22"/>
        </w:rPr>
        <w:t>, SQL Server 2000, Sybas</w:t>
      </w:r>
      <w:r w:rsidR="007E4D67">
        <w:rPr>
          <w:rFonts w:ascii="Calibri" w:hAnsi="Calibri" w:cs="Calibri"/>
          <w:sz w:val="22"/>
          <w:szCs w:val="22"/>
        </w:rPr>
        <w:t>e, MySQL</w:t>
      </w:r>
      <w:r w:rsidRPr="00E34181">
        <w:rPr>
          <w:rFonts w:ascii="Calibri" w:hAnsi="Calibri" w:cs="Calibri"/>
          <w:sz w:val="22"/>
          <w:szCs w:val="22"/>
        </w:rPr>
        <w:t xml:space="preserve"> and Postgres </w:t>
      </w:r>
    </w:p>
    <w:p w:rsidR="00831B86" w:rsidRPr="00E34181" w:rsidRDefault="002C6F66" w:rsidP="00EC042D">
      <w:pPr>
        <w:pStyle w:val="BodyText"/>
        <w:numPr>
          <w:ilvl w:val="0"/>
          <w:numId w:val="3"/>
        </w:numPr>
        <w:tabs>
          <w:tab w:val="left" w:pos="707"/>
        </w:tabs>
        <w:ind w:left="707" w:hanging="283"/>
        <w:jc w:val="both"/>
        <w:rPr>
          <w:rFonts w:ascii="Calibri" w:hAnsi="Calibri" w:cs="Calibri"/>
          <w:sz w:val="22"/>
          <w:szCs w:val="22"/>
        </w:rPr>
      </w:pPr>
      <w:r w:rsidRPr="00E34181">
        <w:rPr>
          <w:rFonts w:ascii="Calibri" w:hAnsi="Calibri" w:cs="Calibri"/>
          <w:sz w:val="22"/>
          <w:szCs w:val="22"/>
        </w:rPr>
        <w:t xml:space="preserve">Tools: Apache Ant, Maven, Subversion, </w:t>
      </w:r>
      <w:r w:rsidR="0005018F">
        <w:rPr>
          <w:rFonts w:ascii="Calibri" w:hAnsi="Calibri" w:cs="Calibri"/>
          <w:sz w:val="22"/>
          <w:szCs w:val="22"/>
        </w:rPr>
        <w:t xml:space="preserve">Git, </w:t>
      </w:r>
      <w:r w:rsidRPr="00E34181">
        <w:rPr>
          <w:rFonts w:ascii="Calibri" w:hAnsi="Calibri" w:cs="Calibri"/>
          <w:sz w:val="22"/>
          <w:szCs w:val="22"/>
        </w:rPr>
        <w:t>Team City</w:t>
      </w:r>
      <w:r w:rsidR="000F475C" w:rsidRPr="00E34181">
        <w:rPr>
          <w:rFonts w:ascii="Calibri" w:hAnsi="Calibri" w:cs="Calibri"/>
          <w:sz w:val="22"/>
          <w:szCs w:val="22"/>
        </w:rPr>
        <w:t>, Bamboo</w:t>
      </w:r>
      <w:r w:rsidR="003605E4" w:rsidRPr="00E34181">
        <w:rPr>
          <w:rFonts w:ascii="Calibri" w:hAnsi="Calibri" w:cs="Calibri"/>
          <w:sz w:val="22"/>
          <w:szCs w:val="22"/>
        </w:rPr>
        <w:t xml:space="preserve">, Eclipse, </w:t>
      </w:r>
      <w:proofErr w:type="spellStart"/>
      <w:r w:rsidR="003605E4" w:rsidRPr="00E34181">
        <w:rPr>
          <w:rFonts w:ascii="Calibri" w:hAnsi="Calibri" w:cs="Calibri"/>
          <w:sz w:val="22"/>
          <w:szCs w:val="22"/>
        </w:rPr>
        <w:t>J</w:t>
      </w:r>
      <w:r w:rsidR="00311ACE">
        <w:rPr>
          <w:rFonts w:ascii="Calibri" w:hAnsi="Calibri" w:cs="Calibri"/>
          <w:sz w:val="22"/>
          <w:szCs w:val="22"/>
        </w:rPr>
        <w:t>etbrain’s</w:t>
      </w:r>
      <w:proofErr w:type="spellEnd"/>
      <w:r w:rsidR="00311ACE">
        <w:rPr>
          <w:rFonts w:ascii="Calibri" w:hAnsi="Calibri" w:cs="Calibri"/>
          <w:sz w:val="22"/>
          <w:szCs w:val="22"/>
        </w:rPr>
        <w:t xml:space="preserve"> </w:t>
      </w:r>
      <w:r w:rsidR="003605E4" w:rsidRPr="00E34181">
        <w:rPr>
          <w:rFonts w:ascii="Calibri" w:hAnsi="Calibri" w:cs="Calibri"/>
          <w:sz w:val="22"/>
          <w:szCs w:val="22"/>
        </w:rPr>
        <w:t>Idea</w:t>
      </w:r>
      <w:r w:rsidR="001463C9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1463C9">
        <w:rPr>
          <w:rFonts w:ascii="Calibri" w:hAnsi="Calibri" w:cs="Calibri"/>
          <w:sz w:val="22"/>
          <w:szCs w:val="22"/>
        </w:rPr>
        <w:t>MyEclipse</w:t>
      </w:r>
      <w:proofErr w:type="spellEnd"/>
      <w:r w:rsidR="00C6199A">
        <w:rPr>
          <w:rFonts w:ascii="Calibri" w:hAnsi="Calibri" w:cs="Calibri"/>
          <w:sz w:val="22"/>
          <w:szCs w:val="22"/>
        </w:rPr>
        <w:t xml:space="preserve">, JIRA, </w:t>
      </w:r>
      <w:proofErr w:type="spellStart"/>
      <w:r w:rsidR="002A2F3E">
        <w:rPr>
          <w:rFonts w:ascii="Calibri" w:hAnsi="Calibri" w:cs="Calibri"/>
          <w:sz w:val="22"/>
          <w:szCs w:val="22"/>
        </w:rPr>
        <w:t>FishEye</w:t>
      </w:r>
      <w:proofErr w:type="spellEnd"/>
      <w:r w:rsidR="002A2F3E">
        <w:rPr>
          <w:rFonts w:ascii="Calibri" w:hAnsi="Calibri" w:cs="Calibri"/>
          <w:sz w:val="22"/>
          <w:szCs w:val="22"/>
        </w:rPr>
        <w:t xml:space="preserve"> </w:t>
      </w:r>
      <w:r w:rsidR="00C6199A">
        <w:rPr>
          <w:rFonts w:ascii="Calibri" w:hAnsi="Calibri" w:cs="Calibri"/>
          <w:sz w:val="22"/>
          <w:szCs w:val="22"/>
        </w:rPr>
        <w:t xml:space="preserve">Crucible </w:t>
      </w:r>
      <w:proofErr w:type="spellStart"/>
      <w:r w:rsidR="00C6199A">
        <w:rPr>
          <w:rFonts w:ascii="Calibri" w:hAnsi="Calibri" w:cs="Calibri"/>
          <w:sz w:val="22"/>
          <w:szCs w:val="22"/>
        </w:rPr>
        <w:t>FishEye</w:t>
      </w:r>
      <w:proofErr w:type="spellEnd"/>
      <w:r w:rsidR="00C6199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C6199A">
        <w:rPr>
          <w:rFonts w:ascii="Calibri" w:hAnsi="Calibri" w:cs="Calibri"/>
          <w:sz w:val="22"/>
          <w:szCs w:val="22"/>
        </w:rPr>
        <w:t>Veracode</w:t>
      </w:r>
      <w:proofErr w:type="spellEnd"/>
      <w:r w:rsidR="00C6199A">
        <w:rPr>
          <w:rFonts w:ascii="Calibri" w:hAnsi="Calibri" w:cs="Calibri"/>
          <w:sz w:val="22"/>
          <w:szCs w:val="22"/>
        </w:rPr>
        <w:t>, Fort</w:t>
      </w:r>
      <w:r w:rsidR="006810EA">
        <w:rPr>
          <w:rFonts w:ascii="Calibri" w:hAnsi="Calibri" w:cs="Calibri"/>
          <w:sz w:val="22"/>
          <w:szCs w:val="22"/>
        </w:rPr>
        <w:t>i</w:t>
      </w:r>
      <w:r w:rsidR="00C6199A">
        <w:rPr>
          <w:rFonts w:ascii="Calibri" w:hAnsi="Calibri" w:cs="Calibri"/>
          <w:sz w:val="22"/>
          <w:szCs w:val="22"/>
        </w:rPr>
        <w:t>fy</w:t>
      </w:r>
      <w:r w:rsidR="000C16CE">
        <w:rPr>
          <w:rFonts w:ascii="Calibri" w:hAnsi="Calibri" w:cs="Calibri"/>
          <w:sz w:val="22"/>
          <w:szCs w:val="22"/>
        </w:rPr>
        <w:t xml:space="preserve"> </w:t>
      </w:r>
      <w:r w:rsidR="00C6199A">
        <w:rPr>
          <w:rFonts w:ascii="Calibri" w:hAnsi="Calibri" w:cs="Calibri"/>
          <w:sz w:val="22"/>
          <w:szCs w:val="22"/>
        </w:rPr>
        <w:t>on</w:t>
      </w:r>
      <w:r w:rsidR="000C16CE">
        <w:rPr>
          <w:rFonts w:ascii="Calibri" w:hAnsi="Calibri" w:cs="Calibri"/>
          <w:sz w:val="22"/>
          <w:szCs w:val="22"/>
        </w:rPr>
        <w:t xml:space="preserve"> Demand,</w:t>
      </w:r>
      <w:r w:rsidR="00FD031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FD031F">
        <w:rPr>
          <w:rFonts w:ascii="Calibri" w:hAnsi="Calibri" w:cs="Calibri"/>
          <w:sz w:val="22"/>
          <w:szCs w:val="22"/>
        </w:rPr>
        <w:t>WhiteSource</w:t>
      </w:r>
      <w:proofErr w:type="spellEnd"/>
      <w:r w:rsidR="00FD031F">
        <w:rPr>
          <w:rFonts w:ascii="Calibri" w:hAnsi="Calibri" w:cs="Calibri"/>
          <w:sz w:val="22"/>
          <w:szCs w:val="22"/>
        </w:rPr>
        <w:t>,</w:t>
      </w:r>
      <w:r w:rsidR="000C16C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0C16CE">
        <w:rPr>
          <w:rFonts w:ascii="Calibri" w:hAnsi="Calibri" w:cs="Calibri"/>
          <w:sz w:val="22"/>
          <w:szCs w:val="22"/>
        </w:rPr>
        <w:t>S</w:t>
      </w:r>
      <w:r w:rsidR="00C6199A">
        <w:rPr>
          <w:rFonts w:ascii="Calibri" w:hAnsi="Calibri" w:cs="Calibri"/>
          <w:sz w:val="22"/>
          <w:szCs w:val="22"/>
        </w:rPr>
        <w:t>on</w:t>
      </w:r>
      <w:r w:rsidR="000C16CE">
        <w:rPr>
          <w:rFonts w:ascii="Calibri" w:hAnsi="Calibri" w:cs="Calibri"/>
          <w:sz w:val="22"/>
          <w:szCs w:val="22"/>
        </w:rPr>
        <w:t>arQ</w:t>
      </w:r>
      <w:r w:rsidR="00C6199A">
        <w:rPr>
          <w:rFonts w:ascii="Calibri" w:hAnsi="Calibri" w:cs="Calibri"/>
          <w:sz w:val="22"/>
          <w:szCs w:val="22"/>
        </w:rPr>
        <w:t>ube</w:t>
      </w:r>
      <w:proofErr w:type="spellEnd"/>
      <w:r w:rsidR="0005018F">
        <w:rPr>
          <w:rFonts w:ascii="Calibri" w:hAnsi="Calibri" w:cs="Calibri"/>
          <w:sz w:val="22"/>
          <w:szCs w:val="22"/>
        </w:rPr>
        <w:t xml:space="preserve">, Putty, </w:t>
      </w:r>
      <w:proofErr w:type="spellStart"/>
      <w:r w:rsidR="0005018F">
        <w:rPr>
          <w:rFonts w:ascii="Calibri" w:hAnsi="Calibri" w:cs="Calibri"/>
          <w:sz w:val="22"/>
          <w:szCs w:val="22"/>
        </w:rPr>
        <w:t>WinSCP</w:t>
      </w:r>
      <w:proofErr w:type="spellEnd"/>
      <w:r w:rsidR="00E06B57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E06B57">
        <w:rPr>
          <w:rFonts w:ascii="Calibri" w:hAnsi="Calibri" w:cs="Calibri"/>
          <w:sz w:val="22"/>
          <w:szCs w:val="22"/>
        </w:rPr>
        <w:t>JProfiler</w:t>
      </w:r>
      <w:proofErr w:type="spellEnd"/>
      <w:r w:rsidR="00F034BA">
        <w:rPr>
          <w:rFonts w:ascii="Calibri" w:hAnsi="Calibri" w:cs="Calibri"/>
          <w:sz w:val="22"/>
          <w:szCs w:val="22"/>
        </w:rPr>
        <w:t>, Docker</w:t>
      </w:r>
    </w:p>
    <w:p w:rsidR="00477540" w:rsidRDefault="002C6F66" w:rsidP="00EC042D">
      <w:pPr>
        <w:pStyle w:val="BodyText"/>
        <w:numPr>
          <w:ilvl w:val="0"/>
          <w:numId w:val="3"/>
        </w:numPr>
        <w:tabs>
          <w:tab w:val="left" w:pos="707"/>
        </w:tabs>
        <w:ind w:left="707" w:hanging="283"/>
        <w:jc w:val="both"/>
        <w:rPr>
          <w:rFonts w:ascii="Calibri" w:hAnsi="Calibri" w:cs="Calibri"/>
          <w:sz w:val="22"/>
          <w:szCs w:val="22"/>
        </w:rPr>
      </w:pPr>
      <w:r w:rsidRPr="00E34181">
        <w:rPr>
          <w:rFonts w:ascii="Calibri" w:hAnsi="Calibri" w:cs="Calibri"/>
          <w:sz w:val="22"/>
          <w:szCs w:val="22"/>
        </w:rPr>
        <w:t>BPM Product: Savvion Business Manager 4, 5, 6.8</w:t>
      </w:r>
    </w:p>
    <w:p w:rsidR="008F7D8C" w:rsidRDefault="008F7D8C" w:rsidP="008F7D8C">
      <w:pPr>
        <w:pStyle w:val="BodyText"/>
        <w:jc w:val="both"/>
        <w:rPr>
          <w:rFonts w:ascii="Calibri" w:hAnsi="Calibri" w:cs="Calibri"/>
          <w:sz w:val="22"/>
          <w:szCs w:val="22"/>
        </w:rPr>
      </w:pPr>
    </w:p>
    <w:p w:rsidR="008F7D8C" w:rsidRDefault="008F7D8C" w:rsidP="008F7D8C">
      <w:pPr>
        <w:pStyle w:val="BodyText"/>
        <w:jc w:val="both"/>
        <w:rPr>
          <w:rFonts w:ascii="Calibri" w:hAnsi="Calibri" w:cs="Calibri"/>
          <w:sz w:val="22"/>
          <w:szCs w:val="22"/>
        </w:rPr>
      </w:pPr>
    </w:p>
    <w:p w:rsidR="008F7D8C" w:rsidRDefault="008F7D8C" w:rsidP="008F7D8C">
      <w:pPr>
        <w:pStyle w:val="BodyText"/>
        <w:jc w:val="both"/>
        <w:rPr>
          <w:rFonts w:ascii="Calibri" w:hAnsi="Calibri" w:cs="Calibri"/>
          <w:sz w:val="22"/>
          <w:szCs w:val="22"/>
        </w:rPr>
      </w:pPr>
    </w:p>
    <w:p w:rsidR="009B32CD" w:rsidRDefault="009B32CD" w:rsidP="008F7D8C">
      <w:pPr>
        <w:pStyle w:val="BodyText"/>
        <w:jc w:val="both"/>
        <w:rPr>
          <w:rFonts w:ascii="Calibri" w:hAnsi="Calibri" w:cs="Calibri"/>
          <w:sz w:val="22"/>
          <w:szCs w:val="22"/>
        </w:rPr>
      </w:pPr>
    </w:p>
    <w:p w:rsidR="00467F6E" w:rsidRPr="004E40E5" w:rsidRDefault="002C6F66" w:rsidP="00467F6E">
      <w:pPr>
        <w:pStyle w:val="BodyText"/>
        <w:shd w:val="clear" w:color="auto" w:fill="C0C0C0"/>
        <w:tabs>
          <w:tab w:val="left" w:pos="4545"/>
        </w:tabs>
        <w:jc w:val="both"/>
        <w:rPr>
          <w:rFonts w:ascii="Calibri" w:hAnsi="Calibri" w:cs="Calibri"/>
          <w:b/>
          <w:sz w:val="22"/>
          <w:szCs w:val="22"/>
          <w:lang w:val="en-GB"/>
        </w:rPr>
      </w:pPr>
      <w:r w:rsidRPr="004E40E5">
        <w:rPr>
          <w:rFonts w:ascii="Calibri" w:hAnsi="Calibri" w:cs="Calibri"/>
          <w:b/>
          <w:sz w:val="22"/>
          <w:szCs w:val="22"/>
          <w:lang w:val="en-GB"/>
        </w:rPr>
        <w:lastRenderedPageBreak/>
        <w:t>Educational Qualification</w:t>
      </w:r>
    </w:p>
    <w:p w:rsidR="00467F6E" w:rsidRPr="00103443" w:rsidRDefault="00467F6E" w:rsidP="00467F6E">
      <w:pPr>
        <w:pStyle w:val="BodyText"/>
        <w:ind w:left="707"/>
        <w:jc w:val="both"/>
        <w:rPr>
          <w:rFonts w:ascii="Verdana" w:hAnsi="Verdana" w:cs="Verdana"/>
          <w:b/>
          <w:sz w:val="18"/>
        </w:rPr>
      </w:pPr>
    </w:p>
    <w:p w:rsidR="00467F6E" w:rsidRPr="00A02F63" w:rsidRDefault="002C6F66" w:rsidP="00467F6E">
      <w:pPr>
        <w:pStyle w:val="BodyText"/>
        <w:numPr>
          <w:ilvl w:val="0"/>
          <w:numId w:val="5"/>
        </w:numPr>
        <w:tabs>
          <w:tab w:val="left" w:pos="707"/>
        </w:tabs>
        <w:ind w:left="707" w:hanging="283"/>
        <w:jc w:val="both"/>
        <w:rPr>
          <w:rFonts w:ascii="Calibri" w:hAnsi="Calibri" w:cs="Calibri"/>
          <w:b/>
          <w:sz w:val="22"/>
          <w:szCs w:val="22"/>
        </w:rPr>
      </w:pPr>
      <w:r w:rsidRPr="004C0657">
        <w:rPr>
          <w:rFonts w:ascii="Calibri" w:hAnsi="Calibri" w:cs="Calibri"/>
          <w:b/>
          <w:bCs/>
          <w:sz w:val="22"/>
          <w:szCs w:val="22"/>
        </w:rPr>
        <w:t>PGDM</w:t>
      </w:r>
      <w:r>
        <w:rPr>
          <w:rFonts w:ascii="Calibri" w:hAnsi="Calibri" w:cs="Calibri"/>
          <w:bCs/>
          <w:sz w:val="22"/>
          <w:szCs w:val="22"/>
        </w:rPr>
        <w:t xml:space="preserve"> (</w:t>
      </w:r>
      <w:r w:rsidRPr="00A02F63">
        <w:rPr>
          <w:rFonts w:ascii="Calibri" w:hAnsi="Calibri" w:cs="Calibri"/>
          <w:bCs/>
          <w:sz w:val="22"/>
          <w:szCs w:val="22"/>
        </w:rPr>
        <w:t>Post Graduate Diploma in Management</w:t>
      </w:r>
      <w:r>
        <w:rPr>
          <w:rFonts w:ascii="Calibri" w:hAnsi="Calibri" w:cs="Calibri"/>
          <w:bCs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A02F63">
        <w:rPr>
          <w:rFonts w:ascii="Calibri" w:hAnsi="Calibri" w:cs="Calibri"/>
          <w:sz w:val="22"/>
          <w:szCs w:val="22"/>
        </w:rPr>
        <w:t>from IGNOU, Delhi.</w:t>
      </w:r>
    </w:p>
    <w:p w:rsidR="00467F6E" w:rsidRPr="00A02F63" w:rsidRDefault="002C6F66" w:rsidP="00467F6E">
      <w:pPr>
        <w:pStyle w:val="BodyText"/>
        <w:numPr>
          <w:ilvl w:val="0"/>
          <w:numId w:val="5"/>
        </w:numPr>
        <w:tabs>
          <w:tab w:val="left" w:pos="707"/>
        </w:tabs>
        <w:ind w:left="707" w:hanging="283"/>
        <w:jc w:val="both"/>
        <w:rPr>
          <w:rFonts w:ascii="Calibri" w:hAnsi="Calibri" w:cs="Calibri"/>
          <w:sz w:val="22"/>
          <w:szCs w:val="22"/>
        </w:rPr>
      </w:pPr>
      <w:r w:rsidRPr="00A02F63">
        <w:rPr>
          <w:rFonts w:ascii="Calibri" w:hAnsi="Calibri" w:cs="Calibri"/>
          <w:b/>
          <w:sz w:val="22"/>
          <w:szCs w:val="22"/>
        </w:rPr>
        <w:t>MCA</w:t>
      </w:r>
      <w:r w:rsidRPr="00A02F63">
        <w:rPr>
          <w:rFonts w:ascii="Calibri" w:hAnsi="Calibri" w:cs="Calibri"/>
          <w:sz w:val="22"/>
          <w:szCs w:val="22"/>
        </w:rPr>
        <w:t xml:space="preserve"> (M</w:t>
      </w:r>
      <w:r>
        <w:rPr>
          <w:rFonts w:ascii="Calibri" w:hAnsi="Calibri" w:cs="Calibri"/>
          <w:sz w:val="22"/>
          <w:szCs w:val="22"/>
        </w:rPr>
        <w:t xml:space="preserve">aster of Computer Application) </w:t>
      </w:r>
      <w:r w:rsidRPr="00A02F63">
        <w:rPr>
          <w:rFonts w:ascii="Calibri" w:hAnsi="Calibri" w:cs="Calibri"/>
          <w:sz w:val="22"/>
          <w:szCs w:val="22"/>
        </w:rPr>
        <w:t xml:space="preserve">from IGNOU, Delhi. </w:t>
      </w:r>
    </w:p>
    <w:p w:rsidR="00467F6E" w:rsidRPr="00A02F63" w:rsidRDefault="002C6F66" w:rsidP="00467F6E">
      <w:pPr>
        <w:pStyle w:val="BodyText"/>
        <w:numPr>
          <w:ilvl w:val="0"/>
          <w:numId w:val="5"/>
        </w:numPr>
        <w:tabs>
          <w:tab w:val="left" w:pos="707"/>
        </w:tabs>
        <w:ind w:left="707" w:hanging="283"/>
        <w:jc w:val="both"/>
        <w:rPr>
          <w:rFonts w:ascii="Calibri" w:hAnsi="Calibri" w:cs="Calibri"/>
          <w:sz w:val="22"/>
          <w:szCs w:val="22"/>
        </w:rPr>
      </w:pPr>
      <w:r w:rsidRPr="00A02F63">
        <w:rPr>
          <w:rFonts w:ascii="Calibri" w:hAnsi="Calibri" w:cs="Calibri"/>
          <w:b/>
          <w:sz w:val="22"/>
          <w:szCs w:val="22"/>
        </w:rPr>
        <w:t>BCA</w:t>
      </w:r>
      <w:r w:rsidRPr="00A02F63">
        <w:rPr>
          <w:rFonts w:ascii="Calibri" w:hAnsi="Calibri" w:cs="Calibri"/>
          <w:sz w:val="22"/>
          <w:szCs w:val="22"/>
        </w:rPr>
        <w:t xml:space="preserve"> (Bachelor of Computer Application) from IGNOU, Delhi. </w:t>
      </w:r>
    </w:p>
    <w:p w:rsidR="00467F6E" w:rsidRPr="00A02F63" w:rsidRDefault="002C6F66" w:rsidP="00467F6E">
      <w:pPr>
        <w:pStyle w:val="BodyText"/>
        <w:numPr>
          <w:ilvl w:val="0"/>
          <w:numId w:val="5"/>
        </w:numPr>
        <w:tabs>
          <w:tab w:val="left" w:pos="707"/>
        </w:tabs>
        <w:ind w:left="707" w:hanging="283"/>
        <w:jc w:val="both"/>
        <w:rPr>
          <w:rFonts w:ascii="Calibri" w:hAnsi="Calibri" w:cs="Calibri"/>
          <w:sz w:val="22"/>
          <w:szCs w:val="22"/>
        </w:rPr>
      </w:pPr>
      <w:r w:rsidRPr="00A02F63">
        <w:rPr>
          <w:rFonts w:ascii="Calibri" w:hAnsi="Calibri" w:cs="Calibri"/>
          <w:sz w:val="22"/>
          <w:szCs w:val="22"/>
        </w:rPr>
        <w:t xml:space="preserve">Three-year Full-time </w:t>
      </w:r>
      <w:r w:rsidRPr="00E612CB">
        <w:rPr>
          <w:rFonts w:ascii="Calibri" w:hAnsi="Calibri" w:cs="Calibri"/>
          <w:b/>
          <w:sz w:val="22"/>
          <w:szCs w:val="22"/>
        </w:rPr>
        <w:t>Polytechnic Diploma in Computer Engineering</w:t>
      </w:r>
      <w:r>
        <w:rPr>
          <w:rFonts w:ascii="Calibri" w:hAnsi="Calibri" w:cs="Calibri"/>
          <w:sz w:val="22"/>
          <w:szCs w:val="22"/>
        </w:rPr>
        <w:t xml:space="preserve"> f</w:t>
      </w:r>
      <w:r w:rsidRPr="00A02F63">
        <w:rPr>
          <w:rFonts w:ascii="Calibri" w:hAnsi="Calibri" w:cs="Calibri"/>
          <w:sz w:val="22"/>
          <w:szCs w:val="22"/>
        </w:rPr>
        <w:t xml:space="preserve">rom Vaish Technical Institute, Rohtak in 2003. </w:t>
      </w:r>
    </w:p>
    <w:p w:rsidR="00467F6E" w:rsidRPr="00162AF7" w:rsidRDefault="002C6F66" w:rsidP="00467F6E">
      <w:pPr>
        <w:pStyle w:val="BodyText"/>
        <w:numPr>
          <w:ilvl w:val="0"/>
          <w:numId w:val="5"/>
        </w:numPr>
        <w:tabs>
          <w:tab w:val="left" w:pos="707"/>
        </w:tabs>
        <w:ind w:left="707" w:hanging="283"/>
        <w:jc w:val="both"/>
        <w:rPr>
          <w:rFonts w:ascii="Calibri" w:hAnsi="Calibri" w:cs="Calibri"/>
          <w:b/>
          <w:bCs/>
          <w:sz w:val="22"/>
          <w:szCs w:val="22"/>
        </w:rPr>
      </w:pPr>
      <w:r w:rsidRPr="00A02F63">
        <w:rPr>
          <w:rFonts w:ascii="Calibri" w:hAnsi="Calibri" w:cs="Calibri"/>
          <w:bCs/>
          <w:sz w:val="22"/>
          <w:szCs w:val="22"/>
        </w:rPr>
        <w:t xml:space="preserve">Matric &amp; </w:t>
      </w:r>
      <w:r>
        <w:rPr>
          <w:rFonts w:ascii="Calibri" w:hAnsi="Calibri" w:cs="Calibri"/>
          <w:bCs/>
          <w:sz w:val="22"/>
          <w:szCs w:val="22"/>
        </w:rPr>
        <w:t>Senior Secondary</w:t>
      </w:r>
      <w:r w:rsidRPr="00A02F63">
        <w:rPr>
          <w:rFonts w:ascii="Calibri" w:hAnsi="Calibri" w:cs="Calibri"/>
          <w:bCs/>
          <w:sz w:val="22"/>
          <w:szCs w:val="22"/>
        </w:rPr>
        <w:t xml:space="preserve"> from H.B.S.E. Haryana in 1998 &amp; 2000. </w:t>
      </w:r>
    </w:p>
    <w:p w:rsidR="00467F6E" w:rsidRDefault="00467F6E" w:rsidP="00EC042D">
      <w:pPr>
        <w:pStyle w:val="BodyText"/>
        <w:ind w:left="707"/>
        <w:jc w:val="both"/>
        <w:rPr>
          <w:rFonts w:ascii="Verdana" w:hAnsi="Verdana" w:cs="Verdana"/>
          <w:sz w:val="18"/>
        </w:rPr>
      </w:pPr>
    </w:p>
    <w:p w:rsidR="00831B86" w:rsidRPr="007D0135" w:rsidRDefault="002C6F66" w:rsidP="00EC042D">
      <w:pPr>
        <w:pStyle w:val="BodyText"/>
        <w:shd w:val="clear" w:color="auto" w:fill="C0C0C0"/>
        <w:tabs>
          <w:tab w:val="left" w:pos="4545"/>
        </w:tabs>
        <w:jc w:val="both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t>Work Experience</w:t>
      </w:r>
    </w:p>
    <w:p w:rsidR="00045016" w:rsidRDefault="00045016" w:rsidP="00EC042D">
      <w:pPr>
        <w:pStyle w:val="BodyText"/>
        <w:ind w:left="707"/>
        <w:jc w:val="both"/>
        <w:rPr>
          <w:rFonts w:ascii="Verdana" w:hAnsi="Verdana" w:cs="Verdana"/>
          <w:sz w:val="18"/>
        </w:rPr>
      </w:pPr>
    </w:p>
    <w:p w:rsidR="0070371C" w:rsidRPr="00B64AAF" w:rsidRDefault="002C6F66" w:rsidP="0070371C">
      <w:pPr>
        <w:numPr>
          <w:ilvl w:val="0"/>
          <w:numId w:val="20"/>
        </w:numPr>
        <w:jc w:val="both"/>
        <w:rPr>
          <w:rFonts w:ascii="Calibri" w:hAnsi="Calibri" w:cs="Calibri"/>
          <w:b/>
          <w:sz w:val="28"/>
          <w:szCs w:val="28"/>
          <w:u w:val="single"/>
        </w:rPr>
      </w:pPr>
      <w:r w:rsidRPr="00B64AAF">
        <w:rPr>
          <w:rFonts w:ascii="Calibri" w:hAnsi="Calibri" w:cs="Calibri"/>
          <w:b/>
          <w:sz w:val="28"/>
          <w:szCs w:val="28"/>
          <w:u w:val="single"/>
        </w:rPr>
        <w:t>OneShield India Private Ltd</w:t>
      </w:r>
    </w:p>
    <w:p w:rsidR="0070371C" w:rsidRDefault="002C6F66" w:rsidP="00121611">
      <w:pPr>
        <w:ind w:firstLine="623"/>
        <w:jc w:val="both"/>
        <w:rPr>
          <w:rFonts w:ascii="Calibri" w:hAnsi="Calibri" w:cs="Calibri"/>
          <w:b/>
        </w:rPr>
      </w:pPr>
      <w:r w:rsidRPr="00121611">
        <w:rPr>
          <w:rFonts w:ascii="Calibri" w:hAnsi="Calibri" w:cs="Calibri"/>
          <w:b/>
        </w:rPr>
        <w:t>Product Manager (Technology)</w:t>
      </w:r>
      <w:r>
        <w:rPr>
          <w:rFonts w:ascii="Calibri" w:hAnsi="Calibri" w:cs="Calibri"/>
          <w:b/>
        </w:rPr>
        <w:t>,</w:t>
      </w:r>
      <w:r w:rsidR="004B59BD">
        <w:rPr>
          <w:rFonts w:ascii="Calibri" w:hAnsi="Calibri" w:cs="Calibri"/>
          <w:b/>
        </w:rPr>
        <w:t xml:space="preserve"> CORE Platform,</w:t>
      </w:r>
      <w:r>
        <w:rPr>
          <w:rFonts w:ascii="Calibri" w:hAnsi="Calibri" w:cs="Calibri"/>
          <w:b/>
        </w:rPr>
        <w:t xml:space="preserve"> May 2019 to till date</w:t>
      </w:r>
    </w:p>
    <w:p w:rsidR="00044056" w:rsidRDefault="002C6F66" w:rsidP="00C514AC">
      <w:pPr>
        <w:pStyle w:val="ListParagraph"/>
        <w:numPr>
          <w:ilvl w:val="0"/>
          <w:numId w:val="14"/>
        </w:numPr>
        <w:jc w:val="both"/>
      </w:pPr>
      <w:r>
        <w:t>Managing</w:t>
      </w:r>
      <w:r w:rsidRPr="00C514AC">
        <w:t xml:space="preserve"> the development of the </w:t>
      </w:r>
      <w:r>
        <w:t>J2EE based Policy Administration System Product</w:t>
      </w:r>
      <w:r w:rsidR="00E842A8">
        <w:t xml:space="preserve"> for 5.1.x</w:t>
      </w:r>
      <w:r>
        <w:t xml:space="preserve"> series</w:t>
      </w:r>
      <w:r w:rsidRPr="00C514AC">
        <w:t>.</w:t>
      </w:r>
    </w:p>
    <w:p w:rsidR="00F13878" w:rsidRDefault="002C6F66" w:rsidP="00C514AC">
      <w:pPr>
        <w:pStyle w:val="ListParagraph"/>
        <w:numPr>
          <w:ilvl w:val="0"/>
          <w:numId w:val="14"/>
        </w:numPr>
        <w:jc w:val="both"/>
      </w:pPr>
      <w:r w:rsidRPr="00C514AC">
        <w:t>Le</w:t>
      </w:r>
      <w:r w:rsidR="00320110">
        <w:t>a</w:t>
      </w:r>
      <w:r w:rsidRPr="00C514AC">
        <w:t>d</w:t>
      </w:r>
      <w:r w:rsidR="00320110">
        <w:t>ing</w:t>
      </w:r>
      <w:r w:rsidRPr="00C514AC">
        <w:t xml:space="preserve"> the development of new microservices-based technology stack</w:t>
      </w:r>
      <w:r w:rsidR="00275E4D">
        <w:t xml:space="preserve"> to migrate</w:t>
      </w:r>
      <w:r w:rsidR="006F69B1">
        <w:t xml:space="preserve"> module</w:t>
      </w:r>
      <w:r w:rsidR="00381918">
        <w:t>s</w:t>
      </w:r>
      <w:r w:rsidR="006F69B1">
        <w:t xml:space="preserve"> in</w:t>
      </w:r>
      <w:r w:rsidR="003D08B1" w:rsidRPr="00C514AC">
        <w:t xml:space="preserve"> existing monolith application</w:t>
      </w:r>
      <w:r w:rsidR="00275E4D">
        <w:t>s (metadata-driven PAS)</w:t>
      </w:r>
      <w:r w:rsidR="006F69B1">
        <w:t xml:space="preserve"> to microservices</w:t>
      </w:r>
      <w:r w:rsidRPr="00C514AC">
        <w:t>.</w:t>
      </w:r>
      <w:r w:rsidR="000704E3">
        <w:t xml:space="preserve"> </w:t>
      </w:r>
    </w:p>
    <w:p w:rsidR="00D85745" w:rsidRDefault="002C6F66" w:rsidP="00F13878">
      <w:pPr>
        <w:pStyle w:val="ListParagraph"/>
        <w:numPr>
          <w:ilvl w:val="1"/>
          <w:numId w:val="14"/>
        </w:numPr>
        <w:jc w:val="both"/>
      </w:pPr>
      <w:r>
        <w:t>Planning</w:t>
      </w:r>
      <w:r w:rsidR="0068642C">
        <w:t xml:space="preserve">, </w:t>
      </w:r>
      <w:r>
        <w:t xml:space="preserve">managing product </w:t>
      </w:r>
      <w:proofErr w:type="gramStart"/>
      <w:r>
        <w:t>b</w:t>
      </w:r>
      <w:r w:rsidR="008C016A">
        <w:t>acklog,</w:t>
      </w:r>
      <w:proofErr w:type="gramEnd"/>
      <w:r w:rsidR="008C016A">
        <w:t xml:space="preserve"> and WBS for the product.</w:t>
      </w:r>
    </w:p>
    <w:p w:rsidR="00121611" w:rsidRDefault="002C6F66" w:rsidP="00F13878">
      <w:pPr>
        <w:pStyle w:val="ListParagraph"/>
        <w:numPr>
          <w:ilvl w:val="1"/>
          <w:numId w:val="14"/>
        </w:numPr>
        <w:jc w:val="both"/>
      </w:pPr>
      <w:r>
        <w:t>Providing technical expertise</w:t>
      </w:r>
      <w:r w:rsidR="00290B01">
        <w:t xml:space="preserve"> in design and architecture</w:t>
      </w:r>
      <w:r>
        <w:t>.</w:t>
      </w:r>
    </w:p>
    <w:p w:rsidR="00CC764A" w:rsidRDefault="002C6F66" w:rsidP="00F13878">
      <w:pPr>
        <w:pStyle w:val="ListParagraph"/>
        <w:numPr>
          <w:ilvl w:val="1"/>
          <w:numId w:val="14"/>
        </w:numPr>
        <w:jc w:val="both"/>
      </w:pPr>
      <w:r>
        <w:t>Managing migration project to migrate</w:t>
      </w:r>
      <w:r w:rsidR="00BF40E7">
        <w:t xml:space="preserve"> Insurance</w:t>
      </w:r>
      <w:r>
        <w:t xml:space="preserve"> Rating Engine from PL/SQL to JEE based </w:t>
      </w:r>
      <w:r w:rsidR="004632E0">
        <w:t>microservice</w:t>
      </w:r>
      <w:r>
        <w:t>.</w:t>
      </w:r>
    </w:p>
    <w:p w:rsidR="00F13878" w:rsidRPr="00C514AC" w:rsidRDefault="002C6F66" w:rsidP="00F13878">
      <w:pPr>
        <w:pStyle w:val="ListParagraph"/>
        <w:numPr>
          <w:ilvl w:val="1"/>
          <w:numId w:val="14"/>
        </w:numPr>
        <w:jc w:val="both"/>
      </w:pPr>
      <w:r>
        <w:t>Technologies used</w:t>
      </w:r>
      <w:r w:rsidR="00F22144">
        <w:t xml:space="preserve"> Spring Boot, Tomcat, MySQL</w:t>
      </w:r>
      <w:r w:rsidR="0054541F">
        <w:t>, Docker</w:t>
      </w:r>
      <w:r w:rsidR="00F22144">
        <w:t xml:space="preserve">, and </w:t>
      </w:r>
      <w:r w:rsidR="00CE3E57">
        <w:t>Redis</w:t>
      </w:r>
      <w:r>
        <w:t>.</w:t>
      </w:r>
    </w:p>
    <w:p w:rsidR="003D08B1" w:rsidRDefault="002C6F66" w:rsidP="00C514AC">
      <w:pPr>
        <w:pStyle w:val="ListParagraph"/>
        <w:numPr>
          <w:ilvl w:val="0"/>
          <w:numId w:val="14"/>
        </w:numPr>
        <w:jc w:val="both"/>
      </w:pPr>
      <w:r>
        <w:t>Redefined</w:t>
      </w:r>
      <w:r w:rsidR="00E242FA">
        <w:t xml:space="preserve"> processes </w:t>
      </w:r>
      <w:r w:rsidRPr="00C514AC">
        <w:t xml:space="preserve">for backlog grooming and development </w:t>
      </w:r>
      <w:r w:rsidR="009E5CCB">
        <w:t xml:space="preserve">life </w:t>
      </w:r>
      <w:r w:rsidRPr="00C514AC">
        <w:t>cycl</w:t>
      </w:r>
      <w:r w:rsidR="00267408">
        <w:t>e</w:t>
      </w:r>
      <w:r w:rsidR="00E35B82">
        <w:t xml:space="preserve"> for agility.</w:t>
      </w:r>
    </w:p>
    <w:p w:rsidR="00AE091A" w:rsidRPr="00C514AC" w:rsidRDefault="002C6F66" w:rsidP="00C514AC">
      <w:pPr>
        <w:pStyle w:val="ListParagraph"/>
        <w:numPr>
          <w:ilvl w:val="0"/>
          <w:numId w:val="14"/>
        </w:numPr>
        <w:jc w:val="both"/>
      </w:pPr>
      <w:r>
        <w:t>Managing AWS cloud infrastructure planning and costing.</w:t>
      </w:r>
      <w:r w:rsidR="00BF6225">
        <w:t xml:space="preserve"> Reduced </w:t>
      </w:r>
      <w:r w:rsidR="007A3D7C">
        <w:t>expenses</w:t>
      </w:r>
      <w:r w:rsidR="00BF6225">
        <w:t xml:space="preserve"> by </w:t>
      </w:r>
      <w:r w:rsidR="00957EAA">
        <w:t>$</w:t>
      </w:r>
      <w:r w:rsidR="00BF6225" w:rsidRPr="00333D8C">
        <w:rPr>
          <w:b/>
        </w:rPr>
        <w:t>30k</w:t>
      </w:r>
      <w:r w:rsidR="00BF6225">
        <w:t xml:space="preserve"> annually.</w:t>
      </w:r>
    </w:p>
    <w:p w:rsidR="001014CE" w:rsidRPr="00B64AAF" w:rsidRDefault="002C6F66" w:rsidP="00EC042D">
      <w:pPr>
        <w:numPr>
          <w:ilvl w:val="0"/>
          <w:numId w:val="20"/>
        </w:numPr>
        <w:jc w:val="both"/>
        <w:rPr>
          <w:rFonts w:ascii="Calibri" w:hAnsi="Calibri" w:cs="Calibri"/>
          <w:b/>
          <w:sz w:val="28"/>
          <w:szCs w:val="28"/>
          <w:u w:val="single"/>
        </w:rPr>
      </w:pPr>
      <w:r w:rsidRPr="00B64AAF">
        <w:rPr>
          <w:rFonts w:ascii="Calibri" w:hAnsi="Calibri" w:cs="Calibri"/>
          <w:b/>
          <w:sz w:val="28"/>
          <w:szCs w:val="28"/>
          <w:u w:val="single"/>
        </w:rPr>
        <w:t>FIS Global</w:t>
      </w:r>
      <w:r w:rsidR="0064764D" w:rsidRPr="00B64AAF">
        <w:rPr>
          <w:rFonts w:ascii="Calibri" w:hAnsi="Calibri" w:cs="Calibri"/>
          <w:b/>
          <w:sz w:val="28"/>
          <w:szCs w:val="28"/>
          <w:u w:val="single"/>
        </w:rPr>
        <w:t xml:space="preserve"> (</w:t>
      </w:r>
      <w:r w:rsidR="004B69BC" w:rsidRPr="00B64AAF">
        <w:rPr>
          <w:rFonts w:ascii="Calibri" w:hAnsi="Calibri" w:cs="Calibri"/>
          <w:b/>
          <w:sz w:val="28"/>
          <w:szCs w:val="28"/>
          <w:u w:val="single"/>
        </w:rPr>
        <w:t>formerly SunGard) India</w:t>
      </w:r>
    </w:p>
    <w:p w:rsidR="001014CE" w:rsidRDefault="002C6F66" w:rsidP="00EC042D">
      <w:pPr>
        <w:ind w:firstLine="623"/>
        <w:jc w:val="both"/>
        <w:rPr>
          <w:rFonts w:ascii="Calibri" w:hAnsi="Calibri" w:cs="Calibri"/>
          <w:b/>
        </w:rPr>
      </w:pPr>
      <w:r w:rsidRPr="00B77A5B">
        <w:rPr>
          <w:rFonts w:ascii="Calibri" w:hAnsi="Calibri" w:cs="Calibri"/>
          <w:b/>
        </w:rPr>
        <w:t xml:space="preserve">Software Development </w:t>
      </w:r>
      <w:r w:rsidR="008D32EF" w:rsidRPr="00B77A5B">
        <w:rPr>
          <w:rFonts w:ascii="Calibri" w:hAnsi="Calibri" w:cs="Calibri"/>
          <w:b/>
        </w:rPr>
        <w:t>Manager,</w:t>
      </w:r>
      <w:r w:rsidR="009001FB">
        <w:rPr>
          <w:rFonts w:ascii="Calibri" w:hAnsi="Calibri" w:cs="Calibri"/>
          <w:b/>
        </w:rPr>
        <w:t xml:space="preserve"> Kiodex Risk W</w:t>
      </w:r>
      <w:r w:rsidR="00F536B3">
        <w:rPr>
          <w:rFonts w:ascii="Calibri" w:hAnsi="Calibri" w:cs="Calibri"/>
          <w:b/>
        </w:rPr>
        <w:t>orkbench,</w:t>
      </w:r>
      <w:r>
        <w:rPr>
          <w:rFonts w:ascii="Calibri" w:hAnsi="Calibri" w:cs="Calibri"/>
          <w:b/>
        </w:rPr>
        <w:t xml:space="preserve"> </w:t>
      </w:r>
      <w:r w:rsidR="001D0B67">
        <w:rPr>
          <w:rFonts w:ascii="Calibri" w:hAnsi="Calibri" w:cs="Calibri"/>
          <w:b/>
        </w:rPr>
        <w:t>May 2015</w:t>
      </w:r>
      <w:r w:rsidR="006B4FBF" w:rsidRPr="000559B5">
        <w:rPr>
          <w:rFonts w:ascii="Calibri" w:hAnsi="Calibri" w:cs="Calibri"/>
          <w:b/>
        </w:rPr>
        <w:t xml:space="preserve"> to </w:t>
      </w:r>
      <w:r w:rsidR="00121611">
        <w:rPr>
          <w:rFonts w:ascii="Calibri" w:hAnsi="Calibri" w:cs="Calibri"/>
          <w:b/>
        </w:rPr>
        <w:t>May 2019</w:t>
      </w:r>
    </w:p>
    <w:p w:rsidR="00783E1C" w:rsidRPr="000559B5" w:rsidRDefault="002C6F66" w:rsidP="00EC042D">
      <w:pPr>
        <w:ind w:firstLine="623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Roles and Responsibilities</w:t>
      </w:r>
    </w:p>
    <w:p w:rsidR="00032317" w:rsidRDefault="002C6F66" w:rsidP="00EC042D">
      <w:pPr>
        <w:pStyle w:val="ListParagraph"/>
        <w:numPr>
          <w:ilvl w:val="0"/>
          <w:numId w:val="14"/>
        </w:numPr>
        <w:jc w:val="both"/>
      </w:pPr>
      <w:r>
        <w:t>Lead</w:t>
      </w:r>
      <w:r w:rsidR="001014CE">
        <w:t xml:space="preserve"> software</w:t>
      </w:r>
      <w:r w:rsidR="00B53184">
        <w:t xml:space="preserve"> development team of 12</w:t>
      </w:r>
      <w:r w:rsidR="00E57BF8">
        <w:t xml:space="preserve"> people (</w:t>
      </w:r>
      <w:r w:rsidR="006D0862">
        <w:t>Dev, QA, and professional services</w:t>
      </w:r>
      <w:r w:rsidR="00E57BF8">
        <w:t>)</w:t>
      </w:r>
      <w:r w:rsidR="009C06C2">
        <w:t xml:space="preserve"> and </w:t>
      </w:r>
      <w:r w:rsidR="00CE5409">
        <w:t>provide</w:t>
      </w:r>
      <w:r w:rsidR="00012FA2">
        <w:t xml:space="preserve"> technical leadership.</w:t>
      </w:r>
      <w:r>
        <w:t xml:space="preserve"> </w:t>
      </w:r>
      <w:r w:rsidR="008D2977">
        <w:t>Work with product owners and stakeholders for product strategy, backlog refinement, and release planning.</w:t>
      </w:r>
    </w:p>
    <w:p w:rsidR="00C83032" w:rsidRDefault="002C6F66" w:rsidP="00EC042D">
      <w:pPr>
        <w:pStyle w:val="ListParagraph"/>
        <w:numPr>
          <w:ilvl w:val="0"/>
          <w:numId w:val="14"/>
        </w:numPr>
        <w:jc w:val="both"/>
      </w:pPr>
      <w:r>
        <w:t xml:space="preserve">Manage </w:t>
      </w:r>
      <w:r w:rsidR="0025386C">
        <w:t>four</w:t>
      </w:r>
      <w:r w:rsidR="00767BAC">
        <w:t xml:space="preserve"> projects </w:t>
      </w:r>
    </w:p>
    <w:p w:rsidR="00C83032" w:rsidRDefault="002C6F66" w:rsidP="00C83032">
      <w:pPr>
        <w:pStyle w:val="ListParagraph"/>
        <w:numPr>
          <w:ilvl w:val="1"/>
          <w:numId w:val="14"/>
        </w:numPr>
        <w:jc w:val="both"/>
      </w:pPr>
      <w:r>
        <w:t xml:space="preserve">Kiodex Risk Workbench </w:t>
      </w:r>
      <w:r w:rsidR="00342C87">
        <w:t>–</w:t>
      </w:r>
      <w:r>
        <w:t xml:space="preserve"> </w:t>
      </w:r>
      <w:r w:rsidR="00342C87">
        <w:t>SaaS-based solution used by 100+ clients across the world</w:t>
      </w:r>
      <w:r w:rsidR="00140407">
        <w:t xml:space="preserve"> including hed</w:t>
      </w:r>
      <w:r w:rsidR="0042351E">
        <w:t>ge funds, Airlines, I</w:t>
      </w:r>
      <w:r w:rsidR="00140407">
        <w:t>nvestment banks, commodity trading houses</w:t>
      </w:r>
      <w:r w:rsidR="00342C87">
        <w:t>.</w:t>
      </w:r>
    </w:p>
    <w:p w:rsidR="00C83032" w:rsidRDefault="002C6F66" w:rsidP="00C83032">
      <w:pPr>
        <w:pStyle w:val="ListParagraph"/>
        <w:numPr>
          <w:ilvl w:val="1"/>
          <w:numId w:val="14"/>
        </w:numPr>
        <w:jc w:val="both"/>
      </w:pPr>
      <w:r>
        <w:t xml:space="preserve">Kiodex Integration Hub (KIH) </w:t>
      </w:r>
      <w:r w:rsidR="00477924">
        <w:t>– Market data integrator processes 2000+ data curves.</w:t>
      </w:r>
    </w:p>
    <w:p w:rsidR="00C83032" w:rsidRDefault="002C6F66" w:rsidP="00C83032">
      <w:pPr>
        <w:pStyle w:val="ListParagraph"/>
        <w:numPr>
          <w:ilvl w:val="1"/>
          <w:numId w:val="14"/>
        </w:numPr>
        <w:jc w:val="both"/>
      </w:pPr>
      <w:r>
        <w:t>Job</w:t>
      </w:r>
      <w:r w:rsidR="00314F13">
        <w:t xml:space="preserve"> </w:t>
      </w:r>
      <w:r w:rsidR="00140467">
        <w:t>Server</w:t>
      </w:r>
      <w:r>
        <w:t xml:space="preserve">: </w:t>
      </w:r>
      <w:r w:rsidR="00750723">
        <w:t xml:space="preserve">Application for </w:t>
      </w:r>
      <w:r w:rsidR="0088714E">
        <w:t>Inbound-outbound p</w:t>
      </w:r>
      <w:r w:rsidR="00753DD7">
        <w:t>rocessing</w:t>
      </w:r>
      <w:r w:rsidR="00790BCE">
        <w:t xml:space="preserve"> and system integration</w:t>
      </w:r>
    </w:p>
    <w:p w:rsidR="00355894" w:rsidRDefault="002C6F66" w:rsidP="00C83032">
      <w:pPr>
        <w:pStyle w:val="ListParagraph"/>
        <w:numPr>
          <w:ilvl w:val="1"/>
          <w:numId w:val="14"/>
        </w:numPr>
        <w:jc w:val="both"/>
      </w:pPr>
      <w:r>
        <w:t>KTF</w:t>
      </w:r>
      <w:r w:rsidR="00AC1CF9">
        <w:t xml:space="preserve"> </w:t>
      </w:r>
      <w:r w:rsidR="00C83032">
        <w:t>–</w:t>
      </w:r>
      <w:r w:rsidR="00AC1CF9">
        <w:t xml:space="preserve"> </w:t>
      </w:r>
      <w:r w:rsidR="00C83032">
        <w:t>Kiodex Trade Feed – Integration with Kiodex Real-time System.</w:t>
      </w:r>
    </w:p>
    <w:p w:rsidR="00783E1C" w:rsidRDefault="002C6F66" w:rsidP="00E15AC5">
      <w:pPr>
        <w:pStyle w:val="ListParagraph"/>
        <w:numPr>
          <w:ilvl w:val="0"/>
          <w:numId w:val="14"/>
        </w:numPr>
        <w:jc w:val="both"/>
      </w:pPr>
      <w:r>
        <w:t>Work with the presales team for RFP/RFI needs and executing professional services assignments.</w:t>
      </w:r>
    </w:p>
    <w:p w:rsidR="001014CE" w:rsidRDefault="002C6F66" w:rsidP="00E15AC5">
      <w:pPr>
        <w:pStyle w:val="ListParagraph"/>
        <w:numPr>
          <w:ilvl w:val="0"/>
          <w:numId w:val="14"/>
        </w:numPr>
        <w:jc w:val="both"/>
      </w:pPr>
      <w:r>
        <w:t xml:space="preserve">Perform </w:t>
      </w:r>
      <w:r w:rsidR="00E15AC5" w:rsidRPr="00E15AC5">
        <w:t>Rigorous</w:t>
      </w:r>
      <w:r w:rsidR="00E15AC5">
        <w:t xml:space="preserve"> </w:t>
      </w:r>
      <w:r>
        <w:t xml:space="preserve">code reviews, </w:t>
      </w:r>
      <w:r w:rsidR="00BC0FF4">
        <w:t xml:space="preserve">review </w:t>
      </w:r>
      <w:r>
        <w:t>key design decisions, and implementations.</w:t>
      </w:r>
    </w:p>
    <w:p w:rsidR="00BC0FF4" w:rsidRDefault="002C6F66" w:rsidP="00E15AC5">
      <w:pPr>
        <w:pStyle w:val="ListParagraph"/>
        <w:numPr>
          <w:ilvl w:val="0"/>
          <w:numId w:val="14"/>
        </w:numPr>
        <w:jc w:val="both"/>
      </w:pPr>
      <w:r>
        <w:t xml:space="preserve">Ensure product compliance to security and </w:t>
      </w:r>
      <w:r w:rsidR="00593B75">
        <w:t>vulnerabilities</w:t>
      </w:r>
      <w:r w:rsidR="00B64523">
        <w:t xml:space="preserve"> finding of static code scanning</w:t>
      </w:r>
      <w:r w:rsidR="00B824E1">
        <w:t>, OWASP Top Ten</w:t>
      </w:r>
      <w:r w:rsidR="00B64523">
        <w:t xml:space="preserve"> and penetration testing</w:t>
      </w:r>
      <w:r>
        <w:t>.</w:t>
      </w:r>
    </w:p>
    <w:p w:rsidR="000D2087" w:rsidRDefault="000D2087" w:rsidP="00E15AC5">
      <w:pPr>
        <w:pStyle w:val="ListParagraph"/>
        <w:numPr>
          <w:ilvl w:val="0"/>
          <w:numId w:val="14"/>
        </w:numPr>
        <w:jc w:val="both"/>
      </w:pPr>
      <w:r>
        <w:t>Working collaboratively with team and the stakeholders to ensure scheduled deliveries and take up task</w:t>
      </w:r>
      <w:r w:rsidR="005249F2">
        <w:t>s</w:t>
      </w:r>
      <w:r>
        <w:t xml:space="preserve"> on my own to contribute to </w:t>
      </w:r>
      <w:r w:rsidR="00417843">
        <w:t xml:space="preserve">the </w:t>
      </w:r>
      <w:r>
        <w:t>development.</w:t>
      </w:r>
    </w:p>
    <w:p w:rsidR="00783E1C" w:rsidRPr="00783E1C" w:rsidRDefault="002C6F66" w:rsidP="00783E1C">
      <w:pPr>
        <w:ind w:firstLine="623"/>
        <w:jc w:val="both"/>
        <w:rPr>
          <w:rFonts w:ascii="Calibri" w:hAnsi="Calibri" w:cs="Calibri"/>
          <w:b/>
        </w:rPr>
      </w:pPr>
      <w:r w:rsidRPr="00783E1C">
        <w:rPr>
          <w:rFonts w:ascii="Calibri" w:hAnsi="Calibri" w:cs="Calibri"/>
          <w:b/>
        </w:rPr>
        <w:t>Key Achievements</w:t>
      </w:r>
    </w:p>
    <w:p w:rsidR="00A103DA" w:rsidRDefault="002C6F66" w:rsidP="00EC042D">
      <w:pPr>
        <w:pStyle w:val="ListParagraph"/>
        <w:numPr>
          <w:ilvl w:val="0"/>
          <w:numId w:val="14"/>
        </w:numPr>
        <w:jc w:val="both"/>
      </w:pPr>
      <w:r>
        <w:t xml:space="preserve">I started on this </w:t>
      </w:r>
      <w:r w:rsidR="00FB72D7">
        <w:t>product</w:t>
      </w:r>
      <w:r>
        <w:t xml:space="preserve"> as a one-man team as a senior developer from India. Gradually with quality of delivery and technical strength, I gained the confidence of US stakeholders</w:t>
      </w:r>
      <w:r w:rsidR="00776E10">
        <w:t>,</w:t>
      </w:r>
      <w:r>
        <w:t xml:space="preserve"> added more people, and set up my team for development, QA, and prof</w:t>
      </w:r>
      <w:r w:rsidR="00037B39">
        <w:t>essional services in 5</w:t>
      </w:r>
      <w:r>
        <w:t xml:space="preserve"> years.</w:t>
      </w:r>
      <w:r w:rsidR="003161DA">
        <w:t xml:space="preserve"> I also started managing multiple projects. </w:t>
      </w:r>
    </w:p>
    <w:p w:rsidR="00F235B9" w:rsidRDefault="002C6F66" w:rsidP="00952578">
      <w:pPr>
        <w:pStyle w:val="ListParagraph"/>
        <w:numPr>
          <w:ilvl w:val="0"/>
          <w:numId w:val="14"/>
        </w:numPr>
        <w:jc w:val="both"/>
      </w:pPr>
      <w:r>
        <w:lastRenderedPageBreak/>
        <w:t xml:space="preserve">Reduced time to market by </w:t>
      </w:r>
      <w:r w:rsidR="00026922">
        <w:t>introducing</w:t>
      </w:r>
      <w:r w:rsidR="00E4181E">
        <w:t xml:space="preserve"> </w:t>
      </w:r>
      <w:r w:rsidR="00026922" w:rsidRPr="00687CD5">
        <w:rPr>
          <w:b/>
        </w:rPr>
        <w:t>Automation First</w:t>
      </w:r>
      <w:r w:rsidR="00026922">
        <w:t xml:space="preserve"> </w:t>
      </w:r>
      <w:r w:rsidR="00E4181E">
        <w:t xml:space="preserve">QA Strategy and </w:t>
      </w:r>
      <w:r w:rsidR="00C7000D">
        <w:t xml:space="preserve">adopting </w:t>
      </w:r>
      <w:r w:rsidR="00B44B66">
        <w:t xml:space="preserve">Agile </w:t>
      </w:r>
      <w:r w:rsidR="00C7000D">
        <w:t>Scrum</w:t>
      </w:r>
      <w:r w:rsidR="00B44B66">
        <w:t xml:space="preserve"> method</w:t>
      </w:r>
      <w:r w:rsidR="00772F2F">
        <w:t>o</w:t>
      </w:r>
      <w:r w:rsidR="00B44B66">
        <w:t>logy</w:t>
      </w:r>
      <w:r>
        <w:t>.</w:t>
      </w:r>
      <w:r w:rsidR="002A57D4">
        <w:t xml:space="preserve"> </w:t>
      </w:r>
      <w:r w:rsidR="006379A2">
        <w:t>Raised the automation coverage to 92%</w:t>
      </w:r>
      <w:r w:rsidR="008E5700">
        <w:t xml:space="preserve"> from 70%</w:t>
      </w:r>
      <w:r w:rsidR="006379A2">
        <w:t>.</w:t>
      </w:r>
    </w:p>
    <w:p w:rsidR="00E42652" w:rsidRDefault="002C6F66" w:rsidP="00952578">
      <w:pPr>
        <w:pStyle w:val="ListParagraph"/>
        <w:numPr>
          <w:ilvl w:val="0"/>
          <w:numId w:val="14"/>
        </w:numPr>
        <w:jc w:val="both"/>
      </w:pPr>
      <w:r>
        <w:t xml:space="preserve">Mentored my team </w:t>
      </w:r>
      <w:r w:rsidR="0017298E">
        <w:t>to set</w:t>
      </w:r>
      <w:r>
        <w:t xml:space="preserve"> up a culture of clean code, </w:t>
      </w:r>
      <w:r w:rsidR="008E3BD6">
        <w:t>encouraged refactoring efforts</w:t>
      </w:r>
      <w:r w:rsidR="00507165">
        <w:t>.</w:t>
      </w:r>
    </w:p>
    <w:p w:rsidR="00FF6F08" w:rsidRDefault="002C6F66" w:rsidP="00952578">
      <w:pPr>
        <w:pStyle w:val="ListParagraph"/>
        <w:numPr>
          <w:ilvl w:val="0"/>
          <w:numId w:val="14"/>
        </w:numPr>
        <w:jc w:val="both"/>
      </w:pPr>
      <w:r>
        <w:t xml:space="preserve">Strengthen the quality gates with regular maintenance and </w:t>
      </w:r>
      <w:r w:rsidR="00240F2D">
        <w:t xml:space="preserve">more </w:t>
      </w:r>
      <w:r>
        <w:t>Junit tests to improve code coverage.</w:t>
      </w:r>
    </w:p>
    <w:p w:rsidR="00374B03" w:rsidRPr="00783E1C" w:rsidRDefault="002C6F66" w:rsidP="00952578">
      <w:pPr>
        <w:pStyle w:val="ListParagraph"/>
        <w:numPr>
          <w:ilvl w:val="0"/>
          <w:numId w:val="14"/>
        </w:numPr>
        <w:jc w:val="both"/>
      </w:pPr>
      <w:r>
        <w:t xml:space="preserve">Led the efforts of improving reporting engine performance </w:t>
      </w:r>
      <w:r w:rsidR="006073BB">
        <w:t xml:space="preserve">and reduced the processing time </w:t>
      </w:r>
      <w:r w:rsidRPr="00CF3426">
        <w:rPr>
          <w:b/>
        </w:rPr>
        <w:t>by 46%.</w:t>
      </w:r>
    </w:p>
    <w:p w:rsidR="005A7052" w:rsidRPr="00D04E07" w:rsidRDefault="002C6F66" w:rsidP="00952578">
      <w:pPr>
        <w:pStyle w:val="ListParagraph"/>
        <w:numPr>
          <w:ilvl w:val="0"/>
          <w:numId w:val="14"/>
        </w:numPr>
        <w:jc w:val="both"/>
      </w:pPr>
      <w:r w:rsidRPr="005A7052">
        <w:t xml:space="preserve">Managed professional services engagement of </w:t>
      </w:r>
      <w:r w:rsidRPr="00F65877">
        <w:rPr>
          <w:b/>
        </w:rPr>
        <w:t>$200k</w:t>
      </w:r>
      <w:r w:rsidR="00F300FE" w:rsidRPr="00F65877">
        <w:rPr>
          <w:b/>
        </w:rPr>
        <w:t xml:space="preserve"> yearly revenue </w:t>
      </w:r>
      <w:r w:rsidR="00F300FE" w:rsidRPr="00674FBD">
        <w:t>for two years</w:t>
      </w:r>
      <w:r w:rsidR="00F300FE" w:rsidRPr="00F65877">
        <w:rPr>
          <w:b/>
        </w:rPr>
        <w:t>.</w:t>
      </w:r>
      <w:r w:rsidR="00573C47" w:rsidRPr="00573C47">
        <w:t xml:space="preserve"> </w:t>
      </w:r>
      <w:r w:rsidR="00573C47">
        <w:t xml:space="preserve">Executed the professional services assignment to support Automatic trade confirmation using the ICE </w:t>
      </w:r>
      <w:proofErr w:type="spellStart"/>
      <w:r w:rsidR="00573C47">
        <w:t>eConfirm</w:t>
      </w:r>
      <w:proofErr w:type="spellEnd"/>
      <w:r w:rsidR="00573C47">
        <w:t xml:space="preserve"> system</w:t>
      </w:r>
    </w:p>
    <w:p w:rsidR="00C81D4A" w:rsidRPr="00384A2F" w:rsidRDefault="002C6F66" w:rsidP="00722FF9">
      <w:pPr>
        <w:pStyle w:val="ListParagraph"/>
        <w:numPr>
          <w:ilvl w:val="0"/>
          <w:numId w:val="14"/>
        </w:numPr>
        <w:jc w:val="both"/>
        <w:rPr>
          <w:rFonts w:cs="Calibri"/>
          <w:b/>
        </w:rPr>
      </w:pPr>
      <w:r w:rsidRPr="00D04E07">
        <w:t>Wo</w:t>
      </w:r>
      <w:r>
        <w:t xml:space="preserve">rked closely with Client Services &amp; Market data analysts </w:t>
      </w:r>
      <w:r w:rsidR="00A11D35">
        <w:t xml:space="preserve">to understand the daily activities and challenges. </w:t>
      </w:r>
      <w:r w:rsidR="00A11D35" w:rsidRPr="00384A2F">
        <w:rPr>
          <w:b/>
        </w:rPr>
        <w:t xml:space="preserve">Implemented changes in product and process to convert the </w:t>
      </w:r>
      <w:r w:rsidRPr="00384A2F">
        <w:rPr>
          <w:b/>
        </w:rPr>
        <w:t>40+</w:t>
      </w:r>
      <w:r w:rsidR="00A11D35" w:rsidRPr="00384A2F">
        <w:rPr>
          <w:b/>
        </w:rPr>
        <w:t xml:space="preserve"> manual activities to automated and semi-automated</w:t>
      </w:r>
      <w:r w:rsidRPr="00384A2F">
        <w:rPr>
          <w:b/>
        </w:rPr>
        <w:t xml:space="preserve"> </w:t>
      </w:r>
      <w:r w:rsidR="00A11D35" w:rsidRPr="00384A2F">
        <w:rPr>
          <w:b/>
        </w:rPr>
        <w:t>tasks</w:t>
      </w:r>
      <w:r w:rsidR="005878F5" w:rsidRPr="00384A2F">
        <w:rPr>
          <w:b/>
        </w:rPr>
        <w:t xml:space="preserve">. This resulted in </w:t>
      </w:r>
      <w:r w:rsidR="00FB7085" w:rsidRPr="00384A2F">
        <w:rPr>
          <w:b/>
        </w:rPr>
        <w:t>an effort</w:t>
      </w:r>
      <w:r w:rsidR="005878F5" w:rsidRPr="00384A2F">
        <w:rPr>
          <w:b/>
        </w:rPr>
        <w:t xml:space="preserve">-saving of </w:t>
      </w:r>
      <w:r w:rsidR="00FB7085" w:rsidRPr="00384A2F">
        <w:rPr>
          <w:b/>
        </w:rPr>
        <w:t>.75 FTE.</w:t>
      </w:r>
    </w:p>
    <w:p w:rsidR="00C81D4A" w:rsidRPr="00C81D4A" w:rsidRDefault="002C6F66" w:rsidP="00C81D4A">
      <w:pPr>
        <w:ind w:firstLine="623"/>
        <w:jc w:val="both"/>
        <w:rPr>
          <w:rFonts w:ascii="Calibri" w:eastAsia="Calibri" w:hAnsi="Calibri" w:cs="Calibri"/>
          <w:b/>
          <w:sz w:val="22"/>
          <w:szCs w:val="22"/>
          <w:lang w:eastAsia="en-US"/>
        </w:rPr>
      </w:pPr>
      <w:r>
        <w:rPr>
          <w:rFonts w:ascii="Calibri" w:eastAsia="Calibri" w:hAnsi="Calibri" w:cs="Calibri"/>
          <w:b/>
          <w:sz w:val="22"/>
          <w:szCs w:val="22"/>
          <w:lang w:eastAsia="en-US"/>
        </w:rPr>
        <w:t xml:space="preserve">Senior </w:t>
      </w:r>
      <w:r w:rsidRPr="00C81D4A">
        <w:rPr>
          <w:rFonts w:ascii="Calibri" w:eastAsia="Calibri" w:hAnsi="Calibri" w:cs="Calibri"/>
          <w:b/>
          <w:sz w:val="22"/>
          <w:szCs w:val="22"/>
          <w:lang w:eastAsia="en-US"/>
        </w:rPr>
        <w:t xml:space="preserve">Specialist Product Development, </w:t>
      </w:r>
      <w:r>
        <w:rPr>
          <w:rFonts w:ascii="Calibri" w:hAnsi="Calibri" w:cs="Calibri"/>
          <w:b/>
        </w:rPr>
        <w:t>Kiodex Risk Workbench</w:t>
      </w:r>
      <w:r w:rsidRPr="00C81D4A">
        <w:rPr>
          <w:rFonts w:ascii="Calibri" w:eastAsia="Calibri" w:hAnsi="Calibri" w:cs="Calibri"/>
          <w:b/>
          <w:sz w:val="22"/>
          <w:szCs w:val="22"/>
          <w:lang w:eastAsia="en-US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  <w:lang w:eastAsia="en-US"/>
        </w:rPr>
        <w:t>May 2013</w:t>
      </w:r>
      <w:r w:rsidRPr="00C81D4A">
        <w:rPr>
          <w:rFonts w:ascii="Calibri" w:eastAsia="Calibri" w:hAnsi="Calibri" w:cs="Calibri"/>
          <w:b/>
          <w:sz w:val="22"/>
          <w:szCs w:val="22"/>
          <w:lang w:eastAsia="en-US"/>
        </w:rPr>
        <w:t xml:space="preserve"> to </w:t>
      </w:r>
      <w:r>
        <w:rPr>
          <w:rFonts w:ascii="Calibri" w:eastAsia="Calibri" w:hAnsi="Calibri" w:cs="Calibri"/>
          <w:b/>
          <w:sz w:val="22"/>
          <w:szCs w:val="22"/>
          <w:lang w:eastAsia="en-US"/>
        </w:rPr>
        <w:t>April 2015</w:t>
      </w:r>
    </w:p>
    <w:p w:rsidR="00421E8D" w:rsidRPr="00AA77D7" w:rsidRDefault="002C6F66" w:rsidP="00AA77D7">
      <w:pPr>
        <w:pStyle w:val="ListParagraph"/>
        <w:numPr>
          <w:ilvl w:val="0"/>
          <w:numId w:val="14"/>
        </w:numPr>
        <w:jc w:val="both"/>
      </w:pPr>
      <w:r>
        <w:t>Visited US head office</w:t>
      </w:r>
      <w:r w:rsidR="00651D4A">
        <w:t xml:space="preserve"> for product strategy and roadmap planning</w:t>
      </w:r>
      <w:r>
        <w:t>, g</w:t>
      </w:r>
      <w:r w:rsidR="00C1064E">
        <w:t>ained Business confidence, and started building</w:t>
      </w:r>
      <w:r w:rsidRPr="00AA77D7">
        <w:t xml:space="preserve"> my team</w:t>
      </w:r>
      <w:r w:rsidR="00607795">
        <w:t>;</w:t>
      </w:r>
      <w:r w:rsidRPr="00AA77D7">
        <w:t xml:space="preserve"> hired 4 people to the start of a development team in India. </w:t>
      </w:r>
    </w:p>
    <w:p w:rsidR="00421E8D" w:rsidRPr="00AA77D7" w:rsidRDefault="002C6F66" w:rsidP="00AA77D7">
      <w:pPr>
        <w:pStyle w:val="ListParagraph"/>
        <w:numPr>
          <w:ilvl w:val="0"/>
          <w:numId w:val="14"/>
        </w:numPr>
        <w:jc w:val="both"/>
      </w:pPr>
      <w:r w:rsidRPr="00AA77D7">
        <w:t>Started handling development of Market Data Integration application.</w:t>
      </w:r>
    </w:p>
    <w:p w:rsidR="00C81D4A" w:rsidRPr="00B52803" w:rsidRDefault="002C6F66" w:rsidP="00AA77D7">
      <w:pPr>
        <w:pStyle w:val="ListParagraph"/>
        <w:numPr>
          <w:ilvl w:val="0"/>
          <w:numId w:val="14"/>
        </w:numPr>
        <w:jc w:val="both"/>
        <w:rPr>
          <w:rFonts w:cs="Calibri"/>
          <w:b/>
        </w:rPr>
      </w:pPr>
      <w:r w:rsidRPr="00AA77D7">
        <w:t>Took initiative to JDK upgrade and upgraded application to JDK</w:t>
      </w:r>
      <w:r w:rsidR="00CB26AA" w:rsidRPr="00AA77D7">
        <w:t xml:space="preserve"> </w:t>
      </w:r>
      <w:r w:rsidRPr="00AA77D7">
        <w:t>8.</w:t>
      </w:r>
    </w:p>
    <w:p w:rsidR="00FD7B93" w:rsidRDefault="002C6F66" w:rsidP="00FD7B93">
      <w:pPr>
        <w:ind w:firstLine="623"/>
        <w:jc w:val="both"/>
        <w:rPr>
          <w:rFonts w:ascii="Calibri" w:eastAsia="Calibri" w:hAnsi="Calibri" w:cs="Calibri"/>
          <w:b/>
          <w:sz w:val="22"/>
          <w:szCs w:val="22"/>
          <w:lang w:eastAsia="en-US"/>
        </w:rPr>
      </w:pPr>
      <w:r w:rsidRPr="00C81D4A">
        <w:rPr>
          <w:rFonts w:ascii="Calibri" w:eastAsia="Calibri" w:hAnsi="Calibri" w:cs="Calibri"/>
          <w:b/>
          <w:sz w:val="22"/>
          <w:szCs w:val="22"/>
          <w:lang w:eastAsia="en-US"/>
        </w:rPr>
        <w:t xml:space="preserve">Specialist Product </w:t>
      </w:r>
      <w:r w:rsidR="00C81D4A" w:rsidRPr="00C81D4A">
        <w:rPr>
          <w:rFonts w:ascii="Calibri" w:eastAsia="Calibri" w:hAnsi="Calibri" w:cs="Calibri"/>
          <w:b/>
          <w:sz w:val="22"/>
          <w:szCs w:val="22"/>
          <w:lang w:eastAsia="en-US"/>
        </w:rPr>
        <w:t>Development,</w:t>
      </w:r>
      <w:r w:rsidRPr="00C81D4A">
        <w:rPr>
          <w:rFonts w:ascii="Calibri" w:eastAsia="Calibri" w:hAnsi="Calibri" w:cs="Calibri"/>
          <w:b/>
          <w:sz w:val="22"/>
          <w:szCs w:val="22"/>
          <w:lang w:eastAsia="en-US"/>
        </w:rPr>
        <w:t xml:space="preserve"> </w:t>
      </w:r>
      <w:r w:rsidR="00C81D4A">
        <w:rPr>
          <w:rFonts w:ascii="Calibri" w:hAnsi="Calibri" w:cs="Calibri"/>
          <w:b/>
        </w:rPr>
        <w:t>Kiodex Risk Workbench</w:t>
      </w:r>
      <w:r w:rsidRPr="00C81D4A">
        <w:rPr>
          <w:rFonts w:ascii="Calibri" w:eastAsia="Calibri" w:hAnsi="Calibri" w:cs="Calibri"/>
          <w:b/>
          <w:sz w:val="22"/>
          <w:szCs w:val="22"/>
          <w:lang w:eastAsia="en-US"/>
        </w:rPr>
        <w:t>, July 2011 to April 2013</w:t>
      </w:r>
    </w:p>
    <w:p w:rsidR="00B40841" w:rsidRPr="00DC1793" w:rsidRDefault="002C6F66" w:rsidP="00DC1793">
      <w:pPr>
        <w:pStyle w:val="ListParagraph"/>
        <w:numPr>
          <w:ilvl w:val="0"/>
          <w:numId w:val="14"/>
        </w:numPr>
        <w:jc w:val="both"/>
      </w:pPr>
      <w:r w:rsidRPr="00DC1793">
        <w:t xml:space="preserve">I started on this CTRM product as the first </w:t>
      </w:r>
      <w:r w:rsidR="006E4C2B">
        <w:t xml:space="preserve">Individual </w:t>
      </w:r>
      <w:r w:rsidRPr="00DC1793">
        <w:t>contributor from the India office.</w:t>
      </w:r>
    </w:p>
    <w:p w:rsidR="00B40841" w:rsidRDefault="002C6F66" w:rsidP="00DC1793">
      <w:pPr>
        <w:pStyle w:val="ListParagraph"/>
        <w:numPr>
          <w:ilvl w:val="0"/>
          <w:numId w:val="14"/>
        </w:numPr>
        <w:jc w:val="both"/>
      </w:pPr>
      <w:r w:rsidRPr="00DC1793">
        <w:t>Successfully launched Fx Barrier Option instrument Entry, Pricing, and Reporting</w:t>
      </w:r>
      <w:r w:rsidR="00BE2BD8">
        <w:t xml:space="preserve"> in first quarter</w:t>
      </w:r>
      <w:r w:rsidRPr="00DC1793">
        <w:t>.</w:t>
      </w:r>
    </w:p>
    <w:p w:rsidR="00474C2B" w:rsidRPr="00DC1793" w:rsidRDefault="00C75D36" w:rsidP="00DC1793">
      <w:pPr>
        <w:pStyle w:val="ListParagraph"/>
        <w:numPr>
          <w:ilvl w:val="0"/>
          <w:numId w:val="14"/>
        </w:numPr>
        <w:jc w:val="both"/>
      </w:pPr>
      <w:r>
        <w:t>Worked on numerous product features, fixed</w:t>
      </w:r>
      <w:r w:rsidR="009F5295">
        <w:t xml:space="preserve"> bugs and did refactoring tasks. Learned product features, </w:t>
      </w:r>
      <w:r w:rsidR="00D17C3D">
        <w:t>OTC trading and risk management</w:t>
      </w:r>
      <w:r w:rsidR="009F5295">
        <w:t>.</w:t>
      </w:r>
      <w:r w:rsidR="00E17D89">
        <w:t xml:space="preserve"> </w:t>
      </w:r>
      <w:r w:rsidR="00474C2B">
        <w:t>Provided</w:t>
      </w:r>
      <w:r w:rsidR="00321CBC">
        <w:t xml:space="preserve"> post release and month-end</w:t>
      </w:r>
      <w:r w:rsidR="00EA6E7F">
        <w:t xml:space="preserve"> support to Asia pac</w:t>
      </w:r>
      <w:r w:rsidR="00C6406D">
        <w:t>i</w:t>
      </w:r>
      <w:r w:rsidR="00EA6E7F">
        <w:t>fic</w:t>
      </w:r>
      <w:r w:rsidR="00474C2B">
        <w:t xml:space="preserve"> client.</w:t>
      </w:r>
    </w:p>
    <w:p w:rsidR="00D40C6A" w:rsidRPr="00952578" w:rsidRDefault="002C6F66" w:rsidP="003774F0">
      <w:pPr>
        <w:pStyle w:val="ListParagraph"/>
        <w:spacing w:line="240" w:lineRule="auto"/>
        <w:jc w:val="both"/>
      </w:pPr>
      <w:r w:rsidRPr="00952578">
        <w:rPr>
          <w:rFonts w:cs="Calibri"/>
          <w:b/>
        </w:rPr>
        <w:t>Lead Consulta</w:t>
      </w:r>
      <w:r w:rsidR="00F105B4" w:rsidRPr="00952578">
        <w:rPr>
          <w:rFonts w:cs="Calibri"/>
          <w:b/>
        </w:rPr>
        <w:t>nt</w:t>
      </w:r>
      <w:r w:rsidR="001E088E" w:rsidRPr="00952578">
        <w:rPr>
          <w:rFonts w:cs="Calibri"/>
          <w:b/>
        </w:rPr>
        <w:t>, Java</w:t>
      </w:r>
      <w:r w:rsidRPr="00952578">
        <w:rPr>
          <w:rFonts w:cs="Calibri"/>
          <w:b/>
        </w:rPr>
        <w:t xml:space="preserve"> Practice Group</w:t>
      </w:r>
      <w:r w:rsidR="00D67D34" w:rsidRPr="00952578">
        <w:rPr>
          <w:rFonts w:cs="Calibri"/>
          <w:b/>
        </w:rPr>
        <w:t xml:space="preserve">, </w:t>
      </w:r>
      <w:r w:rsidR="00CA7486">
        <w:rPr>
          <w:rFonts w:cs="Calibri"/>
          <w:b/>
        </w:rPr>
        <w:t>Nov 2010</w:t>
      </w:r>
      <w:r w:rsidRPr="00952578">
        <w:rPr>
          <w:rFonts w:cs="Calibri"/>
          <w:b/>
        </w:rPr>
        <w:t xml:space="preserve"> to June 2011</w:t>
      </w:r>
    </w:p>
    <w:p w:rsidR="001014CE" w:rsidRDefault="002C6F66" w:rsidP="00EC042D">
      <w:pPr>
        <w:pStyle w:val="ListParagraph"/>
        <w:numPr>
          <w:ilvl w:val="0"/>
          <w:numId w:val="16"/>
        </w:numPr>
        <w:jc w:val="both"/>
      </w:pPr>
      <w:r>
        <w:t>Lead the recruitin</w:t>
      </w:r>
      <w:r w:rsidR="009A0188">
        <w:t xml:space="preserve">g assignments to hire resources and </w:t>
      </w:r>
      <w:r w:rsidR="000358A3">
        <w:t>did</w:t>
      </w:r>
      <w:r w:rsidR="00AE1007">
        <w:t xml:space="preserve"> POCs on Android</w:t>
      </w:r>
      <w:r>
        <w:t>.</w:t>
      </w:r>
    </w:p>
    <w:p w:rsidR="001014CE" w:rsidRDefault="002C6F66" w:rsidP="0041589F">
      <w:pPr>
        <w:pStyle w:val="ListParagraph"/>
        <w:numPr>
          <w:ilvl w:val="0"/>
          <w:numId w:val="16"/>
        </w:numPr>
        <w:spacing w:line="240" w:lineRule="auto"/>
        <w:jc w:val="both"/>
      </w:pPr>
      <w:r>
        <w:t xml:space="preserve">Did </w:t>
      </w:r>
      <w:r w:rsidR="00946E14">
        <w:t xml:space="preserve">three months </w:t>
      </w:r>
      <w:r>
        <w:t>of consulting assignment</w:t>
      </w:r>
      <w:r w:rsidR="002006B8">
        <w:t>. W</w:t>
      </w:r>
      <w:r w:rsidR="00374AC1">
        <w:t>rote</w:t>
      </w:r>
      <w:r w:rsidR="002006B8">
        <w:t xml:space="preserve"> Java</w:t>
      </w:r>
      <w:r w:rsidR="00374AC1">
        <w:t>-based solution</w:t>
      </w:r>
      <w:r w:rsidR="002006B8">
        <w:t xml:space="preserve"> </w:t>
      </w:r>
      <w:r>
        <w:t xml:space="preserve">to automate the testing of </w:t>
      </w:r>
      <w:r w:rsidR="00374AC1">
        <w:t xml:space="preserve">StreamBase based </w:t>
      </w:r>
      <w:r>
        <w:t>Real-time Trade validation solution.</w:t>
      </w:r>
      <w:r w:rsidR="002006B8">
        <w:t xml:space="preserve"> </w:t>
      </w:r>
    </w:p>
    <w:p w:rsidR="001014CE" w:rsidRPr="000559B5" w:rsidRDefault="002C6F66" w:rsidP="0041589F">
      <w:pPr>
        <w:ind w:firstLine="623"/>
        <w:jc w:val="both"/>
        <w:rPr>
          <w:rFonts w:ascii="Calibri" w:hAnsi="Calibri" w:cs="Calibri"/>
          <w:b/>
        </w:rPr>
      </w:pPr>
      <w:r w:rsidRPr="000559B5">
        <w:rPr>
          <w:rFonts w:ascii="Calibri" w:hAnsi="Calibri" w:cs="Calibri"/>
          <w:b/>
        </w:rPr>
        <w:t>AML: Anti-money Laundering Solution</w:t>
      </w:r>
      <w:r w:rsidR="0099679D" w:rsidRPr="000559B5">
        <w:rPr>
          <w:rFonts w:ascii="Calibri" w:hAnsi="Calibri" w:cs="Calibri"/>
          <w:b/>
        </w:rPr>
        <w:t xml:space="preserve">, </w:t>
      </w:r>
      <w:r w:rsidRPr="000559B5">
        <w:rPr>
          <w:rFonts w:ascii="Calibri" w:hAnsi="Calibri" w:cs="Calibri"/>
          <w:b/>
        </w:rPr>
        <w:t>April 2009 to October 2010</w:t>
      </w:r>
    </w:p>
    <w:p w:rsidR="001014CE" w:rsidRDefault="00A81D33" w:rsidP="00EC042D">
      <w:pPr>
        <w:pStyle w:val="ListParagraph"/>
        <w:numPr>
          <w:ilvl w:val="0"/>
          <w:numId w:val="17"/>
        </w:numPr>
        <w:jc w:val="both"/>
      </w:pPr>
      <w:r>
        <w:t>This product was acquire</w:t>
      </w:r>
      <w:r>
        <w:t xml:space="preserve">d by </w:t>
      </w:r>
      <w:proofErr w:type="spellStart"/>
      <w:r>
        <w:t>SunGard</w:t>
      </w:r>
      <w:r>
        <w:t>.</w:t>
      </w:r>
      <w:r w:rsidR="002C6F66">
        <w:t>Worked</w:t>
      </w:r>
      <w:proofErr w:type="spellEnd"/>
      <w:r w:rsidR="002C6F66">
        <w:t xml:space="preserve"> as a senior member from inception to bring this in house, setting up </w:t>
      </w:r>
      <w:r w:rsidR="009E568F">
        <w:t>infrastructure (</w:t>
      </w:r>
      <w:r w:rsidR="002C6F66">
        <w:t>repository, Continuous Integration, and release process)</w:t>
      </w:r>
      <w:r w:rsidR="00EF6BE6">
        <w:t xml:space="preserve"> for this.</w:t>
      </w:r>
    </w:p>
    <w:p w:rsidR="00276537" w:rsidRPr="005D55D4" w:rsidRDefault="002C6F66" w:rsidP="00FB1B1C">
      <w:pPr>
        <w:pStyle w:val="ListParagraph"/>
        <w:numPr>
          <w:ilvl w:val="0"/>
          <w:numId w:val="17"/>
        </w:numPr>
        <w:spacing w:line="240" w:lineRule="auto"/>
        <w:jc w:val="both"/>
        <w:rPr>
          <w:rFonts w:cs="Calibri"/>
          <w:b/>
        </w:rPr>
      </w:pPr>
      <w:r>
        <w:t>Led the rebranding and new feature development work</w:t>
      </w:r>
      <w:r w:rsidR="00CA28DC">
        <w:t xml:space="preserve"> for sales kickoff</w:t>
      </w:r>
      <w:r>
        <w:t>.</w:t>
      </w:r>
      <w:r w:rsidR="005D55D4">
        <w:t xml:space="preserve"> </w:t>
      </w:r>
      <w:r>
        <w:t>Worked with Sales team for RFP and RFI.</w:t>
      </w:r>
    </w:p>
    <w:p w:rsidR="00146268" w:rsidRPr="000559B5" w:rsidRDefault="002C6F66" w:rsidP="0041589F">
      <w:pPr>
        <w:ind w:firstLine="623"/>
        <w:jc w:val="both"/>
        <w:rPr>
          <w:rFonts w:ascii="Calibri" w:hAnsi="Calibri" w:cs="Calibri"/>
          <w:b/>
        </w:rPr>
      </w:pPr>
      <w:r w:rsidRPr="000559B5">
        <w:rPr>
          <w:rFonts w:ascii="Calibri" w:hAnsi="Calibri" w:cs="Calibri"/>
          <w:b/>
        </w:rPr>
        <w:t>ERisk Abacus: SaaS-based Economical Capital Analytics Solution, Feb 2008 to March 2009</w:t>
      </w:r>
    </w:p>
    <w:p w:rsidR="001014CE" w:rsidRDefault="002C6F66" w:rsidP="00EC042D">
      <w:pPr>
        <w:pStyle w:val="ListParagraph"/>
        <w:numPr>
          <w:ilvl w:val="0"/>
          <w:numId w:val="18"/>
        </w:numPr>
        <w:jc w:val="both"/>
      </w:pPr>
      <w:r>
        <w:t>Worked as a senior member, developed features for the product.</w:t>
      </w:r>
    </w:p>
    <w:p w:rsidR="0031185E" w:rsidRDefault="002C6F66" w:rsidP="00EC042D">
      <w:pPr>
        <w:pStyle w:val="ListParagraph"/>
        <w:numPr>
          <w:ilvl w:val="0"/>
          <w:numId w:val="18"/>
        </w:numPr>
        <w:jc w:val="both"/>
      </w:pPr>
      <w:r>
        <w:t>Took the task for supporting Internalization in product to sell it in the Asia Pacific.</w:t>
      </w:r>
    </w:p>
    <w:p w:rsidR="00056935" w:rsidRPr="0031185E" w:rsidRDefault="00056935" w:rsidP="00056935">
      <w:pPr>
        <w:pStyle w:val="ListParagraph"/>
        <w:ind w:left="1429"/>
        <w:jc w:val="both"/>
      </w:pPr>
      <w:bookmarkStart w:id="0" w:name="_GoBack"/>
      <w:bookmarkEnd w:id="0"/>
    </w:p>
    <w:p w:rsidR="001014CE" w:rsidRPr="008710A2" w:rsidRDefault="002C6F66" w:rsidP="003774F0">
      <w:pPr>
        <w:pStyle w:val="ListParagraph"/>
        <w:numPr>
          <w:ilvl w:val="0"/>
          <w:numId w:val="20"/>
        </w:numPr>
        <w:spacing w:line="240" w:lineRule="auto"/>
        <w:jc w:val="both"/>
        <w:rPr>
          <w:sz w:val="28"/>
          <w:szCs w:val="28"/>
        </w:rPr>
      </w:pPr>
      <w:r w:rsidRPr="008710A2">
        <w:rPr>
          <w:rFonts w:cs="Calibri"/>
          <w:b/>
          <w:sz w:val="28"/>
          <w:szCs w:val="28"/>
          <w:u w:val="single"/>
        </w:rPr>
        <w:t xml:space="preserve">Wipro </w:t>
      </w:r>
      <w:r w:rsidR="00DC6702" w:rsidRPr="008710A2">
        <w:rPr>
          <w:rFonts w:cs="Calibri"/>
          <w:b/>
          <w:sz w:val="28"/>
          <w:szCs w:val="28"/>
          <w:u w:val="single"/>
        </w:rPr>
        <w:t>Technologies,</w:t>
      </w:r>
      <w:r w:rsidRPr="008710A2">
        <w:rPr>
          <w:rFonts w:cs="Calibri"/>
          <w:b/>
          <w:sz w:val="28"/>
          <w:szCs w:val="28"/>
          <w:u w:val="single"/>
        </w:rPr>
        <w:t xml:space="preserve"> Pune</w:t>
      </w:r>
    </w:p>
    <w:p w:rsidR="001014CE" w:rsidRPr="000559B5" w:rsidRDefault="002C6F66" w:rsidP="003774F0">
      <w:pPr>
        <w:ind w:firstLine="623"/>
        <w:jc w:val="both"/>
        <w:rPr>
          <w:rFonts w:ascii="Calibri" w:hAnsi="Calibri" w:cs="Calibri"/>
          <w:b/>
        </w:rPr>
      </w:pPr>
      <w:r w:rsidRPr="000559B5">
        <w:rPr>
          <w:rFonts w:ascii="Calibri" w:hAnsi="Calibri" w:cs="Calibri"/>
          <w:b/>
        </w:rPr>
        <w:t>Senior Software Engineer, April 2006 to Jan 2008</w:t>
      </w:r>
    </w:p>
    <w:p w:rsidR="001014CE" w:rsidRDefault="002C6F66" w:rsidP="00EC042D">
      <w:pPr>
        <w:pStyle w:val="ListParagraph"/>
        <w:numPr>
          <w:ilvl w:val="0"/>
          <w:numId w:val="21"/>
        </w:numPr>
        <w:jc w:val="both"/>
      </w:pPr>
      <w:r>
        <w:t>Worked as Senior Team member in the Business Process Automation group of a Leading Investment bank.</w:t>
      </w:r>
    </w:p>
    <w:p w:rsidR="001014CE" w:rsidRDefault="002C6F66" w:rsidP="00EC042D">
      <w:pPr>
        <w:pStyle w:val="ListParagraph"/>
        <w:numPr>
          <w:ilvl w:val="0"/>
          <w:numId w:val="21"/>
        </w:numPr>
        <w:jc w:val="both"/>
      </w:pPr>
      <w:r>
        <w:t>Worked on Savvion Business Manager to create workflow-based solutions to automate business processes.</w:t>
      </w:r>
    </w:p>
    <w:p w:rsidR="00153D5F" w:rsidRDefault="002C6F66" w:rsidP="00153D5F">
      <w:pPr>
        <w:pStyle w:val="ListParagraph"/>
        <w:numPr>
          <w:ilvl w:val="1"/>
          <w:numId w:val="21"/>
        </w:numPr>
        <w:jc w:val="both"/>
      </w:pPr>
      <w:r>
        <w:t>Created an automated workflow for Entitlement Management of Software Resources and wrote the Integration component for automatic approval of access.</w:t>
      </w:r>
    </w:p>
    <w:p w:rsidR="001014CE" w:rsidRDefault="002C6F66" w:rsidP="00153D5F">
      <w:pPr>
        <w:pStyle w:val="ListParagraph"/>
        <w:numPr>
          <w:ilvl w:val="1"/>
          <w:numId w:val="21"/>
        </w:numPr>
        <w:jc w:val="both"/>
      </w:pPr>
      <w:r>
        <w:t xml:space="preserve">Created workflows for </w:t>
      </w:r>
      <w:r w:rsidRPr="001014CE">
        <w:t>Security Provisioning and Request Tracking Application</w:t>
      </w:r>
      <w:r>
        <w:t xml:space="preserve"> and prime brokerage desk</w:t>
      </w:r>
    </w:p>
    <w:p w:rsidR="00D86890" w:rsidRPr="00CC61E0" w:rsidRDefault="002C6F66" w:rsidP="009E63C6">
      <w:pPr>
        <w:pStyle w:val="BodyText"/>
        <w:numPr>
          <w:ilvl w:val="0"/>
          <w:numId w:val="21"/>
        </w:numPr>
        <w:tabs>
          <w:tab w:val="left" w:pos="707"/>
        </w:tabs>
        <w:jc w:val="both"/>
        <w:rPr>
          <w:rFonts w:ascii="Calibri" w:eastAsia="Verdana" w:hAnsi="Calibri" w:cs="Calibri"/>
          <w:sz w:val="22"/>
          <w:szCs w:val="22"/>
        </w:rPr>
      </w:pPr>
      <w:r w:rsidRPr="00CC61E0">
        <w:rPr>
          <w:rFonts w:ascii="Calibri" w:eastAsia="Verdana" w:hAnsi="Calibri" w:cs="Calibri"/>
          <w:sz w:val="22"/>
          <w:szCs w:val="22"/>
        </w:rPr>
        <w:t>Received “</w:t>
      </w:r>
      <w:r w:rsidRPr="00CC61E0">
        <w:rPr>
          <w:rFonts w:ascii="Calibri" w:hAnsi="Calibri" w:cs="Calibri"/>
          <w:sz w:val="22"/>
          <w:szCs w:val="22"/>
        </w:rPr>
        <w:t>Feather in My Cap”</w:t>
      </w:r>
      <w:r w:rsidRPr="00CC61E0">
        <w:rPr>
          <w:rFonts w:ascii="Calibri" w:eastAsia="Verdana" w:hAnsi="Calibri" w:cs="Calibri"/>
          <w:sz w:val="22"/>
          <w:szCs w:val="22"/>
        </w:rPr>
        <w:t xml:space="preserve"> and “</w:t>
      </w:r>
      <w:r w:rsidRPr="00CC61E0">
        <w:rPr>
          <w:rFonts w:ascii="Calibri" w:hAnsi="Calibri" w:cs="Calibri"/>
          <w:sz w:val="22"/>
          <w:szCs w:val="22"/>
        </w:rPr>
        <w:t xml:space="preserve">Best Performer of the Account” Award for outstanding performance. </w:t>
      </w:r>
    </w:p>
    <w:sectPr w:rsidR="00D86890" w:rsidRPr="00CC61E0" w:rsidSect="00952578">
      <w:pgSz w:w="12240" w:h="15840"/>
      <w:pgMar w:top="562" w:right="562" w:bottom="56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07"/>
        </w:tabs>
        <w:ind w:left="0" w:firstLine="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0" w:firstLine="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0" w:firstLine="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0" w:firstLine="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0" w:firstLine="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0" w:firstLine="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0" w:firstLine="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0" w:firstLine="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0" w:firstLine="0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0" w:firstLine="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0" w:firstLine="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0" w:firstLine="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0" w:firstLine="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0" w:firstLine="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0" w:firstLine="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0" w:firstLine="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0" w:firstLine="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0" w:firstLine="0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07"/>
        </w:tabs>
        <w:ind w:left="0" w:firstLine="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0" w:firstLine="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0" w:firstLine="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0" w:firstLine="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0" w:firstLine="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0" w:firstLine="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0" w:firstLine="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0" w:firstLine="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0" w:firstLine="0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707"/>
        </w:tabs>
        <w:ind w:left="0" w:firstLine="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0" w:firstLine="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0" w:firstLine="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0" w:firstLine="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0" w:firstLine="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0" w:firstLine="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0" w:firstLine="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0" w:firstLine="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0" w:firstLine="0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0" w:firstLine="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0" w:firstLine="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0" w:firstLine="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0" w:firstLine="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0" w:firstLine="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0" w:firstLine="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0" w:firstLine="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0" w:firstLine="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0" w:firstLine="0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singleLevel"/>
    <w:tmpl w:val="00000007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name w:val="WW8Num1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8">
    <w:nsid w:val="00000009"/>
    <w:multiLevelType w:val="singleLevel"/>
    <w:tmpl w:val="00000009"/>
    <w:name w:val="WW8Num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9">
    <w:nsid w:val="0000000A"/>
    <w:multiLevelType w:val="singleLevel"/>
    <w:tmpl w:val="0000000A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0">
    <w:nsid w:val="0BC23454"/>
    <w:multiLevelType w:val="hybridMultilevel"/>
    <w:tmpl w:val="7B7E1C9A"/>
    <w:lvl w:ilvl="0" w:tplc="9834956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3FE3AD8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1B0288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93CFC0A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9AC9FB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4B2308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32E864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7F4BDF0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E62C0C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0C57C97"/>
    <w:multiLevelType w:val="hybridMultilevel"/>
    <w:tmpl w:val="93709B94"/>
    <w:lvl w:ilvl="0" w:tplc="87C86C6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96431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5BCF1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2431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926A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B07B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C43E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2BB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BA4B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0C6699"/>
    <w:multiLevelType w:val="hybridMultilevel"/>
    <w:tmpl w:val="C61E1F9C"/>
    <w:lvl w:ilvl="0" w:tplc="4D6821AC"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</w:rPr>
    </w:lvl>
    <w:lvl w:ilvl="1" w:tplc="1AC8C4C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64C7C6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182D0D0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C04409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5742DD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9E8CF9E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4AA69F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A705DA4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B0A752E"/>
    <w:multiLevelType w:val="hybridMultilevel"/>
    <w:tmpl w:val="DB608EE4"/>
    <w:lvl w:ilvl="0" w:tplc="A6160358">
      <w:numFmt w:val="bullet"/>
      <w:lvlText w:val="-"/>
      <w:lvlJc w:val="left"/>
      <w:pPr>
        <w:ind w:left="1069" w:hanging="360"/>
      </w:pPr>
      <w:rPr>
        <w:rFonts w:ascii="Calibri" w:eastAsia="Calibri" w:hAnsi="Calibri" w:cs="Calibri" w:hint="default"/>
      </w:rPr>
    </w:lvl>
    <w:lvl w:ilvl="1" w:tplc="CA2A4148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BA467FC6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6B24A220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E9C9848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6E564154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A4FA9608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0B85C5C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C5B06BE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2048152E"/>
    <w:multiLevelType w:val="hybridMultilevel"/>
    <w:tmpl w:val="69E4C7E4"/>
    <w:lvl w:ilvl="0" w:tplc="7F5679E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30230BE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08E6EC4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612114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56E3AB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9720AAA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7BE8AF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9F4EDDA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D12B15A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8C969BE"/>
    <w:multiLevelType w:val="hybridMultilevel"/>
    <w:tmpl w:val="ED88FD82"/>
    <w:lvl w:ilvl="0" w:tplc="EB3A9B30">
      <w:start w:val="1"/>
      <w:numFmt w:val="bullet"/>
      <w:lvlText w:val=""/>
      <w:lvlJc w:val="left"/>
      <w:pPr>
        <w:ind w:left="806" w:hanging="360"/>
      </w:pPr>
      <w:rPr>
        <w:rFonts w:ascii="Wingdings" w:hAnsi="Wingdings" w:hint="default"/>
      </w:rPr>
    </w:lvl>
    <w:lvl w:ilvl="1" w:tplc="196EE27C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39527628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4DD072F4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92B23C8A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E32A84AA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E29E6156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B2226610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F11C625C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6">
    <w:nsid w:val="2AF65F38"/>
    <w:multiLevelType w:val="hybridMultilevel"/>
    <w:tmpl w:val="46548A24"/>
    <w:lvl w:ilvl="0" w:tplc="3074380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8B801AE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7049E0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032EF7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7964B7A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7B2799A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6A06A4A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D56986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F8A972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D606F55"/>
    <w:multiLevelType w:val="hybridMultilevel"/>
    <w:tmpl w:val="B6963B64"/>
    <w:lvl w:ilvl="0" w:tplc="73642F8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E42C74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AF2EE8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604D59C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382406A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2FCFC96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9C8C79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FFA2BF6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9C8602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F0763BA"/>
    <w:multiLevelType w:val="hybridMultilevel"/>
    <w:tmpl w:val="B0567C9C"/>
    <w:lvl w:ilvl="0" w:tplc="FAE83A9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FE300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98AC5B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3C8610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FDEC7A2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97E1D66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7BA4F8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FE2980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5F69CB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E631955"/>
    <w:multiLevelType w:val="hybridMultilevel"/>
    <w:tmpl w:val="F0E298AA"/>
    <w:lvl w:ilvl="0" w:tplc="00C8795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6A6662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D2EC22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C88C13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100F5E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9EE98E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B60763E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740A8F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4A258D6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4180174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416"/>
        </w:tabs>
        <w:ind w:left="709" w:firstLine="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2123"/>
        </w:tabs>
        <w:ind w:left="709" w:firstLine="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830"/>
        </w:tabs>
        <w:ind w:left="709" w:firstLine="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3537"/>
        </w:tabs>
        <w:ind w:left="709" w:firstLine="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4244"/>
        </w:tabs>
        <w:ind w:left="709" w:firstLine="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951"/>
        </w:tabs>
        <w:ind w:left="709" w:firstLine="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658"/>
        </w:tabs>
        <w:ind w:left="709" w:firstLine="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6365"/>
        </w:tabs>
        <w:ind w:left="709" w:firstLine="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7072"/>
        </w:tabs>
        <w:ind w:left="709" w:firstLine="0"/>
      </w:pPr>
      <w:rPr>
        <w:rFonts w:ascii="Symbol" w:hAnsi="Symbol" w:cs="StarSymbol"/>
        <w:sz w:val="18"/>
        <w:szCs w:val="18"/>
      </w:rPr>
    </w:lvl>
  </w:abstractNum>
  <w:abstractNum w:abstractNumId="21">
    <w:nsid w:val="47E2775D"/>
    <w:multiLevelType w:val="hybridMultilevel"/>
    <w:tmpl w:val="11287986"/>
    <w:lvl w:ilvl="0" w:tplc="BBBA7C2C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0902133C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3E78DE80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5046FF1E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B5AE4AB0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BB94974C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E564F032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6DA4B266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6F987488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2">
    <w:nsid w:val="53C73A5D"/>
    <w:multiLevelType w:val="hybridMultilevel"/>
    <w:tmpl w:val="9558DCF0"/>
    <w:lvl w:ilvl="0" w:tplc="69C8BAE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F7E9256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CD68F3A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86EB1A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54EF60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47CECD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524F86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C8E06A0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A22E55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DE85D2A"/>
    <w:multiLevelType w:val="hybridMultilevel"/>
    <w:tmpl w:val="BB44A7A8"/>
    <w:lvl w:ilvl="0" w:tplc="77E4EEE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5B01E5C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E98212A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41E8648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AC2EF2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29C6F4E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550EB9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62EA376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10681B4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E5B1833"/>
    <w:multiLevelType w:val="hybridMultilevel"/>
    <w:tmpl w:val="416E68AE"/>
    <w:lvl w:ilvl="0" w:tplc="8B92E9FC">
      <w:numFmt w:val="bullet"/>
      <w:lvlText w:val="-"/>
      <w:lvlJc w:val="left"/>
      <w:pPr>
        <w:ind w:left="1069" w:hanging="360"/>
      </w:pPr>
      <w:rPr>
        <w:rFonts w:ascii="Calibri" w:eastAsia="Calibri" w:hAnsi="Calibri" w:cs="Calibri" w:hint="default"/>
      </w:rPr>
    </w:lvl>
    <w:lvl w:ilvl="1" w:tplc="12628CAA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A74D298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A36E1C96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3C020D6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6885DE2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E96CCB0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1FE655C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3CCE1E2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66274567"/>
    <w:multiLevelType w:val="hybridMultilevel"/>
    <w:tmpl w:val="6B285BBC"/>
    <w:lvl w:ilvl="0" w:tplc="B7A493D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3EE117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8DE747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80DC6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F2A0622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A4417E6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27C1E34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D7C99B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3041874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7B141F6"/>
    <w:multiLevelType w:val="hybridMultilevel"/>
    <w:tmpl w:val="94121132"/>
    <w:lvl w:ilvl="0" w:tplc="58DEB9E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100AD1E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EC483BA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AB874F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BFA22C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D66AE68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EF8EB4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A54B47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332D4A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DDC650F"/>
    <w:multiLevelType w:val="hybridMultilevel"/>
    <w:tmpl w:val="5B543DFA"/>
    <w:lvl w:ilvl="0" w:tplc="9EF811EA">
      <w:numFmt w:val="bullet"/>
      <w:lvlText w:val="-"/>
      <w:lvlJc w:val="left"/>
      <w:pPr>
        <w:ind w:left="1069" w:hanging="360"/>
      </w:pPr>
      <w:rPr>
        <w:rFonts w:ascii="Calibri" w:eastAsia="Calibri" w:hAnsi="Calibri" w:cs="Calibri" w:hint="default"/>
      </w:rPr>
    </w:lvl>
    <w:lvl w:ilvl="1" w:tplc="B72EFFDC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5521310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CAC68F06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02C307A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C76FE80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9583FDE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A3D491A2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6642909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703C6F4B"/>
    <w:multiLevelType w:val="hybridMultilevel"/>
    <w:tmpl w:val="08E6DB74"/>
    <w:lvl w:ilvl="0" w:tplc="E5F80D32">
      <w:start w:val="1"/>
      <w:numFmt w:val="bullet"/>
      <w:lvlText w:val=""/>
      <w:lvlJc w:val="left"/>
      <w:pPr>
        <w:ind w:left="806" w:hanging="360"/>
      </w:pPr>
      <w:rPr>
        <w:rFonts w:ascii="Wingdings" w:hAnsi="Wingdings" w:hint="default"/>
      </w:rPr>
    </w:lvl>
    <w:lvl w:ilvl="1" w:tplc="AD5E9C04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AD620E30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B172E896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5C3867EC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60E213F0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3D28935E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1AA0D370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19B0CE68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9">
    <w:nsid w:val="75495284"/>
    <w:multiLevelType w:val="hybridMultilevel"/>
    <w:tmpl w:val="B8785922"/>
    <w:lvl w:ilvl="0" w:tplc="1FC416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F370AD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86A4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7034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04D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FAB4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FC90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846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5813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0"/>
  </w:num>
  <w:num w:numId="12">
    <w:abstractNumId w:val="12"/>
  </w:num>
  <w:num w:numId="13">
    <w:abstractNumId w:val="27"/>
  </w:num>
  <w:num w:numId="14">
    <w:abstractNumId w:val="18"/>
  </w:num>
  <w:num w:numId="15">
    <w:abstractNumId w:val="28"/>
  </w:num>
  <w:num w:numId="16">
    <w:abstractNumId w:val="17"/>
  </w:num>
  <w:num w:numId="17">
    <w:abstractNumId w:val="26"/>
  </w:num>
  <w:num w:numId="18">
    <w:abstractNumId w:val="14"/>
  </w:num>
  <w:num w:numId="19">
    <w:abstractNumId w:val="15"/>
  </w:num>
  <w:num w:numId="20">
    <w:abstractNumId w:val="11"/>
  </w:num>
  <w:num w:numId="21">
    <w:abstractNumId w:val="25"/>
  </w:num>
  <w:num w:numId="22">
    <w:abstractNumId w:val="19"/>
  </w:num>
  <w:num w:numId="23">
    <w:abstractNumId w:val="10"/>
  </w:num>
  <w:num w:numId="24">
    <w:abstractNumId w:val="22"/>
  </w:num>
  <w:num w:numId="25">
    <w:abstractNumId w:val="16"/>
  </w:num>
  <w:num w:numId="26">
    <w:abstractNumId w:val="23"/>
  </w:num>
  <w:num w:numId="27">
    <w:abstractNumId w:val="29"/>
  </w:num>
  <w:num w:numId="28">
    <w:abstractNumId w:val="21"/>
  </w:num>
  <w:num w:numId="29">
    <w:abstractNumId w:val="24"/>
  </w:num>
  <w:num w:numId="30">
    <w:abstractNumId w:val="13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8C"/>
    <w:rsid w:val="000018AC"/>
    <w:rsid w:val="0000247C"/>
    <w:rsid w:val="000056D9"/>
    <w:rsid w:val="00005C37"/>
    <w:rsid w:val="00005FB8"/>
    <w:rsid w:val="00006249"/>
    <w:rsid w:val="00006CA0"/>
    <w:rsid w:val="00010AA7"/>
    <w:rsid w:val="00012FA2"/>
    <w:rsid w:val="00013D15"/>
    <w:rsid w:val="00013D98"/>
    <w:rsid w:val="000156C5"/>
    <w:rsid w:val="00015728"/>
    <w:rsid w:val="000161A3"/>
    <w:rsid w:val="00020341"/>
    <w:rsid w:val="00022790"/>
    <w:rsid w:val="000248E4"/>
    <w:rsid w:val="0002640C"/>
    <w:rsid w:val="00026922"/>
    <w:rsid w:val="00030D9C"/>
    <w:rsid w:val="00032317"/>
    <w:rsid w:val="00033DBD"/>
    <w:rsid w:val="000358A3"/>
    <w:rsid w:val="00036702"/>
    <w:rsid w:val="00037B39"/>
    <w:rsid w:val="00037C58"/>
    <w:rsid w:val="00041A13"/>
    <w:rsid w:val="00043085"/>
    <w:rsid w:val="00044056"/>
    <w:rsid w:val="00045016"/>
    <w:rsid w:val="000466C0"/>
    <w:rsid w:val="0005018F"/>
    <w:rsid w:val="00050516"/>
    <w:rsid w:val="000509BB"/>
    <w:rsid w:val="00050A64"/>
    <w:rsid w:val="00050B3A"/>
    <w:rsid w:val="00050CAE"/>
    <w:rsid w:val="000540DA"/>
    <w:rsid w:val="000559B5"/>
    <w:rsid w:val="000563CE"/>
    <w:rsid w:val="00056935"/>
    <w:rsid w:val="000618C9"/>
    <w:rsid w:val="00061DCA"/>
    <w:rsid w:val="000632B4"/>
    <w:rsid w:val="000704E3"/>
    <w:rsid w:val="00070A56"/>
    <w:rsid w:val="00070CAD"/>
    <w:rsid w:val="000712FF"/>
    <w:rsid w:val="0007418B"/>
    <w:rsid w:val="00080DF0"/>
    <w:rsid w:val="0008165F"/>
    <w:rsid w:val="000838D6"/>
    <w:rsid w:val="000840C0"/>
    <w:rsid w:val="000844B9"/>
    <w:rsid w:val="000849E5"/>
    <w:rsid w:val="000863BD"/>
    <w:rsid w:val="000871B4"/>
    <w:rsid w:val="00090CE9"/>
    <w:rsid w:val="00094A89"/>
    <w:rsid w:val="00094F52"/>
    <w:rsid w:val="000A1BBA"/>
    <w:rsid w:val="000A22ED"/>
    <w:rsid w:val="000A4CEA"/>
    <w:rsid w:val="000B02E4"/>
    <w:rsid w:val="000B1BA6"/>
    <w:rsid w:val="000B3D3C"/>
    <w:rsid w:val="000B49EC"/>
    <w:rsid w:val="000B4DBD"/>
    <w:rsid w:val="000B7557"/>
    <w:rsid w:val="000B7C1C"/>
    <w:rsid w:val="000C0321"/>
    <w:rsid w:val="000C16CE"/>
    <w:rsid w:val="000C33E7"/>
    <w:rsid w:val="000C406A"/>
    <w:rsid w:val="000C4FEC"/>
    <w:rsid w:val="000C63AE"/>
    <w:rsid w:val="000D1791"/>
    <w:rsid w:val="000D2087"/>
    <w:rsid w:val="000D22E4"/>
    <w:rsid w:val="000D2DD7"/>
    <w:rsid w:val="000D49E4"/>
    <w:rsid w:val="000F0567"/>
    <w:rsid w:val="000F32D8"/>
    <w:rsid w:val="000F3718"/>
    <w:rsid w:val="000F475C"/>
    <w:rsid w:val="000F4842"/>
    <w:rsid w:val="000F540D"/>
    <w:rsid w:val="000F608D"/>
    <w:rsid w:val="000F786B"/>
    <w:rsid w:val="001014CE"/>
    <w:rsid w:val="001022AF"/>
    <w:rsid w:val="00103443"/>
    <w:rsid w:val="0010345F"/>
    <w:rsid w:val="00104647"/>
    <w:rsid w:val="00106EC7"/>
    <w:rsid w:val="001073D4"/>
    <w:rsid w:val="001100C2"/>
    <w:rsid w:val="0011164B"/>
    <w:rsid w:val="001120F9"/>
    <w:rsid w:val="001130CC"/>
    <w:rsid w:val="0011504C"/>
    <w:rsid w:val="00117A11"/>
    <w:rsid w:val="00117E04"/>
    <w:rsid w:val="00117ECE"/>
    <w:rsid w:val="00121611"/>
    <w:rsid w:val="00123986"/>
    <w:rsid w:val="0012490C"/>
    <w:rsid w:val="00124EC0"/>
    <w:rsid w:val="00125037"/>
    <w:rsid w:val="00125C98"/>
    <w:rsid w:val="001276AD"/>
    <w:rsid w:val="00130C4D"/>
    <w:rsid w:val="00130EF2"/>
    <w:rsid w:val="001319C2"/>
    <w:rsid w:val="001321A6"/>
    <w:rsid w:val="00133256"/>
    <w:rsid w:val="00133AEB"/>
    <w:rsid w:val="00133E21"/>
    <w:rsid w:val="0013486D"/>
    <w:rsid w:val="00140096"/>
    <w:rsid w:val="00140407"/>
    <w:rsid w:val="00140467"/>
    <w:rsid w:val="00144A2C"/>
    <w:rsid w:val="00144E78"/>
    <w:rsid w:val="00146268"/>
    <w:rsid w:val="001463C9"/>
    <w:rsid w:val="001471D4"/>
    <w:rsid w:val="00147266"/>
    <w:rsid w:val="00150BA7"/>
    <w:rsid w:val="00151C3C"/>
    <w:rsid w:val="00153D5F"/>
    <w:rsid w:val="00154BF0"/>
    <w:rsid w:val="00156D90"/>
    <w:rsid w:val="00162359"/>
    <w:rsid w:val="00162AF7"/>
    <w:rsid w:val="00162D50"/>
    <w:rsid w:val="00164907"/>
    <w:rsid w:val="00165450"/>
    <w:rsid w:val="00165A90"/>
    <w:rsid w:val="001710A4"/>
    <w:rsid w:val="0017298E"/>
    <w:rsid w:val="00172A50"/>
    <w:rsid w:val="00172FDA"/>
    <w:rsid w:val="001743C6"/>
    <w:rsid w:val="001756F4"/>
    <w:rsid w:val="00176068"/>
    <w:rsid w:val="0017651F"/>
    <w:rsid w:val="00177039"/>
    <w:rsid w:val="00184AD5"/>
    <w:rsid w:val="001857A7"/>
    <w:rsid w:val="001870CC"/>
    <w:rsid w:val="00193C75"/>
    <w:rsid w:val="00194F4B"/>
    <w:rsid w:val="00195866"/>
    <w:rsid w:val="00195B24"/>
    <w:rsid w:val="00197367"/>
    <w:rsid w:val="001A19F3"/>
    <w:rsid w:val="001A4C93"/>
    <w:rsid w:val="001A7EF7"/>
    <w:rsid w:val="001B015D"/>
    <w:rsid w:val="001B1BE5"/>
    <w:rsid w:val="001B6B2E"/>
    <w:rsid w:val="001C01B3"/>
    <w:rsid w:val="001C156E"/>
    <w:rsid w:val="001C30F5"/>
    <w:rsid w:val="001C4B2E"/>
    <w:rsid w:val="001C5728"/>
    <w:rsid w:val="001C647B"/>
    <w:rsid w:val="001D0B67"/>
    <w:rsid w:val="001D0C2C"/>
    <w:rsid w:val="001D1A07"/>
    <w:rsid w:val="001D2576"/>
    <w:rsid w:val="001D267F"/>
    <w:rsid w:val="001D2883"/>
    <w:rsid w:val="001D5966"/>
    <w:rsid w:val="001D7683"/>
    <w:rsid w:val="001E088E"/>
    <w:rsid w:val="001E31B3"/>
    <w:rsid w:val="001E6C3A"/>
    <w:rsid w:val="001F0114"/>
    <w:rsid w:val="001F078F"/>
    <w:rsid w:val="001F261C"/>
    <w:rsid w:val="001F2DC6"/>
    <w:rsid w:val="001F3B52"/>
    <w:rsid w:val="001F5627"/>
    <w:rsid w:val="001F62D6"/>
    <w:rsid w:val="001F6F9C"/>
    <w:rsid w:val="001F7D56"/>
    <w:rsid w:val="002006B8"/>
    <w:rsid w:val="00202D21"/>
    <w:rsid w:val="00203F88"/>
    <w:rsid w:val="00205659"/>
    <w:rsid w:val="002067C0"/>
    <w:rsid w:val="00206CBA"/>
    <w:rsid w:val="00206DEC"/>
    <w:rsid w:val="00210785"/>
    <w:rsid w:val="002115DC"/>
    <w:rsid w:val="00211AB5"/>
    <w:rsid w:val="0021311F"/>
    <w:rsid w:val="002148B4"/>
    <w:rsid w:val="00216BF5"/>
    <w:rsid w:val="00217A7D"/>
    <w:rsid w:val="00220145"/>
    <w:rsid w:val="00222EBB"/>
    <w:rsid w:val="002257D0"/>
    <w:rsid w:val="00225D9F"/>
    <w:rsid w:val="00230768"/>
    <w:rsid w:val="00234409"/>
    <w:rsid w:val="00236015"/>
    <w:rsid w:val="00236E5B"/>
    <w:rsid w:val="002372E2"/>
    <w:rsid w:val="00237825"/>
    <w:rsid w:val="002405A5"/>
    <w:rsid w:val="00240E92"/>
    <w:rsid w:val="00240E9F"/>
    <w:rsid w:val="00240F2D"/>
    <w:rsid w:val="002432FF"/>
    <w:rsid w:val="00246995"/>
    <w:rsid w:val="00246A0B"/>
    <w:rsid w:val="0025386C"/>
    <w:rsid w:val="00253E70"/>
    <w:rsid w:val="00260862"/>
    <w:rsid w:val="00267408"/>
    <w:rsid w:val="002707D4"/>
    <w:rsid w:val="00270D07"/>
    <w:rsid w:val="00271704"/>
    <w:rsid w:val="002723F7"/>
    <w:rsid w:val="00274DED"/>
    <w:rsid w:val="00275E4D"/>
    <w:rsid w:val="00276537"/>
    <w:rsid w:val="00280B97"/>
    <w:rsid w:val="0028227C"/>
    <w:rsid w:val="00282F3C"/>
    <w:rsid w:val="00284D76"/>
    <w:rsid w:val="00290B01"/>
    <w:rsid w:val="002912C0"/>
    <w:rsid w:val="00291E48"/>
    <w:rsid w:val="002922EB"/>
    <w:rsid w:val="00293F41"/>
    <w:rsid w:val="00295BA0"/>
    <w:rsid w:val="00296DD8"/>
    <w:rsid w:val="002A1C40"/>
    <w:rsid w:val="002A217A"/>
    <w:rsid w:val="002A2F3E"/>
    <w:rsid w:val="002A3B7C"/>
    <w:rsid w:val="002A5289"/>
    <w:rsid w:val="002A57D4"/>
    <w:rsid w:val="002A7F99"/>
    <w:rsid w:val="002B11AC"/>
    <w:rsid w:val="002B123E"/>
    <w:rsid w:val="002B5309"/>
    <w:rsid w:val="002B5774"/>
    <w:rsid w:val="002C2C74"/>
    <w:rsid w:val="002C37E4"/>
    <w:rsid w:val="002C4217"/>
    <w:rsid w:val="002C6F66"/>
    <w:rsid w:val="002D19EE"/>
    <w:rsid w:val="002D24C5"/>
    <w:rsid w:val="002D680F"/>
    <w:rsid w:val="002D6F5F"/>
    <w:rsid w:val="002E0273"/>
    <w:rsid w:val="002E29B4"/>
    <w:rsid w:val="002E339D"/>
    <w:rsid w:val="002E34AB"/>
    <w:rsid w:val="002E65BD"/>
    <w:rsid w:val="002E6628"/>
    <w:rsid w:val="002E7021"/>
    <w:rsid w:val="002F437B"/>
    <w:rsid w:val="002F4FD8"/>
    <w:rsid w:val="0030404D"/>
    <w:rsid w:val="00304DCB"/>
    <w:rsid w:val="00306C3E"/>
    <w:rsid w:val="00311097"/>
    <w:rsid w:val="00311855"/>
    <w:rsid w:val="0031185E"/>
    <w:rsid w:val="00311ACE"/>
    <w:rsid w:val="003143D1"/>
    <w:rsid w:val="00314F13"/>
    <w:rsid w:val="003161DA"/>
    <w:rsid w:val="00316B26"/>
    <w:rsid w:val="003175AD"/>
    <w:rsid w:val="00320110"/>
    <w:rsid w:val="00321041"/>
    <w:rsid w:val="00321CBC"/>
    <w:rsid w:val="00323A48"/>
    <w:rsid w:val="00324A73"/>
    <w:rsid w:val="00325324"/>
    <w:rsid w:val="00330E19"/>
    <w:rsid w:val="00331503"/>
    <w:rsid w:val="00331534"/>
    <w:rsid w:val="00333683"/>
    <w:rsid w:val="0033371C"/>
    <w:rsid w:val="00333D8C"/>
    <w:rsid w:val="00334AD5"/>
    <w:rsid w:val="00334B02"/>
    <w:rsid w:val="003361BD"/>
    <w:rsid w:val="00340894"/>
    <w:rsid w:val="00342C66"/>
    <w:rsid w:val="00342C87"/>
    <w:rsid w:val="00344850"/>
    <w:rsid w:val="003472BC"/>
    <w:rsid w:val="00353BCE"/>
    <w:rsid w:val="00355894"/>
    <w:rsid w:val="003605E4"/>
    <w:rsid w:val="0036186F"/>
    <w:rsid w:val="003639F2"/>
    <w:rsid w:val="0037141E"/>
    <w:rsid w:val="00372255"/>
    <w:rsid w:val="00373243"/>
    <w:rsid w:val="00374AC1"/>
    <w:rsid w:val="00374B03"/>
    <w:rsid w:val="00376D18"/>
    <w:rsid w:val="003774F0"/>
    <w:rsid w:val="00381918"/>
    <w:rsid w:val="00382EED"/>
    <w:rsid w:val="0038493E"/>
    <w:rsid w:val="00384A2F"/>
    <w:rsid w:val="00386234"/>
    <w:rsid w:val="00386812"/>
    <w:rsid w:val="00390302"/>
    <w:rsid w:val="00391CAA"/>
    <w:rsid w:val="00392C28"/>
    <w:rsid w:val="003A128D"/>
    <w:rsid w:val="003A1B2E"/>
    <w:rsid w:val="003A27CB"/>
    <w:rsid w:val="003A4CA2"/>
    <w:rsid w:val="003A5084"/>
    <w:rsid w:val="003B5902"/>
    <w:rsid w:val="003B7860"/>
    <w:rsid w:val="003C04F6"/>
    <w:rsid w:val="003C0E24"/>
    <w:rsid w:val="003C118D"/>
    <w:rsid w:val="003C2625"/>
    <w:rsid w:val="003C2D4F"/>
    <w:rsid w:val="003C457C"/>
    <w:rsid w:val="003C781C"/>
    <w:rsid w:val="003D0414"/>
    <w:rsid w:val="003D08B1"/>
    <w:rsid w:val="003D0FEE"/>
    <w:rsid w:val="003D2A6A"/>
    <w:rsid w:val="003D581F"/>
    <w:rsid w:val="003D6565"/>
    <w:rsid w:val="003E1A1F"/>
    <w:rsid w:val="003E1BCC"/>
    <w:rsid w:val="003E56DE"/>
    <w:rsid w:val="003E5A91"/>
    <w:rsid w:val="003F3019"/>
    <w:rsid w:val="003F57DA"/>
    <w:rsid w:val="003F5866"/>
    <w:rsid w:val="003F686B"/>
    <w:rsid w:val="00406323"/>
    <w:rsid w:val="00406EAB"/>
    <w:rsid w:val="004143D3"/>
    <w:rsid w:val="0041589F"/>
    <w:rsid w:val="00415E6D"/>
    <w:rsid w:val="00417843"/>
    <w:rsid w:val="004179A9"/>
    <w:rsid w:val="00421E8D"/>
    <w:rsid w:val="0042351E"/>
    <w:rsid w:val="00424086"/>
    <w:rsid w:val="00424565"/>
    <w:rsid w:val="00424B2A"/>
    <w:rsid w:val="00425B36"/>
    <w:rsid w:val="00426CAD"/>
    <w:rsid w:val="00432734"/>
    <w:rsid w:val="00434225"/>
    <w:rsid w:val="0043442D"/>
    <w:rsid w:val="0044106E"/>
    <w:rsid w:val="00442853"/>
    <w:rsid w:val="00443CBC"/>
    <w:rsid w:val="004465A0"/>
    <w:rsid w:val="00446604"/>
    <w:rsid w:val="004504DD"/>
    <w:rsid w:val="004512C2"/>
    <w:rsid w:val="004515B0"/>
    <w:rsid w:val="00451992"/>
    <w:rsid w:val="00454EAE"/>
    <w:rsid w:val="004632E0"/>
    <w:rsid w:val="00467D70"/>
    <w:rsid w:val="00467F6E"/>
    <w:rsid w:val="00474C2B"/>
    <w:rsid w:val="00475A29"/>
    <w:rsid w:val="00475D92"/>
    <w:rsid w:val="004761CB"/>
    <w:rsid w:val="00477540"/>
    <w:rsid w:val="00477924"/>
    <w:rsid w:val="00477C0D"/>
    <w:rsid w:val="00481FE1"/>
    <w:rsid w:val="00483580"/>
    <w:rsid w:val="00483C25"/>
    <w:rsid w:val="004853AF"/>
    <w:rsid w:val="00490940"/>
    <w:rsid w:val="00490ADF"/>
    <w:rsid w:val="0049165E"/>
    <w:rsid w:val="004926A0"/>
    <w:rsid w:val="00492B36"/>
    <w:rsid w:val="004975D1"/>
    <w:rsid w:val="004A5669"/>
    <w:rsid w:val="004B13D4"/>
    <w:rsid w:val="004B3028"/>
    <w:rsid w:val="004B34A7"/>
    <w:rsid w:val="004B4EC0"/>
    <w:rsid w:val="004B59BD"/>
    <w:rsid w:val="004B64EC"/>
    <w:rsid w:val="004B69BC"/>
    <w:rsid w:val="004C01AF"/>
    <w:rsid w:val="004C0657"/>
    <w:rsid w:val="004C5E58"/>
    <w:rsid w:val="004C6CD8"/>
    <w:rsid w:val="004C7117"/>
    <w:rsid w:val="004D0700"/>
    <w:rsid w:val="004D1CB3"/>
    <w:rsid w:val="004D2F5E"/>
    <w:rsid w:val="004D3C18"/>
    <w:rsid w:val="004D5D30"/>
    <w:rsid w:val="004E0568"/>
    <w:rsid w:val="004E1C99"/>
    <w:rsid w:val="004E3C4B"/>
    <w:rsid w:val="004E40E5"/>
    <w:rsid w:val="004E6C91"/>
    <w:rsid w:val="004F1494"/>
    <w:rsid w:val="004F1B6C"/>
    <w:rsid w:val="004F65AA"/>
    <w:rsid w:val="004F75BE"/>
    <w:rsid w:val="005005FB"/>
    <w:rsid w:val="00503913"/>
    <w:rsid w:val="00504C12"/>
    <w:rsid w:val="00506A41"/>
    <w:rsid w:val="00507165"/>
    <w:rsid w:val="00507B4F"/>
    <w:rsid w:val="00510666"/>
    <w:rsid w:val="0051467B"/>
    <w:rsid w:val="00515DE3"/>
    <w:rsid w:val="00517CA6"/>
    <w:rsid w:val="005205EF"/>
    <w:rsid w:val="00520D3A"/>
    <w:rsid w:val="00523860"/>
    <w:rsid w:val="00523D45"/>
    <w:rsid w:val="00523E83"/>
    <w:rsid w:val="005249F2"/>
    <w:rsid w:val="00525C66"/>
    <w:rsid w:val="00526B3B"/>
    <w:rsid w:val="005309A8"/>
    <w:rsid w:val="00531900"/>
    <w:rsid w:val="00532E3D"/>
    <w:rsid w:val="00533F0D"/>
    <w:rsid w:val="005360BF"/>
    <w:rsid w:val="005361C4"/>
    <w:rsid w:val="00536E21"/>
    <w:rsid w:val="005410EA"/>
    <w:rsid w:val="005411AD"/>
    <w:rsid w:val="00543578"/>
    <w:rsid w:val="00544F03"/>
    <w:rsid w:val="0054541F"/>
    <w:rsid w:val="0055248D"/>
    <w:rsid w:val="00554C88"/>
    <w:rsid w:val="00557361"/>
    <w:rsid w:val="0056630D"/>
    <w:rsid w:val="00571DD4"/>
    <w:rsid w:val="005725B6"/>
    <w:rsid w:val="00572A39"/>
    <w:rsid w:val="00572A80"/>
    <w:rsid w:val="00573091"/>
    <w:rsid w:val="00573C47"/>
    <w:rsid w:val="00575504"/>
    <w:rsid w:val="0057589F"/>
    <w:rsid w:val="00577864"/>
    <w:rsid w:val="005805BA"/>
    <w:rsid w:val="00580B42"/>
    <w:rsid w:val="005846BF"/>
    <w:rsid w:val="005878F5"/>
    <w:rsid w:val="0059029D"/>
    <w:rsid w:val="005905C8"/>
    <w:rsid w:val="00591C47"/>
    <w:rsid w:val="00593B75"/>
    <w:rsid w:val="0059455D"/>
    <w:rsid w:val="005952A7"/>
    <w:rsid w:val="0059657F"/>
    <w:rsid w:val="005A01D5"/>
    <w:rsid w:val="005A0786"/>
    <w:rsid w:val="005A45F4"/>
    <w:rsid w:val="005A7052"/>
    <w:rsid w:val="005A72D9"/>
    <w:rsid w:val="005B167A"/>
    <w:rsid w:val="005B27FC"/>
    <w:rsid w:val="005B5D72"/>
    <w:rsid w:val="005B62C4"/>
    <w:rsid w:val="005B6602"/>
    <w:rsid w:val="005B6AAF"/>
    <w:rsid w:val="005D2138"/>
    <w:rsid w:val="005D394A"/>
    <w:rsid w:val="005D435F"/>
    <w:rsid w:val="005D50FB"/>
    <w:rsid w:val="005D55D4"/>
    <w:rsid w:val="005D5BA0"/>
    <w:rsid w:val="005E1168"/>
    <w:rsid w:val="005E4AB1"/>
    <w:rsid w:val="005F38DB"/>
    <w:rsid w:val="005F5A02"/>
    <w:rsid w:val="006028F8"/>
    <w:rsid w:val="006046F7"/>
    <w:rsid w:val="00606F36"/>
    <w:rsid w:val="006073BB"/>
    <w:rsid w:val="00607795"/>
    <w:rsid w:val="00611178"/>
    <w:rsid w:val="00612C41"/>
    <w:rsid w:val="006171E0"/>
    <w:rsid w:val="0062059F"/>
    <w:rsid w:val="00625282"/>
    <w:rsid w:val="006255FD"/>
    <w:rsid w:val="006266C1"/>
    <w:rsid w:val="0062687D"/>
    <w:rsid w:val="0062739C"/>
    <w:rsid w:val="006329F5"/>
    <w:rsid w:val="006379A2"/>
    <w:rsid w:val="006402FF"/>
    <w:rsid w:val="00642568"/>
    <w:rsid w:val="006473ED"/>
    <w:rsid w:val="0064764D"/>
    <w:rsid w:val="00647DBC"/>
    <w:rsid w:val="00651D4A"/>
    <w:rsid w:val="00652E61"/>
    <w:rsid w:val="006563D8"/>
    <w:rsid w:val="00657C37"/>
    <w:rsid w:val="0066432D"/>
    <w:rsid w:val="00665C5D"/>
    <w:rsid w:val="00666773"/>
    <w:rsid w:val="00671E73"/>
    <w:rsid w:val="0067271E"/>
    <w:rsid w:val="00673104"/>
    <w:rsid w:val="006742F7"/>
    <w:rsid w:val="00674FBD"/>
    <w:rsid w:val="00675A17"/>
    <w:rsid w:val="00676246"/>
    <w:rsid w:val="00676A1F"/>
    <w:rsid w:val="00676FD9"/>
    <w:rsid w:val="006777A5"/>
    <w:rsid w:val="00680634"/>
    <w:rsid w:val="00680E3C"/>
    <w:rsid w:val="006810EA"/>
    <w:rsid w:val="00682B21"/>
    <w:rsid w:val="006837AE"/>
    <w:rsid w:val="0068642C"/>
    <w:rsid w:val="00687CD5"/>
    <w:rsid w:val="006919CC"/>
    <w:rsid w:val="0069408F"/>
    <w:rsid w:val="006A379C"/>
    <w:rsid w:val="006A49C9"/>
    <w:rsid w:val="006A5F7D"/>
    <w:rsid w:val="006B0CD7"/>
    <w:rsid w:val="006B12DD"/>
    <w:rsid w:val="006B2EC1"/>
    <w:rsid w:val="006B315F"/>
    <w:rsid w:val="006B4FBF"/>
    <w:rsid w:val="006C4145"/>
    <w:rsid w:val="006C6794"/>
    <w:rsid w:val="006C68A6"/>
    <w:rsid w:val="006C6CF0"/>
    <w:rsid w:val="006D00A0"/>
    <w:rsid w:val="006D016B"/>
    <w:rsid w:val="006D0862"/>
    <w:rsid w:val="006D3415"/>
    <w:rsid w:val="006E04FC"/>
    <w:rsid w:val="006E07A7"/>
    <w:rsid w:val="006E2508"/>
    <w:rsid w:val="006E3A99"/>
    <w:rsid w:val="006E4C2B"/>
    <w:rsid w:val="006E51D2"/>
    <w:rsid w:val="006E5858"/>
    <w:rsid w:val="006E79B8"/>
    <w:rsid w:val="006F412C"/>
    <w:rsid w:val="006F52CA"/>
    <w:rsid w:val="006F53DB"/>
    <w:rsid w:val="006F5CBB"/>
    <w:rsid w:val="006F69B1"/>
    <w:rsid w:val="006F713E"/>
    <w:rsid w:val="00702706"/>
    <w:rsid w:val="0070371C"/>
    <w:rsid w:val="00703764"/>
    <w:rsid w:val="0070453D"/>
    <w:rsid w:val="00711FDA"/>
    <w:rsid w:val="007144B0"/>
    <w:rsid w:val="00715DEA"/>
    <w:rsid w:val="007166FB"/>
    <w:rsid w:val="00721035"/>
    <w:rsid w:val="007214A6"/>
    <w:rsid w:val="00722758"/>
    <w:rsid w:val="00722FF9"/>
    <w:rsid w:val="00723AC1"/>
    <w:rsid w:val="00724303"/>
    <w:rsid w:val="0073758A"/>
    <w:rsid w:val="00737EAE"/>
    <w:rsid w:val="00740096"/>
    <w:rsid w:val="00742909"/>
    <w:rsid w:val="007435EF"/>
    <w:rsid w:val="0074546C"/>
    <w:rsid w:val="007461C3"/>
    <w:rsid w:val="007465BF"/>
    <w:rsid w:val="007475A8"/>
    <w:rsid w:val="00750723"/>
    <w:rsid w:val="0075123D"/>
    <w:rsid w:val="00751472"/>
    <w:rsid w:val="0075170E"/>
    <w:rsid w:val="007537CF"/>
    <w:rsid w:val="00753DD7"/>
    <w:rsid w:val="00756B4B"/>
    <w:rsid w:val="00761822"/>
    <w:rsid w:val="007624F7"/>
    <w:rsid w:val="00764FE5"/>
    <w:rsid w:val="0076602E"/>
    <w:rsid w:val="00767BAC"/>
    <w:rsid w:val="00771BFF"/>
    <w:rsid w:val="007725B1"/>
    <w:rsid w:val="00772F2F"/>
    <w:rsid w:val="00776B54"/>
    <w:rsid w:val="00776E10"/>
    <w:rsid w:val="00780375"/>
    <w:rsid w:val="0078056A"/>
    <w:rsid w:val="00782CEA"/>
    <w:rsid w:val="007833F8"/>
    <w:rsid w:val="007835D7"/>
    <w:rsid w:val="00783E1C"/>
    <w:rsid w:val="00784F80"/>
    <w:rsid w:val="0079083F"/>
    <w:rsid w:val="00790BCE"/>
    <w:rsid w:val="00790F3B"/>
    <w:rsid w:val="00790F7A"/>
    <w:rsid w:val="00793091"/>
    <w:rsid w:val="00795AA0"/>
    <w:rsid w:val="007A3D7C"/>
    <w:rsid w:val="007A5BC3"/>
    <w:rsid w:val="007A7EDD"/>
    <w:rsid w:val="007B13F0"/>
    <w:rsid w:val="007B1EE7"/>
    <w:rsid w:val="007B2C2A"/>
    <w:rsid w:val="007B65F5"/>
    <w:rsid w:val="007B6D18"/>
    <w:rsid w:val="007B73BA"/>
    <w:rsid w:val="007B7EF6"/>
    <w:rsid w:val="007C0A97"/>
    <w:rsid w:val="007C0B9E"/>
    <w:rsid w:val="007C1692"/>
    <w:rsid w:val="007C5871"/>
    <w:rsid w:val="007C5873"/>
    <w:rsid w:val="007C5E38"/>
    <w:rsid w:val="007C6D6B"/>
    <w:rsid w:val="007D0135"/>
    <w:rsid w:val="007D0D9C"/>
    <w:rsid w:val="007D2916"/>
    <w:rsid w:val="007D6CB1"/>
    <w:rsid w:val="007D6F9F"/>
    <w:rsid w:val="007E0B6D"/>
    <w:rsid w:val="007E0EE1"/>
    <w:rsid w:val="007E1AC7"/>
    <w:rsid w:val="007E4D67"/>
    <w:rsid w:val="007E6BAA"/>
    <w:rsid w:val="007E7E07"/>
    <w:rsid w:val="007F5E45"/>
    <w:rsid w:val="0080133D"/>
    <w:rsid w:val="00801B24"/>
    <w:rsid w:val="008059DB"/>
    <w:rsid w:val="00805B0E"/>
    <w:rsid w:val="00807123"/>
    <w:rsid w:val="00811482"/>
    <w:rsid w:val="008115C1"/>
    <w:rsid w:val="008135FF"/>
    <w:rsid w:val="008208C9"/>
    <w:rsid w:val="008254A9"/>
    <w:rsid w:val="008302BA"/>
    <w:rsid w:val="00831B86"/>
    <w:rsid w:val="00831D80"/>
    <w:rsid w:val="0083206F"/>
    <w:rsid w:val="008327A5"/>
    <w:rsid w:val="0083303A"/>
    <w:rsid w:val="008330F7"/>
    <w:rsid w:val="0083573E"/>
    <w:rsid w:val="00835D49"/>
    <w:rsid w:val="008371F9"/>
    <w:rsid w:val="00843EF5"/>
    <w:rsid w:val="00844393"/>
    <w:rsid w:val="00846189"/>
    <w:rsid w:val="00846AF8"/>
    <w:rsid w:val="0085620E"/>
    <w:rsid w:val="00857180"/>
    <w:rsid w:val="00860AF2"/>
    <w:rsid w:val="00860C70"/>
    <w:rsid w:val="00866745"/>
    <w:rsid w:val="0086737A"/>
    <w:rsid w:val="00867AEB"/>
    <w:rsid w:val="008710A2"/>
    <w:rsid w:val="00874FBA"/>
    <w:rsid w:val="00877244"/>
    <w:rsid w:val="00877F4E"/>
    <w:rsid w:val="0088116B"/>
    <w:rsid w:val="00884F1A"/>
    <w:rsid w:val="00885112"/>
    <w:rsid w:val="00885B46"/>
    <w:rsid w:val="0088714E"/>
    <w:rsid w:val="00887199"/>
    <w:rsid w:val="00890D5D"/>
    <w:rsid w:val="008939B8"/>
    <w:rsid w:val="00896C0B"/>
    <w:rsid w:val="008B00FE"/>
    <w:rsid w:val="008B0886"/>
    <w:rsid w:val="008B0E5B"/>
    <w:rsid w:val="008B4706"/>
    <w:rsid w:val="008B540F"/>
    <w:rsid w:val="008B776F"/>
    <w:rsid w:val="008C016A"/>
    <w:rsid w:val="008C23D6"/>
    <w:rsid w:val="008C3B86"/>
    <w:rsid w:val="008C6759"/>
    <w:rsid w:val="008C7634"/>
    <w:rsid w:val="008D2977"/>
    <w:rsid w:val="008D32EF"/>
    <w:rsid w:val="008D39C2"/>
    <w:rsid w:val="008D3B0F"/>
    <w:rsid w:val="008D74C3"/>
    <w:rsid w:val="008E0257"/>
    <w:rsid w:val="008E0F8C"/>
    <w:rsid w:val="008E219E"/>
    <w:rsid w:val="008E27B2"/>
    <w:rsid w:val="008E3BD6"/>
    <w:rsid w:val="008E5700"/>
    <w:rsid w:val="008F00D7"/>
    <w:rsid w:val="008F07B7"/>
    <w:rsid w:val="008F14D4"/>
    <w:rsid w:val="008F4019"/>
    <w:rsid w:val="008F7D8C"/>
    <w:rsid w:val="009001FB"/>
    <w:rsid w:val="009006B2"/>
    <w:rsid w:val="00902B4E"/>
    <w:rsid w:val="00902BAE"/>
    <w:rsid w:val="00903161"/>
    <w:rsid w:val="00907D06"/>
    <w:rsid w:val="00907F61"/>
    <w:rsid w:val="00910838"/>
    <w:rsid w:val="0091644B"/>
    <w:rsid w:val="009167F3"/>
    <w:rsid w:val="0091703F"/>
    <w:rsid w:val="009205C2"/>
    <w:rsid w:val="00920B93"/>
    <w:rsid w:val="00921DFF"/>
    <w:rsid w:val="009226CE"/>
    <w:rsid w:val="0092405D"/>
    <w:rsid w:val="00924F13"/>
    <w:rsid w:val="00937A99"/>
    <w:rsid w:val="00940351"/>
    <w:rsid w:val="00940A78"/>
    <w:rsid w:val="00943D2C"/>
    <w:rsid w:val="009468BC"/>
    <w:rsid w:val="00946918"/>
    <w:rsid w:val="00946E14"/>
    <w:rsid w:val="00947AC5"/>
    <w:rsid w:val="00947D18"/>
    <w:rsid w:val="009516B6"/>
    <w:rsid w:val="00952578"/>
    <w:rsid w:val="009528CB"/>
    <w:rsid w:val="00956CBB"/>
    <w:rsid w:val="00957297"/>
    <w:rsid w:val="00957C12"/>
    <w:rsid w:val="00957EAA"/>
    <w:rsid w:val="009618FF"/>
    <w:rsid w:val="009622C9"/>
    <w:rsid w:val="00962322"/>
    <w:rsid w:val="00963988"/>
    <w:rsid w:val="00965782"/>
    <w:rsid w:val="009715C7"/>
    <w:rsid w:val="00976388"/>
    <w:rsid w:val="009764EA"/>
    <w:rsid w:val="009805D9"/>
    <w:rsid w:val="0098075B"/>
    <w:rsid w:val="00980EDD"/>
    <w:rsid w:val="00984857"/>
    <w:rsid w:val="00986406"/>
    <w:rsid w:val="00986A40"/>
    <w:rsid w:val="009905A5"/>
    <w:rsid w:val="00994257"/>
    <w:rsid w:val="009955B7"/>
    <w:rsid w:val="0099679D"/>
    <w:rsid w:val="009A0188"/>
    <w:rsid w:val="009A3240"/>
    <w:rsid w:val="009A5A6C"/>
    <w:rsid w:val="009B228C"/>
    <w:rsid w:val="009B32CD"/>
    <w:rsid w:val="009B427C"/>
    <w:rsid w:val="009B4421"/>
    <w:rsid w:val="009B7DC5"/>
    <w:rsid w:val="009C06C2"/>
    <w:rsid w:val="009C49EC"/>
    <w:rsid w:val="009C4D2E"/>
    <w:rsid w:val="009C5E9B"/>
    <w:rsid w:val="009C691C"/>
    <w:rsid w:val="009C79DE"/>
    <w:rsid w:val="009C7DB6"/>
    <w:rsid w:val="009D6B1F"/>
    <w:rsid w:val="009D7701"/>
    <w:rsid w:val="009E116C"/>
    <w:rsid w:val="009E568F"/>
    <w:rsid w:val="009E5CCB"/>
    <w:rsid w:val="009E63C6"/>
    <w:rsid w:val="009E65CC"/>
    <w:rsid w:val="009E6F4A"/>
    <w:rsid w:val="009E714B"/>
    <w:rsid w:val="009F0794"/>
    <w:rsid w:val="009F0D71"/>
    <w:rsid w:val="009F2B4C"/>
    <w:rsid w:val="009F5295"/>
    <w:rsid w:val="00A02F63"/>
    <w:rsid w:val="00A039F7"/>
    <w:rsid w:val="00A06D92"/>
    <w:rsid w:val="00A103DA"/>
    <w:rsid w:val="00A11B10"/>
    <w:rsid w:val="00A11D35"/>
    <w:rsid w:val="00A14913"/>
    <w:rsid w:val="00A14A0E"/>
    <w:rsid w:val="00A15F84"/>
    <w:rsid w:val="00A16877"/>
    <w:rsid w:val="00A20166"/>
    <w:rsid w:val="00A2239F"/>
    <w:rsid w:val="00A231BB"/>
    <w:rsid w:val="00A238B4"/>
    <w:rsid w:val="00A25E98"/>
    <w:rsid w:val="00A26033"/>
    <w:rsid w:val="00A27DF0"/>
    <w:rsid w:val="00A30BA8"/>
    <w:rsid w:val="00A338BB"/>
    <w:rsid w:val="00A40ABB"/>
    <w:rsid w:val="00A41AF9"/>
    <w:rsid w:val="00A41F27"/>
    <w:rsid w:val="00A46A2E"/>
    <w:rsid w:val="00A47467"/>
    <w:rsid w:val="00A47AE4"/>
    <w:rsid w:val="00A50551"/>
    <w:rsid w:val="00A53838"/>
    <w:rsid w:val="00A60E80"/>
    <w:rsid w:val="00A63879"/>
    <w:rsid w:val="00A66805"/>
    <w:rsid w:val="00A66BDE"/>
    <w:rsid w:val="00A7113D"/>
    <w:rsid w:val="00A7227B"/>
    <w:rsid w:val="00A77EF2"/>
    <w:rsid w:val="00A8133B"/>
    <w:rsid w:val="00A81D33"/>
    <w:rsid w:val="00A824A5"/>
    <w:rsid w:val="00A83251"/>
    <w:rsid w:val="00A9348E"/>
    <w:rsid w:val="00A96F4E"/>
    <w:rsid w:val="00AA1658"/>
    <w:rsid w:val="00AA2861"/>
    <w:rsid w:val="00AA4125"/>
    <w:rsid w:val="00AA417C"/>
    <w:rsid w:val="00AA6BEA"/>
    <w:rsid w:val="00AA77D7"/>
    <w:rsid w:val="00AB2585"/>
    <w:rsid w:val="00AB3988"/>
    <w:rsid w:val="00AB3B8D"/>
    <w:rsid w:val="00AC1CF9"/>
    <w:rsid w:val="00AC3D2A"/>
    <w:rsid w:val="00AC4895"/>
    <w:rsid w:val="00AC49D8"/>
    <w:rsid w:val="00AC5A62"/>
    <w:rsid w:val="00AC5E6E"/>
    <w:rsid w:val="00AD0FD9"/>
    <w:rsid w:val="00AD2699"/>
    <w:rsid w:val="00AD7146"/>
    <w:rsid w:val="00AE091A"/>
    <w:rsid w:val="00AE1007"/>
    <w:rsid w:val="00AE1AA5"/>
    <w:rsid w:val="00AE53A0"/>
    <w:rsid w:val="00AE6689"/>
    <w:rsid w:val="00AF205B"/>
    <w:rsid w:val="00AF2162"/>
    <w:rsid w:val="00AF4E1D"/>
    <w:rsid w:val="00AF57F9"/>
    <w:rsid w:val="00AF7EE7"/>
    <w:rsid w:val="00B002F0"/>
    <w:rsid w:val="00B0338B"/>
    <w:rsid w:val="00B048C2"/>
    <w:rsid w:val="00B10208"/>
    <w:rsid w:val="00B1100E"/>
    <w:rsid w:val="00B14A55"/>
    <w:rsid w:val="00B15D13"/>
    <w:rsid w:val="00B17751"/>
    <w:rsid w:val="00B2062A"/>
    <w:rsid w:val="00B20D21"/>
    <w:rsid w:val="00B22F0B"/>
    <w:rsid w:val="00B2380E"/>
    <w:rsid w:val="00B27068"/>
    <w:rsid w:val="00B32A46"/>
    <w:rsid w:val="00B3490A"/>
    <w:rsid w:val="00B3508E"/>
    <w:rsid w:val="00B360FB"/>
    <w:rsid w:val="00B40841"/>
    <w:rsid w:val="00B44B66"/>
    <w:rsid w:val="00B473A3"/>
    <w:rsid w:val="00B52803"/>
    <w:rsid w:val="00B53184"/>
    <w:rsid w:val="00B54AC6"/>
    <w:rsid w:val="00B57B18"/>
    <w:rsid w:val="00B6206B"/>
    <w:rsid w:val="00B62A45"/>
    <w:rsid w:val="00B62D39"/>
    <w:rsid w:val="00B64523"/>
    <w:rsid w:val="00B64AAF"/>
    <w:rsid w:val="00B64B69"/>
    <w:rsid w:val="00B67CA8"/>
    <w:rsid w:val="00B70CB4"/>
    <w:rsid w:val="00B77A5B"/>
    <w:rsid w:val="00B77D18"/>
    <w:rsid w:val="00B81AFC"/>
    <w:rsid w:val="00B824E1"/>
    <w:rsid w:val="00B84604"/>
    <w:rsid w:val="00B85C69"/>
    <w:rsid w:val="00B86219"/>
    <w:rsid w:val="00B8640E"/>
    <w:rsid w:val="00B874D7"/>
    <w:rsid w:val="00B87AFE"/>
    <w:rsid w:val="00B929E9"/>
    <w:rsid w:val="00B92DA0"/>
    <w:rsid w:val="00B94453"/>
    <w:rsid w:val="00B95564"/>
    <w:rsid w:val="00B97DD7"/>
    <w:rsid w:val="00BA0953"/>
    <w:rsid w:val="00BA0E5A"/>
    <w:rsid w:val="00BA31AC"/>
    <w:rsid w:val="00BA4A96"/>
    <w:rsid w:val="00BA514F"/>
    <w:rsid w:val="00BB0634"/>
    <w:rsid w:val="00BB2EAC"/>
    <w:rsid w:val="00BB50BB"/>
    <w:rsid w:val="00BB79A6"/>
    <w:rsid w:val="00BB7EAC"/>
    <w:rsid w:val="00BC0806"/>
    <w:rsid w:val="00BC0FF4"/>
    <w:rsid w:val="00BC3D1D"/>
    <w:rsid w:val="00BC607D"/>
    <w:rsid w:val="00BD176A"/>
    <w:rsid w:val="00BD19CE"/>
    <w:rsid w:val="00BE1068"/>
    <w:rsid w:val="00BE1975"/>
    <w:rsid w:val="00BE244D"/>
    <w:rsid w:val="00BE2BD8"/>
    <w:rsid w:val="00BE54FE"/>
    <w:rsid w:val="00BE6C6E"/>
    <w:rsid w:val="00BF0A7D"/>
    <w:rsid w:val="00BF15F9"/>
    <w:rsid w:val="00BF40E7"/>
    <w:rsid w:val="00BF45C7"/>
    <w:rsid w:val="00BF550E"/>
    <w:rsid w:val="00BF5EA0"/>
    <w:rsid w:val="00BF6225"/>
    <w:rsid w:val="00C00506"/>
    <w:rsid w:val="00C0083C"/>
    <w:rsid w:val="00C013D3"/>
    <w:rsid w:val="00C1064E"/>
    <w:rsid w:val="00C111D4"/>
    <w:rsid w:val="00C13D08"/>
    <w:rsid w:val="00C13EDE"/>
    <w:rsid w:val="00C171C2"/>
    <w:rsid w:val="00C23C6A"/>
    <w:rsid w:val="00C25207"/>
    <w:rsid w:val="00C2777D"/>
    <w:rsid w:val="00C31AC3"/>
    <w:rsid w:val="00C32220"/>
    <w:rsid w:val="00C32A78"/>
    <w:rsid w:val="00C34C38"/>
    <w:rsid w:val="00C4053B"/>
    <w:rsid w:val="00C40A77"/>
    <w:rsid w:val="00C4226E"/>
    <w:rsid w:val="00C422D0"/>
    <w:rsid w:val="00C422EF"/>
    <w:rsid w:val="00C441D4"/>
    <w:rsid w:val="00C47F02"/>
    <w:rsid w:val="00C50077"/>
    <w:rsid w:val="00C514AC"/>
    <w:rsid w:val="00C52781"/>
    <w:rsid w:val="00C554D1"/>
    <w:rsid w:val="00C5687E"/>
    <w:rsid w:val="00C57243"/>
    <w:rsid w:val="00C579F3"/>
    <w:rsid w:val="00C6199A"/>
    <w:rsid w:val="00C638DA"/>
    <w:rsid w:val="00C6406D"/>
    <w:rsid w:val="00C650F7"/>
    <w:rsid w:val="00C66413"/>
    <w:rsid w:val="00C7000D"/>
    <w:rsid w:val="00C755BC"/>
    <w:rsid w:val="00C75D36"/>
    <w:rsid w:val="00C76D0F"/>
    <w:rsid w:val="00C81D4A"/>
    <w:rsid w:val="00C83032"/>
    <w:rsid w:val="00C85440"/>
    <w:rsid w:val="00C85489"/>
    <w:rsid w:val="00C8551B"/>
    <w:rsid w:val="00C90855"/>
    <w:rsid w:val="00C91673"/>
    <w:rsid w:val="00C916D3"/>
    <w:rsid w:val="00C97061"/>
    <w:rsid w:val="00CA28DC"/>
    <w:rsid w:val="00CA7486"/>
    <w:rsid w:val="00CB14ED"/>
    <w:rsid w:val="00CB26AA"/>
    <w:rsid w:val="00CB333B"/>
    <w:rsid w:val="00CB6F5D"/>
    <w:rsid w:val="00CC008F"/>
    <w:rsid w:val="00CC02F8"/>
    <w:rsid w:val="00CC4894"/>
    <w:rsid w:val="00CC61E0"/>
    <w:rsid w:val="00CC6823"/>
    <w:rsid w:val="00CC764A"/>
    <w:rsid w:val="00CD02E9"/>
    <w:rsid w:val="00CE39D1"/>
    <w:rsid w:val="00CE3A94"/>
    <w:rsid w:val="00CE3E57"/>
    <w:rsid w:val="00CE4732"/>
    <w:rsid w:val="00CE5409"/>
    <w:rsid w:val="00CE5A6A"/>
    <w:rsid w:val="00CE62EC"/>
    <w:rsid w:val="00CE6A41"/>
    <w:rsid w:val="00CF0708"/>
    <w:rsid w:val="00CF0B91"/>
    <w:rsid w:val="00CF3426"/>
    <w:rsid w:val="00CF746C"/>
    <w:rsid w:val="00D04E07"/>
    <w:rsid w:val="00D051E3"/>
    <w:rsid w:val="00D11987"/>
    <w:rsid w:val="00D14C84"/>
    <w:rsid w:val="00D150E8"/>
    <w:rsid w:val="00D1591D"/>
    <w:rsid w:val="00D167AA"/>
    <w:rsid w:val="00D17C3D"/>
    <w:rsid w:val="00D27B93"/>
    <w:rsid w:val="00D3202E"/>
    <w:rsid w:val="00D34D5E"/>
    <w:rsid w:val="00D34EB1"/>
    <w:rsid w:val="00D40C6A"/>
    <w:rsid w:val="00D44BA5"/>
    <w:rsid w:val="00D46EFC"/>
    <w:rsid w:val="00D51130"/>
    <w:rsid w:val="00D523C2"/>
    <w:rsid w:val="00D52829"/>
    <w:rsid w:val="00D53509"/>
    <w:rsid w:val="00D56294"/>
    <w:rsid w:val="00D57960"/>
    <w:rsid w:val="00D57BAA"/>
    <w:rsid w:val="00D619F6"/>
    <w:rsid w:val="00D61A19"/>
    <w:rsid w:val="00D6231D"/>
    <w:rsid w:val="00D62B5C"/>
    <w:rsid w:val="00D63413"/>
    <w:rsid w:val="00D651A8"/>
    <w:rsid w:val="00D67D34"/>
    <w:rsid w:val="00D72560"/>
    <w:rsid w:val="00D745FB"/>
    <w:rsid w:val="00D76C77"/>
    <w:rsid w:val="00D77764"/>
    <w:rsid w:val="00D83D7C"/>
    <w:rsid w:val="00D85470"/>
    <w:rsid w:val="00D85745"/>
    <w:rsid w:val="00D86890"/>
    <w:rsid w:val="00D939AF"/>
    <w:rsid w:val="00D957A0"/>
    <w:rsid w:val="00D97739"/>
    <w:rsid w:val="00DA5CEF"/>
    <w:rsid w:val="00DA5FCA"/>
    <w:rsid w:val="00DA6666"/>
    <w:rsid w:val="00DB0FAE"/>
    <w:rsid w:val="00DB55DC"/>
    <w:rsid w:val="00DC1793"/>
    <w:rsid w:val="00DC3141"/>
    <w:rsid w:val="00DC4496"/>
    <w:rsid w:val="00DC6702"/>
    <w:rsid w:val="00DC7651"/>
    <w:rsid w:val="00DE0197"/>
    <w:rsid w:val="00DE11EF"/>
    <w:rsid w:val="00DE2F4B"/>
    <w:rsid w:val="00DE4BAB"/>
    <w:rsid w:val="00DF13CA"/>
    <w:rsid w:val="00DF2A43"/>
    <w:rsid w:val="00DF347C"/>
    <w:rsid w:val="00DF3CCF"/>
    <w:rsid w:val="00DF52A4"/>
    <w:rsid w:val="00E03C6F"/>
    <w:rsid w:val="00E04C8C"/>
    <w:rsid w:val="00E064BA"/>
    <w:rsid w:val="00E06B57"/>
    <w:rsid w:val="00E140C7"/>
    <w:rsid w:val="00E1514D"/>
    <w:rsid w:val="00E15AC5"/>
    <w:rsid w:val="00E16368"/>
    <w:rsid w:val="00E17D89"/>
    <w:rsid w:val="00E219E7"/>
    <w:rsid w:val="00E23B5A"/>
    <w:rsid w:val="00E242FA"/>
    <w:rsid w:val="00E26C0A"/>
    <w:rsid w:val="00E3058C"/>
    <w:rsid w:val="00E312F7"/>
    <w:rsid w:val="00E327DE"/>
    <w:rsid w:val="00E34181"/>
    <w:rsid w:val="00E35B82"/>
    <w:rsid w:val="00E3602E"/>
    <w:rsid w:val="00E37401"/>
    <w:rsid w:val="00E37EF2"/>
    <w:rsid w:val="00E37F93"/>
    <w:rsid w:val="00E40F35"/>
    <w:rsid w:val="00E4181E"/>
    <w:rsid w:val="00E41E3B"/>
    <w:rsid w:val="00E42652"/>
    <w:rsid w:val="00E46F63"/>
    <w:rsid w:val="00E52EFE"/>
    <w:rsid w:val="00E546CB"/>
    <w:rsid w:val="00E57BF8"/>
    <w:rsid w:val="00E612CB"/>
    <w:rsid w:val="00E61B7C"/>
    <w:rsid w:val="00E64ABC"/>
    <w:rsid w:val="00E65E86"/>
    <w:rsid w:val="00E7405F"/>
    <w:rsid w:val="00E741B4"/>
    <w:rsid w:val="00E74376"/>
    <w:rsid w:val="00E758A0"/>
    <w:rsid w:val="00E761DF"/>
    <w:rsid w:val="00E76781"/>
    <w:rsid w:val="00E80013"/>
    <w:rsid w:val="00E800CD"/>
    <w:rsid w:val="00E81231"/>
    <w:rsid w:val="00E8165A"/>
    <w:rsid w:val="00E83983"/>
    <w:rsid w:val="00E83F5B"/>
    <w:rsid w:val="00E842A8"/>
    <w:rsid w:val="00E8503E"/>
    <w:rsid w:val="00E86BCA"/>
    <w:rsid w:val="00E877B1"/>
    <w:rsid w:val="00E91C9D"/>
    <w:rsid w:val="00E9230B"/>
    <w:rsid w:val="00E94412"/>
    <w:rsid w:val="00EA1273"/>
    <w:rsid w:val="00EA6E7F"/>
    <w:rsid w:val="00EA74AF"/>
    <w:rsid w:val="00EB22A1"/>
    <w:rsid w:val="00EB34E8"/>
    <w:rsid w:val="00EB3ABB"/>
    <w:rsid w:val="00EB4118"/>
    <w:rsid w:val="00EB4EB9"/>
    <w:rsid w:val="00EB4EFD"/>
    <w:rsid w:val="00EB7186"/>
    <w:rsid w:val="00EC03F2"/>
    <w:rsid w:val="00EC042D"/>
    <w:rsid w:val="00EC26A3"/>
    <w:rsid w:val="00EC32C0"/>
    <w:rsid w:val="00EC50B2"/>
    <w:rsid w:val="00EC7A93"/>
    <w:rsid w:val="00ED3577"/>
    <w:rsid w:val="00ED60B2"/>
    <w:rsid w:val="00EE1732"/>
    <w:rsid w:val="00EE22BF"/>
    <w:rsid w:val="00EE2D5A"/>
    <w:rsid w:val="00EE412A"/>
    <w:rsid w:val="00EE4BEF"/>
    <w:rsid w:val="00EE5A35"/>
    <w:rsid w:val="00EF1392"/>
    <w:rsid w:val="00EF1FF2"/>
    <w:rsid w:val="00EF38AE"/>
    <w:rsid w:val="00EF3F22"/>
    <w:rsid w:val="00EF57BE"/>
    <w:rsid w:val="00EF5DB1"/>
    <w:rsid w:val="00EF6BE6"/>
    <w:rsid w:val="00F02E99"/>
    <w:rsid w:val="00F034BA"/>
    <w:rsid w:val="00F039A3"/>
    <w:rsid w:val="00F04CB6"/>
    <w:rsid w:val="00F04D4F"/>
    <w:rsid w:val="00F05525"/>
    <w:rsid w:val="00F062DA"/>
    <w:rsid w:val="00F105B4"/>
    <w:rsid w:val="00F13878"/>
    <w:rsid w:val="00F14907"/>
    <w:rsid w:val="00F164FC"/>
    <w:rsid w:val="00F213CD"/>
    <w:rsid w:val="00F22144"/>
    <w:rsid w:val="00F22584"/>
    <w:rsid w:val="00F22C82"/>
    <w:rsid w:val="00F22CF2"/>
    <w:rsid w:val="00F23182"/>
    <w:rsid w:val="00F235B9"/>
    <w:rsid w:val="00F26870"/>
    <w:rsid w:val="00F26BC3"/>
    <w:rsid w:val="00F27A38"/>
    <w:rsid w:val="00F300FE"/>
    <w:rsid w:val="00F306B7"/>
    <w:rsid w:val="00F36053"/>
    <w:rsid w:val="00F36AD1"/>
    <w:rsid w:val="00F403BF"/>
    <w:rsid w:val="00F40DB8"/>
    <w:rsid w:val="00F413FC"/>
    <w:rsid w:val="00F4159D"/>
    <w:rsid w:val="00F41ABC"/>
    <w:rsid w:val="00F42A08"/>
    <w:rsid w:val="00F42D4C"/>
    <w:rsid w:val="00F444F0"/>
    <w:rsid w:val="00F45EE6"/>
    <w:rsid w:val="00F47194"/>
    <w:rsid w:val="00F471E4"/>
    <w:rsid w:val="00F50BA5"/>
    <w:rsid w:val="00F536B3"/>
    <w:rsid w:val="00F53885"/>
    <w:rsid w:val="00F54128"/>
    <w:rsid w:val="00F63B27"/>
    <w:rsid w:val="00F65877"/>
    <w:rsid w:val="00F70129"/>
    <w:rsid w:val="00F70C75"/>
    <w:rsid w:val="00F747FC"/>
    <w:rsid w:val="00F75E9F"/>
    <w:rsid w:val="00F80905"/>
    <w:rsid w:val="00F81BAA"/>
    <w:rsid w:val="00F8457B"/>
    <w:rsid w:val="00F93552"/>
    <w:rsid w:val="00FA00EE"/>
    <w:rsid w:val="00FA24EB"/>
    <w:rsid w:val="00FA2AC9"/>
    <w:rsid w:val="00FA40B3"/>
    <w:rsid w:val="00FA4163"/>
    <w:rsid w:val="00FA41F2"/>
    <w:rsid w:val="00FA776D"/>
    <w:rsid w:val="00FB1B1C"/>
    <w:rsid w:val="00FB7085"/>
    <w:rsid w:val="00FB72D7"/>
    <w:rsid w:val="00FC1EEA"/>
    <w:rsid w:val="00FC253E"/>
    <w:rsid w:val="00FC35A9"/>
    <w:rsid w:val="00FC42AC"/>
    <w:rsid w:val="00FC43CC"/>
    <w:rsid w:val="00FC73F7"/>
    <w:rsid w:val="00FD031F"/>
    <w:rsid w:val="00FD18E0"/>
    <w:rsid w:val="00FD2A16"/>
    <w:rsid w:val="00FD2D08"/>
    <w:rsid w:val="00FD723F"/>
    <w:rsid w:val="00FD7B93"/>
    <w:rsid w:val="00FE04A1"/>
    <w:rsid w:val="00FE0A9D"/>
    <w:rsid w:val="00FE6885"/>
    <w:rsid w:val="00FE7C7E"/>
    <w:rsid w:val="00FF049A"/>
    <w:rsid w:val="00FF095F"/>
    <w:rsid w:val="00FF2847"/>
    <w:rsid w:val="00FF417B"/>
    <w:rsid w:val="00FF6C54"/>
    <w:rsid w:val="00FF6F08"/>
    <w:rsid w:val="00FF6F36"/>
    <w:rsid w:val="00F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30B"/>
    <w:pPr>
      <w:widowControl w:val="0"/>
      <w:suppressAutoHyphens/>
      <w:spacing w:before="86" w:after="86"/>
      <w:ind w:left="86" w:right="86"/>
    </w:pPr>
    <w:rPr>
      <w:sz w:val="24"/>
      <w:szCs w:val="24"/>
      <w:lang w:eastAsia="zh-CN"/>
    </w:rPr>
  </w:style>
  <w:style w:type="paragraph" w:styleId="Heading1">
    <w:name w:val="heading 1"/>
    <w:basedOn w:val="Heading"/>
    <w:next w:val="BodyText"/>
    <w:qFormat/>
    <w:rsid w:val="00E9230B"/>
    <w:pPr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rsid w:val="00E9230B"/>
    <w:pPr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i/>
      <w:iCs/>
    </w:rPr>
  </w:style>
  <w:style w:type="paragraph" w:styleId="Heading3">
    <w:name w:val="heading 3"/>
    <w:basedOn w:val="Heading"/>
    <w:next w:val="BodyText"/>
    <w:qFormat/>
    <w:rsid w:val="00E9230B"/>
    <w:pPr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4">
    <w:name w:val="heading 4"/>
    <w:basedOn w:val="Heading"/>
    <w:next w:val="BodyText"/>
    <w:qFormat/>
    <w:rsid w:val="00E9230B"/>
    <w:pPr>
      <w:numPr>
        <w:ilvl w:val="3"/>
        <w:numId w:val="1"/>
      </w:numPr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rsid w:val="00E9230B"/>
    <w:pPr>
      <w:numPr>
        <w:ilvl w:val="4"/>
        <w:numId w:val="1"/>
      </w:numPr>
      <w:outlineLvl w:val="4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6">
    <w:name w:val="heading 6"/>
    <w:basedOn w:val="Heading"/>
    <w:next w:val="BodyText"/>
    <w:qFormat/>
    <w:rsid w:val="00E9230B"/>
    <w:pPr>
      <w:numPr>
        <w:ilvl w:val="5"/>
        <w:numId w:val="1"/>
      </w:numPr>
      <w:outlineLvl w:val="5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qFormat/>
    <w:rsid w:val="00E9230B"/>
    <w:pPr>
      <w:keepNext/>
      <w:outlineLvl w:val="6"/>
    </w:pPr>
    <w:rPr>
      <w:rFonts w:ascii="Verdana" w:hAnsi="Verdana" w:cs="Verdana"/>
      <w:b/>
      <w:bCs/>
      <w:sz w:val="18"/>
    </w:rPr>
  </w:style>
  <w:style w:type="paragraph" w:styleId="Heading8">
    <w:name w:val="heading 8"/>
    <w:basedOn w:val="Normal"/>
    <w:next w:val="Normal"/>
    <w:qFormat/>
    <w:rsid w:val="00E9230B"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E9230B"/>
    <w:rPr>
      <w:rFonts w:ascii="Symbol" w:hAnsi="Symbol" w:cs="StarSymbol"/>
      <w:sz w:val="18"/>
      <w:szCs w:val="18"/>
    </w:rPr>
  </w:style>
  <w:style w:type="character" w:customStyle="1" w:styleId="WW8Num3z0">
    <w:name w:val="WW8Num3z0"/>
    <w:rsid w:val="00E9230B"/>
    <w:rPr>
      <w:rFonts w:ascii="Symbol" w:hAnsi="Symbol" w:cs="StarSymbol"/>
      <w:sz w:val="18"/>
      <w:szCs w:val="18"/>
    </w:rPr>
  </w:style>
  <w:style w:type="character" w:customStyle="1" w:styleId="WW8Num4z0">
    <w:name w:val="WW8Num4z0"/>
    <w:rsid w:val="00E9230B"/>
    <w:rPr>
      <w:rFonts w:ascii="Symbol" w:hAnsi="Symbol" w:cs="StarSymbol"/>
      <w:sz w:val="18"/>
      <w:szCs w:val="18"/>
    </w:rPr>
  </w:style>
  <w:style w:type="character" w:customStyle="1" w:styleId="WW8Num5z0">
    <w:name w:val="WW8Num5z0"/>
    <w:rsid w:val="00E9230B"/>
    <w:rPr>
      <w:rFonts w:ascii="Symbol" w:hAnsi="Symbol" w:cs="StarSymbol"/>
      <w:sz w:val="18"/>
      <w:szCs w:val="18"/>
    </w:rPr>
  </w:style>
  <w:style w:type="character" w:customStyle="1" w:styleId="WW8Num6z0">
    <w:name w:val="WW8Num6z0"/>
    <w:rsid w:val="00E9230B"/>
    <w:rPr>
      <w:rFonts w:ascii="Symbol" w:hAnsi="Symbol" w:cs="StarSymbol"/>
      <w:sz w:val="18"/>
      <w:szCs w:val="18"/>
    </w:rPr>
  </w:style>
  <w:style w:type="character" w:customStyle="1" w:styleId="WW8Num7z0">
    <w:name w:val="WW8Num7z0"/>
    <w:rsid w:val="00E9230B"/>
    <w:rPr>
      <w:rFonts w:ascii="Symbol" w:hAnsi="Symbol" w:cs="StarSymbol"/>
      <w:sz w:val="18"/>
      <w:szCs w:val="18"/>
    </w:rPr>
  </w:style>
  <w:style w:type="character" w:customStyle="1" w:styleId="WW8Num8z0">
    <w:name w:val="WW8Num8z0"/>
    <w:rsid w:val="00E9230B"/>
    <w:rPr>
      <w:rFonts w:ascii="Symbol" w:hAnsi="Symbol" w:cs="StarSymbol"/>
      <w:sz w:val="18"/>
      <w:szCs w:val="18"/>
    </w:rPr>
  </w:style>
  <w:style w:type="character" w:customStyle="1" w:styleId="WW8Num9z0">
    <w:name w:val="WW8Num9z0"/>
    <w:rsid w:val="00E9230B"/>
    <w:rPr>
      <w:rFonts w:ascii="Symbol" w:hAnsi="Symbol" w:cs="StarSymbol"/>
      <w:sz w:val="18"/>
      <w:szCs w:val="18"/>
    </w:rPr>
  </w:style>
  <w:style w:type="character" w:customStyle="1" w:styleId="WW8Num10z0">
    <w:name w:val="WW8Num10z0"/>
    <w:rsid w:val="00E9230B"/>
    <w:rPr>
      <w:rFonts w:ascii="Symbol" w:hAnsi="Symbol" w:cs="Symbol"/>
    </w:rPr>
  </w:style>
  <w:style w:type="character" w:customStyle="1" w:styleId="WW8Num10z1">
    <w:name w:val="WW8Num10z1"/>
    <w:rsid w:val="00E9230B"/>
    <w:rPr>
      <w:rFonts w:ascii="Courier New" w:hAnsi="Courier New" w:cs="Courier New"/>
    </w:rPr>
  </w:style>
  <w:style w:type="character" w:customStyle="1" w:styleId="WW8Num10z2">
    <w:name w:val="WW8Num10z2"/>
    <w:rsid w:val="00E9230B"/>
    <w:rPr>
      <w:rFonts w:ascii="Wingdings" w:hAnsi="Wingdings" w:cs="Wingdings"/>
    </w:rPr>
  </w:style>
  <w:style w:type="character" w:customStyle="1" w:styleId="WW8Num11z0">
    <w:name w:val="WW8Num11z0"/>
    <w:rsid w:val="00E9230B"/>
    <w:rPr>
      <w:rFonts w:ascii="Wingdings" w:hAnsi="Wingdings" w:cs="Wingdings"/>
    </w:rPr>
  </w:style>
  <w:style w:type="character" w:customStyle="1" w:styleId="WW8Num11z1">
    <w:name w:val="WW8Num11z1"/>
    <w:rsid w:val="00E9230B"/>
    <w:rPr>
      <w:rFonts w:ascii="Courier New" w:hAnsi="Courier New" w:cs="Courier New"/>
    </w:rPr>
  </w:style>
  <w:style w:type="character" w:customStyle="1" w:styleId="WW8Num11z3">
    <w:name w:val="WW8Num11z3"/>
    <w:rsid w:val="00E9230B"/>
    <w:rPr>
      <w:rFonts w:ascii="Symbol" w:hAnsi="Symbol" w:cs="Symbol"/>
    </w:rPr>
  </w:style>
  <w:style w:type="character" w:customStyle="1" w:styleId="WW8Num12z0">
    <w:name w:val="WW8Num12z0"/>
    <w:rsid w:val="00E9230B"/>
    <w:rPr>
      <w:rFonts w:ascii="Wingdings" w:hAnsi="Wingdings" w:cs="Wingdings"/>
    </w:rPr>
  </w:style>
  <w:style w:type="character" w:customStyle="1" w:styleId="WW8Num12z1">
    <w:name w:val="WW8Num12z1"/>
    <w:rsid w:val="00E9230B"/>
    <w:rPr>
      <w:rFonts w:ascii="Courier New" w:hAnsi="Courier New" w:cs="Courier New"/>
    </w:rPr>
  </w:style>
  <w:style w:type="character" w:customStyle="1" w:styleId="WW8Num12z3">
    <w:name w:val="WW8Num12z3"/>
    <w:rsid w:val="00E9230B"/>
    <w:rPr>
      <w:rFonts w:ascii="Symbol" w:hAnsi="Symbol" w:cs="Symbol"/>
    </w:rPr>
  </w:style>
  <w:style w:type="character" w:customStyle="1" w:styleId="WW8Num13z0">
    <w:name w:val="WW8Num13z0"/>
    <w:rsid w:val="00E9230B"/>
    <w:rPr>
      <w:rFonts w:ascii="Symbol" w:hAnsi="Symbol" w:cs="Symbol"/>
    </w:rPr>
  </w:style>
  <w:style w:type="character" w:customStyle="1" w:styleId="WW8Num13z1">
    <w:name w:val="WW8Num13z1"/>
    <w:rsid w:val="00E9230B"/>
    <w:rPr>
      <w:rFonts w:ascii="Times New Roman" w:eastAsia="Times New Roman" w:hAnsi="Times New Roman" w:cs="Times New Roman"/>
    </w:rPr>
  </w:style>
  <w:style w:type="character" w:customStyle="1" w:styleId="WW8Num13z2">
    <w:name w:val="WW8Num13z2"/>
    <w:rsid w:val="00E9230B"/>
    <w:rPr>
      <w:rFonts w:ascii="Wingdings" w:hAnsi="Wingdings" w:cs="Wingdings"/>
    </w:rPr>
  </w:style>
  <w:style w:type="character" w:customStyle="1" w:styleId="WW8Num13z4">
    <w:name w:val="WW8Num13z4"/>
    <w:rsid w:val="00E9230B"/>
    <w:rPr>
      <w:rFonts w:ascii="Courier New" w:hAnsi="Courier New" w:cs="Courier New"/>
    </w:rPr>
  </w:style>
  <w:style w:type="character" w:customStyle="1" w:styleId="WW8Num14z0">
    <w:name w:val="WW8Num14z0"/>
    <w:rsid w:val="00E9230B"/>
    <w:rPr>
      <w:rFonts w:ascii="Wingdings" w:hAnsi="Wingdings" w:cs="Wingdings"/>
    </w:rPr>
  </w:style>
  <w:style w:type="character" w:customStyle="1" w:styleId="WW8Num14z1">
    <w:name w:val="WW8Num14z1"/>
    <w:rsid w:val="00E9230B"/>
    <w:rPr>
      <w:rFonts w:ascii="Courier New" w:hAnsi="Courier New" w:cs="Courier New"/>
    </w:rPr>
  </w:style>
  <w:style w:type="character" w:customStyle="1" w:styleId="WW8Num14z3">
    <w:name w:val="WW8Num14z3"/>
    <w:rsid w:val="00E9230B"/>
    <w:rPr>
      <w:rFonts w:ascii="Symbol" w:hAnsi="Symbol" w:cs="Symbol"/>
    </w:rPr>
  </w:style>
  <w:style w:type="character" w:customStyle="1" w:styleId="WW8Num15z0">
    <w:name w:val="WW8Num15z0"/>
    <w:rsid w:val="00E9230B"/>
    <w:rPr>
      <w:rFonts w:ascii="Symbol" w:hAnsi="Symbol" w:cs="Symbol"/>
    </w:rPr>
  </w:style>
  <w:style w:type="character" w:customStyle="1" w:styleId="WW8Num15z1">
    <w:name w:val="WW8Num15z1"/>
    <w:rsid w:val="00E9230B"/>
    <w:rPr>
      <w:rFonts w:ascii="Courier New" w:hAnsi="Courier New" w:cs="Courier New"/>
    </w:rPr>
  </w:style>
  <w:style w:type="character" w:customStyle="1" w:styleId="WW8Num15z2">
    <w:name w:val="WW8Num15z2"/>
    <w:rsid w:val="00E9230B"/>
    <w:rPr>
      <w:rFonts w:ascii="Wingdings" w:hAnsi="Wingdings" w:cs="Wingdings"/>
    </w:rPr>
  </w:style>
  <w:style w:type="character" w:customStyle="1" w:styleId="WW8Num16z0">
    <w:name w:val="WW8Num16z0"/>
    <w:rsid w:val="00E9230B"/>
    <w:rPr>
      <w:rFonts w:ascii="Wingdings" w:hAnsi="Wingdings" w:cs="Wingdings"/>
    </w:rPr>
  </w:style>
  <w:style w:type="character" w:customStyle="1" w:styleId="WW8Num16z3">
    <w:name w:val="WW8Num16z3"/>
    <w:rsid w:val="00E9230B"/>
    <w:rPr>
      <w:rFonts w:ascii="Symbol" w:hAnsi="Symbol" w:cs="Symbol"/>
    </w:rPr>
  </w:style>
  <w:style w:type="character" w:customStyle="1" w:styleId="FootnoteCharacters">
    <w:name w:val="Footnote Characters"/>
    <w:rsid w:val="00E9230B"/>
  </w:style>
  <w:style w:type="character" w:customStyle="1" w:styleId="Bullets">
    <w:name w:val="Bullets"/>
    <w:rsid w:val="00E9230B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sid w:val="00E9230B"/>
    <w:rPr>
      <w:color w:val="000080"/>
      <w:u w:val="single"/>
    </w:rPr>
  </w:style>
  <w:style w:type="character" w:customStyle="1" w:styleId="EndnoteCharacters">
    <w:name w:val="Endnote Characters"/>
    <w:rsid w:val="00E9230B"/>
  </w:style>
  <w:style w:type="character" w:styleId="FollowedHyperlink">
    <w:name w:val="FollowedHyperlink"/>
    <w:rsid w:val="00E9230B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E9230B"/>
  </w:style>
  <w:style w:type="character" w:customStyle="1" w:styleId="apple-converted-space">
    <w:name w:val="apple-converted-space"/>
    <w:basedOn w:val="DefaultParagraphFont"/>
    <w:rsid w:val="00E9230B"/>
  </w:style>
  <w:style w:type="paragraph" w:customStyle="1" w:styleId="Heading">
    <w:name w:val="Heading"/>
    <w:basedOn w:val="Normal"/>
    <w:next w:val="BodyText"/>
    <w:rsid w:val="00E9230B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link w:val="BodyTextChar"/>
    <w:rsid w:val="00E9230B"/>
    <w:pPr>
      <w:spacing w:before="0" w:after="0"/>
      <w:ind w:left="0" w:right="0"/>
    </w:pPr>
  </w:style>
  <w:style w:type="paragraph" w:styleId="List">
    <w:name w:val="List"/>
    <w:basedOn w:val="BodyText"/>
    <w:rsid w:val="00E9230B"/>
  </w:style>
  <w:style w:type="paragraph" w:styleId="Caption">
    <w:name w:val="caption"/>
    <w:basedOn w:val="Normal"/>
    <w:qFormat/>
    <w:rsid w:val="00E9230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9230B"/>
    <w:pPr>
      <w:suppressLineNumbers/>
    </w:pPr>
  </w:style>
  <w:style w:type="paragraph" w:styleId="Header">
    <w:name w:val="header"/>
    <w:basedOn w:val="Normal"/>
    <w:rsid w:val="00E9230B"/>
    <w:pPr>
      <w:suppressLineNumbers/>
      <w:tabs>
        <w:tab w:val="center" w:pos="4904"/>
        <w:tab w:val="right" w:pos="9723"/>
      </w:tabs>
    </w:pPr>
  </w:style>
  <w:style w:type="paragraph" w:styleId="Footer">
    <w:name w:val="footer"/>
    <w:basedOn w:val="Normal"/>
    <w:rsid w:val="00E9230B"/>
    <w:pPr>
      <w:suppressLineNumbers/>
      <w:tabs>
        <w:tab w:val="center" w:pos="4904"/>
        <w:tab w:val="right" w:pos="9723"/>
      </w:tabs>
    </w:pPr>
  </w:style>
  <w:style w:type="paragraph" w:customStyle="1" w:styleId="TableContents">
    <w:name w:val="Table Contents"/>
    <w:basedOn w:val="BodyText"/>
    <w:rsid w:val="00E9230B"/>
  </w:style>
  <w:style w:type="paragraph" w:styleId="EnvelopeReturn">
    <w:name w:val="envelope return"/>
    <w:basedOn w:val="Normal"/>
    <w:rsid w:val="00E9230B"/>
    <w:pPr>
      <w:spacing w:before="0" w:after="0"/>
    </w:pPr>
    <w:rPr>
      <w:i/>
    </w:rPr>
  </w:style>
  <w:style w:type="paragraph" w:customStyle="1" w:styleId="Quotations">
    <w:name w:val="Quotations"/>
    <w:basedOn w:val="Normal"/>
    <w:rsid w:val="00E9230B"/>
    <w:pPr>
      <w:pBdr>
        <w:top w:val="single" w:sz="1" w:space="7" w:color="C0C0C0"/>
        <w:left w:val="single" w:sz="1" w:space="7" w:color="C0C0C0"/>
        <w:bottom w:val="single" w:sz="1" w:space="7" w:color="C0C0C0"/>
        <w:right w:val="single" w:sz="1" w:space="7" w:color="C0C0C0"/>
      </w:pBdr>
      <w:spacing w:after="283"/>
      <w:ind w:left="567" w:right="567"/>
    </w:pPr>
  </w:style>
  <w:style w:type="paragraph" w:customStyle="1" w:styleId="HorizontalLine">
    <w:name w:val="Horizontal Line"/>
    <w:basedOn w:val="Normal"/>
    <w:next w:val="BodyText"/>
    <w:rsid w:val="00E9230B"/>
    <w:pPr>
      <w:pBdr>
        <w:bottom w:val="double" w:sz="1" w:space="0" w:color="808080"/>
      </w:pBdr>
      <w:spacing w:before="0" w:after="283"/>
    </w:pPr>
    <w:rPr>
      <w:sz w:val="12"/>
    </w:rPr>
  </w:style>
  <w:style w:type="paragraph" w:customStyle="1" w:styleId="TableHeading">
    <w:name w:val="Table Heading"/>
    <w:basedOn w:val="TableContents"/>
    <w:rsid w:val="00E9230B"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1014CE"/>
    <w:pPr>
      <w:widowControl/>
      <w:suppressAutoHyphens w:val="0"/>
      <w:spacing w:before="0" w:after="200" w:line="276" w:lineRule="auto"/>
      <w:ind w:left="720" w:right="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F1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1A"/>
    <w:rPr>
      <w:rFonts w:ascii="Tahoma" w:hAnsi="Tahoma" w:cs="Tahoma"/>
      <w:sz w:val="16"/>
      <w:szCs w:val="16"/>
      <w:lang w:eastAsia="zh-CN"/>
    </w:rPr>
  </w:style>
  <w:style w:type="character" w:customStyle="1" w:styleId="BodyTextChar">
    <w:name w:val="Body Text Char"/>
    <w:basedOn w:val="DefaultParagraphFont"/>
    <w:link w:val="BodyText"/>
    <w:rsid w:val="00612C41"/>
    <w:rPr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dhir.mongia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udhir.mongi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linkedin.com/in/sudhirmongi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Pages>3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A17/, Surobhi Enclave</vt:lpstr>
    </vt:vector>
  </TitlesOfParts>
  <Company>SunGard</Company>
  <LinksUpToDate>false</LinksUpToDate>
  <CharactersWithSpaces>9738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A17/, Surobhi Enclave</dc:title>
  <dc:creator>Sudhir</dc:creator>
  <cp:lastModifiedBy>Sudhir</cp:lastModifiedBy>
  <cp:revision>671</cp:revision>
  <cp:lastPrinted>2112-12-31T18:30:00Z</cp:lastPrinted>
  <dcterms:created xsi:type="dcterms:W3CDTF">2020-06-09T03:15:00Z</dcterms:created>
  <dcterms:modified xsi:type="dcterms:W3CDTF">2020-10-02T16:32:00Z</dcterms:modified>
</cp:coreProperties>
</file>