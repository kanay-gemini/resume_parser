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F3BFC" w:rsidRDefault="00753CD5">
      <w:pPr>
        <w:jc w:val="center"/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Lakhvir Bansal</w:t>
      </w:r>
    </w:p>
    <w:p w:rsidR="000F3BFC" w:rsidRDefault="000F3BFC">
      <w:pPr>
        <w:rPr>
          <w:b/>
          <w:bCs/>
          <w:sz w:val="24"/>
          <w:szCs w:val="24"/>
        </w:rPr>
      </w:pPr>
    </w:p>
    <w:p w:rsidR="000F3BFC" w:rsidRDefault="00B55DC1" w:rsidP="0063511D">
      <w:r>
        <w:t xml:space="preserve">House no- </w:t>
      </w:r>
      <w:r w:rsidR="00D857B3">
        <w:t>4857</w:t>
      </w:r>
      <w:r>
        <w:t>,</w:t>
      </w:r>
      <w:r w:rsidR="00753CD5">
        <w:rPr>
          <w:b/>
          <w:bCs/>
          <w:sz w:val="24"/>
          <w:szCs w:val="24"/>
        </w:rPr>
        <w:t xml:space="preserve">                           </w:t>
      </w:r>
      <w:r w:rsidR="0063511D">
        <w:rPr>
          <w:b/>
          <w:bCs/>
          <w:sz w:val="24"/>
          <w:szCs w:val="24"/>
        </w:rPr>
        <w:tab/>
      </w:r>
      <w:r w:rsidR="0063511D">
        <w:rPr>
          <w:b/>
          <w:bCs/>
          <w:sz w:val="24"/>
          <w:szCs w:val="24"/>
        </w:rPr>
        <w:tab/>
      </w:r>
      <w:r w:rsidR="0063511D">
        <w:rPr>
          <w:b/>
          <w:bCs/>
          <w:sz w:val="24"/>
          <w:szCs w:val="24"/>
        </w:rPr>
        <w:tab/>
      </w:r>
      <w:r w:rsidR="0063511D">
        <w:rPr>
          <w:b/>
          <w:bCs/>
          <w:sz w:val="24"/>
          <w:szCs w:val="24"/>
        </w:rPr>
        <w:tab/>
      </w:r>
      <w:r w:rsidR="000F3BFC">
        <w:rPr>
          <w:b/>
          <w:bCs/>
        </w:rPr>
        <w:t>Email:</w:t>
      </w:r>
      <w:r w:rsidR="000F3BFC">
        <w:t xml:space="preserve"> bansal.lucky007@gmail.com  </w:t>
      </w:r>
    </w:p>
    <w:p w:rsidR="0063511D" w:rsidRDefault="00D857B3" w:rsidP="0063511D">
      <w:r>
        <w:t>Puncham society</w:t>
      </w:r>
      <w:r w:rsidR="00B55DC1">
        <w:t>,</w:t>
      </w:r>
      <w:r>
        <w:t>sec-68</w:t>
      </w:r>
      <w:r w:rsidR="00B55DC1">
        <w:t xml:space="preserve">                                                            </w:t>
      </w:r>
      <w:r w:rsidR="00B55DC1">
        <w:tab/>
      </w:r>
      <w:r w:rsidR="0063511D">
        <w:rPr>
          <w:b/>
          <w:bCs/>
          <w:lang w:val="pt-BR"/>
        </w:rPr>
        <w:t>Cell no</w:t>
      </w:r>
      <w:r w:rsidR="0063511D">
        <w:rPr>
          <w:b/>
          <w:lang w:val="pt-BR"/>
        </w:rPr>
        <w:t xml:space="preserve">: </w:t>
      </w:r>
      <w:r w:rsidR="0063511D">
        <w:rPr>
          <w:lang w:val="pt-BR"/>
        </w:rPr>
        <w:t>+</w:t>
      </w:r>
      <w:r w:rsidR="0063511D">
        <w:rPr>
          <w:rStyle w:val="CompanyNameChar"/>
        </w:rPr>
        <w:t xml:space="preserve">91 </w:t>
      </w:r>
      <w:r w:rsidR="000C2996">
        <w:rPr>
          <w:lang w:val="pt-BR"/>
        </w:rPr>
        <w:t>9882274248</w:t>
      </w:r>
    </w:p>
    <w:p w:rsidR="000F3BFC" w:rsidRDefault="00D857B3" w:rsidP="00B55DC1">
      <w:pPr>
        <w:pStyle w:val="Header"/>
        <w:rPr>
          <w:lang w:val="pt-BR"/>
        </w:rPr>
      </w:pPr>
      <w:r>
        <w:rPr>
          <w:lang w:val="pt-BR"/>
        </w:rPr>
        <w:t>Mohali, Punjab</w:t>
      </w:r>
      <w:r w:rsidR="00B55DC1">
        <w:rPr>
          <w:lang w:val="pt-BR"/>
        </w:rPr>
        <w:tab/>
      </w:r>
      <w:r w:rsidR="00B55DC1">
        <w:rPr>
          <w:lang w:val="pt-BR"/>
        </w:rPr>
        <w:tab/>
      </w:r>
      <w:r w:rsidR="00B55DC1">
        <w:rPr>
          <w:lang w:val="pt-BR"/>
        </w:rPr>
        <w:tab/>
      </w:r>
      <w:r w:rsidR="00B55DC1">
        <w:rPr>
          <w:lang w:val="pt-BR"/>
        </w:rPr>
        <w:tab/>
      </w:r>
      <w:r w:rsidR="00B55DC1">
        <w:rPr>
          <w:lang w:val="pt-BR"/>
        </w:rPr>
        <w:tab/>
      </w:r>
      <w:r w:rsidR="00B55DC1">
        <w:rPr>
          <w:lang w:val="pt-BR"/>
        </w:rPr>
        <w:tab/>
      </w:r>
      <w:r>
        <w:rPr>
          <w:lang w:val="pt-BR"/>
        </w:rPr>
        <w:t xml:space="preserve">             </w:t>
      </w:r>
      <w:r w:rsidR="00C019B8">
        <w:rPr>
          <w:b/>
        </w:rPr>
        <w:t>Skype Id</w:t>
      </w:r>
      <w:r w:rsidR="0063511D" w:rsidRPr="0063511D">
        <w:rPr>
          <w:b/>
        </w:rPr>
        <w:t>:</w:t>
      </w:r>
      <w:r w:rsidR="00C019B8">
        <w:rPr>
          <w:b/>
        </w:rPr>
        <w:t xml:space="preserve"> </w:t>
      </w:r>
      <w:r w:rsidR="0063511D">
        <w:t>lakhvir.bansal1</w:t>
      </w:r>
    </w:p>
    <w:p w:rsidR="00A94A78" w:rsidRDefault="00B55DC1" w:rsidP="00B55DC1">
      <w:pPr>
        <w:jc w:val="both"/>
        <w:rPr>
          <w:lang w:val="pt-BR"/>
        </w:rPr>
      </w:pPr>
      <w:r w:rsidRPr="00B55DC1">
        <w:rPr>
          <w:b/>
          <w:lang w:val="pt-BR"/>
        </w:rPr>
        <w:t>LinkedIn Url</w:t>
      </w:r>
      <w:r>
        <w:rPr>
          <w:lang w:val="pt-BR"/>
        </w:rPr>
        <w:t xml:space="preserve"> : </w:t>
      </w:r>
      <w:hyperlink r:id="rId6" w:history="1">
        <w:r w:rsidRPr="006B556E">
          <w:rPr>
            <w:rStyle w:val="Hyperlink"/>
            <w:lang w:val="pt-BR"/>
          </w:rPr>
          <w:t>https://www.linkedi</w:t>
        </w:r>
        <w:r w:rsidRPr="006B556E">
          <w:rPr>
            <w:rStyle w:val="Hyperlink"/>
            <w:lang w:val="pt-BR"/>
          </w:rPr>
          <w:t>n</w:t>
        </w:r>
        <w:r w:rsidRPr="006B556E">
          <w:rPr>
            <w:rStyle w:val="Hyperlink"/>
            <w:lang w:val="pt-BR"/>
          </w:rPr>
          <w:t>.com/in</w:t>
        </w:r>
        <w:r w:rsidRPr="006B556E">
          <w:rPr>
            <w:rStyle w:val="Hyperlink"/>
            <w:lang w:val="pt-BR"/>
          </w:rPr>
          <w:t>/</w:t>
        </w:r>
        <w:r w:rsidRPr="006B556E">
          <w:rPr>
            <w:rStyle w:val="Hyperlink"/>
            <w:lang w:val="pt-BR"/>
          </w:rPr>
          <w:t>lakh</w:t>
        </w:r>
        <w:r w:rsidRPr="006B556E">
          <w:rPr>
            <w:rStyle w:val="Hyperlink"/>
            <w:lang w:val="pt-BR"/>
          </w:rPr>
          <w:t>v</w:t>
        </w:r>
        <w:r w:rsidRPr="006B556E">
          <w:rPr>
            <w:rStyle w:val="Hyperlink"/>
            <w:lang w:val="pt-BR"/>
          </w:rPr>
          <w:t>i</w:t>
        </w:r>
        <w:r w:rsidRPr="006B556E">
          <w:rPr>
            <w:rStyle w:val="Hyperlink"/>
            <w:lang w:val="pt-BR"/>
          </w:rPr>
          <w:t>r-bansal</w:t>
        </w:r>
      </w:hyperlink>
      <w:r w:rsidRPr="00B55DC1">
        <w:rPr>
          <w:lang w:val="pt-BR"/>
        </w:rPr>
        <w:t>/</w:t>
      </w:r>
      <w:r>
        <w:t xml:space="preserve">   </w:t>
      </w:r>
      <w:r>
        <w:rPr>
          <w:lang w:val="pt-BR"/>
        </w:rPr>
        <w:tab/>
      </w:r>
      <w:r w:rsidR="000F3BFC">
        <w:rPr>
          <w:b/>
          <w:bCs/>
        </w:rPr>
        <w:t xml:space="preserve">Date of Birth: </w:t>
      </w:r>
      <w:r w:rsidR="000F3BFC">
        <w:t>may 02</w:t>
      </w:r>
      <w:r w:rsidR="000F3BFC">
        <w:rPr>
          <w:vertAlign w:val="superscript"/>
        </w:rPr>
        <w:t>nd</w:t>
      </w:r>
      <w:r w:rsidR="000F3BFC">
        <w:t xml:space="preserve"> 1990</w:t>
      </w:r>
      <w:r w:rsidR="000F3BFC">
        <w:rPr>
          <w:lang w:val="pt-BR"/>
        </w:rPr>
        <w:t xml:space="preserve">  </w:t>
      </w:r>
    </w:p>
    <w:p w:rsidR="000F3BFC" w:rsidRPr="00B55DC1" w:rsidRDefault="00A94A78" w:rsidP="00B55DC1">
      <w:pPr>
        <w:jc w:val="both"/>
      </w:pPr>
      <w:r w:rsidRPr="00A94A78">
        <w:rPr>
          <w:b/>
          <w:lang w:val="pt-BR"/>
        </w:rPr>
        <w:t>Github Url</w:t>
      </w:r>
      <w:r>
        <w:rPr>
          <w:lang w:val="pt-BR"/>
        </w:rPr>
        <w:t xml:space="preserve">: </w:t>
      </w:r>
      <w:hyperlink r:id="rId7" w:history="1">
        <w:r w:rsidRPr="006B556E">
          <w:rPr>
            <w:rStyle w:val="Hyperlink"/>
            <w:lang w:val="pt-BR"/>
          </w:rPr>
          <w:t>https://github.com/Lak</w:t>
        </w:r>
        <w:r w:rsidRPr="006B556E">
          <w:rPr>
            <w:rStyle w:val="Hyperlink"/>
            <w:lang w:val="pt-BR"/>
          </w:rPr>
          <w:t>h</w:t>
        </w:r>
        <w:r w:rsidRPr="006B556E">
          <w:rPr>
            <w:rStyle w:val="Hyperlink"/>
            <w:lang w:val="pt-BR"/>
          </w:rPr>
          <w:t>v</w:t>
        </w:r>
        <w:r w:rsidRPr="006B556E">
          <w:rPr>
            <w:rStyle w:val="Hyperlink"/>
            <w:lang w:val="pt-BR"/>
          </w:rPr>
          <w:t>irBansal</w:t>
        </w:r>
      </w:hyperlink>
      <w:r w:rsidR="000F3BFC">
        <w:rPr>
          <w:lang w:val="pt-BR"/>
        </w:rPr>
        <w:t xml:space="preserve">                             </w:t>
      </w:r>
    </w:p>
    <w:p w:rsidR="000F3BFC" w:rsidRDefault="000F3BFC" w:rsidP="00B55DC1">
      <w:pPr>
        <w:pStyle w:val="Heading2"/>
        <w:numPr>
          <w:ilvl w:val="0"/>
          <w:numId w:val="0"/>
        </w:numPr>
      </w:pPr>
      <w:r>
        <w:t>Professional Summary</w:t>
      </w:r>
    </w:p>
    <w:p w:rsidR="000B594D" w:rsidRDefault="000F3BFC" w:rsidP="001B0460">
      <w:pPr>
        <w:widowControl/>
        <w:numPr>
          <w:ilvl w:val="0"/>
          <w:numId w:val="3"/>
        </w:numPr>
        <w:suppressAutoHyphens w:val="0"/>
        <w:autoSpaceDE/>
        <w:jc w:val="both"/>
      </w:pPr>
      <w:r>
        <w:t>Highly Mot</w:t>
      </w:r>
      <w:r w:rsidR="001451A4">
        <w:t xml:space="preserve">ivated Software Developer with </w:t>
      </w:r>
      <w:r w:rsidR="00D857B3">
        <w:rPr>
          <w:b/>
        </w:rPr>
        <w:t>8</w:t>
      </w:r>
      <w:r>
        <w:t xml:space="preserve"> </w:t>
      </w:r>
      <w:r>
        <w:rPr>
          <w:b/>
        </w:rPr>
        <w:t>year</w:t>
      </w:r>
      <w:r w:rsidR="003C61A4">
        <w:rPr>
          <w:b/>
        </w:rPr>
        <w:t>s</w:t>
      </w:r>
      <w:r w:rsidR="006156C2">
        <w:rPr>
          <w:b/>
        </w:rPr>
        <w:t xml:space="preserve"> </w:t>
      </w:r>
      <w:r w:rsidR="008F04A7">
        <w:rPr>
          <w:b/>
        </w:rPr>
        <w:t>3</w:t>
      </w:r>
      <w:r w:rsidR="00A86E7B">
        <w:rPr>
          <w:b/>
        </w:rPr>
        <w:t xml:space="preserve"> </w:t>
      </w:r>
      <w:r w:rsidR="00A06E74">
        <w:rPr>
          <w:b/>
        </w:rPr>
        <w:t>month</w:t>
      </w:r>
      <w:r w:rsidR="00A86E7B">
        <w:rPr>
          <w:b/>
        </w:rPr>
        <w:t>s</w:t>
      </w:r>
      <w:r w:rsidR="00A06E74">
        <w:rPr>
          <w:b/>
        </w:rPr>
        <w:t xml:space="preserve"> </w:t>
      </w:r>
      <w:r>
        <w:t xml:space="preserve">of enriched experience in </w:t>
      </w:r>
      <w:r>
        <w:rPr>
          <w:b/>
        </w:rPr>
        <w:t>Core Java,</w:t>
      </w:r>
      <w:r w:rsidR="00FB4592">
        <w:rPr>
          <w:b/>
        </w:rPr>
        <w:t xml:space="preserve"> Java8, </w:t>
      </w:r>
      <w:r>
        <w:rPr>
          <w:b/>
        </w:rPr>
        <w:t>Hibernate</w:t>
      </w:r>
      <w:r w:rsidR="0009423D">
        <w:rPr>
          <w:b/>
        </w:rPr>
        <w:t>,</w:t>
      </w:r>
      <w:r w:rsidR="003A4ED6">
        <w:rPr>
          <w:b/>
        </w:rPr>
        <w:t xml:space="preserve"> </w:t>
      </w:r>
      <w:r w:rsidR="0009423D">
        <w:rPr>
          <w:b/>
        </w:rPr>
        <w:t>Spring,</w:t>
      </w:r>
      <w:r w:rsidR="003A4ED6">
        <w:rPr>
          <w:b/>
        </w:rPr>
        <w:t xml:space="preserve"> </w:t>
      </w:r>
      <w:r w:rsidR="00387CD1">
        <w:rPr>
          <w:b/>
        </w:rPr>
        <w:t>Spring</w:t>
      </w:r>
      <w:r w:rsidR="00EC0F07">
        <w:rPr>
          <w:b/>
        </w:rPr>
        <w:t>b</w:t>
      </w:r>
      <w:r w:rsidR="00387CD1">
        <w:rPr>
          <w:b/>
        </w:rPr>
        <w:t>oot,</w:t>
      </w:r>
      <w:r w:rsidR="001B0460">
        <w:rPr>
          <w:b/>
        </w:rPr>
        <w:t xml:space="preserve"> </w:t>
      </w:r>
      <w:r w:rsidR="000C7591">
        <w:rPr>
          <w:b/>
        </w:rPr>
        <w:t>Microservices</w:t>
      </w:r>
      <w:r w:rsidR="00EC0F07">
        <w:rPr>
          <w:b/>
        </w:rPr>
        <w:t>, DSA</w:t>
      </w:r>
      <w:r>
        <w:t>.</w:t>
      </w:r>
    </w:p>
    <w:p w:rsidR="00D857B3" w:rsidRPr="001F691C" w:rsidRDefault="00D857B3" w:rsidP="001B0460">
      <w:pPr>
        <w:widowControl/>
        <w:numPr>
          <w:ilvl w:val="0"/>
          <w:numId w:val="3"/>
        </w:numPr>
        <w:suppressAutoHyphens w:val="0"/>
        <w:autoSpaceDE/>
        <w:jc w:val="both"/>
      </w:pPr>
      <w:r>
        <w:t xml:space="preserve">Familiar with </w:t>
      </w:r>
      <w:r>
        <w:rPr>
          <w:b/>
        </w:rPr>
        <w:t>Docker, Jenkins, AWS.</w:t>
      </w:r>
    </w:p>
    <w:p w:rsidR="001F691C" w:rsidRPr="001F691C" w:rsidRDefault="001F691C">
      <w:pPr>
        <w:widowControl/>
        <w:numPr>
          <w:ilvl w:val="0"/>
          <w:numId w:val="3"/>
        </w:numPr>
        <w:suppressAutoHyphens w:val="0"/>
        <w:autoSpaceDE/>
        <w:jc w:val="both"/>
      </w:pPr>
      <w:r>
        <w:rPr>
          <w:bCs/>
        </w:rPr>
        <w:t>Familiar with TestNG</w:t>
      </w:r>
      <w:r w:rsidR="0017022B">
        <w:rPr>
          <w:bCs/>
        </w:rPr>
        <w:t>, Kibana</w:t>
      </w:r>
      <w:r>
        <w:rPr>
          <w:bCs/>
        </w:rPr>
        <w:t xml:space="preserve"> </w:t>
      </w:r>
      <w:r w:rsidRPr="001F691C">
        <w:rPr>
          <w:bCs/>
        </w:rPr>
        <w:t xml:space="preserve">and basic idea about </w:t>
      </w:r>
      <w:r w:rsidR="0017022B">
        <w:rPr>
          <w:bCs/>
        </w:rPr>
        <w:t>RabbitMQ</w:t>
      </w:r>
      <w:r>
        <w:rPr>
          <w:bCs/>
        </w:rPr>
        <w:t>.</w:t>
      </w:r>
    </w:p>
    <w:p w:rsidR="0063511D" w:rsidRDefault="000F3BFC" w:rsidP="008C32B5">
      <w:pPr>
        <w:widowControl/>
        <w:numPr>
          <w:ilvl w:val="0"/>
          <w:numId w:val="3"/>
        </w:numPr>
        <w:suppressAutoHyphens w:val="0"/>
        <w:autoSpaceDE/>
        <w:jc w:val="both"/>
      </w:pPr>
      <w:r>
        <w:t xml:space="preserve">Prolific jQuery and </w:t>
      </w:r>
      <w:r w:rsidR="008C32B5">
        <w:t>JavaScript</w:t>
      </w:r>
      <w:r>
        <w:t xml:space="preserve"> development.</w:t>
      </w:r>
    </w:p>
    <w:p w:rsidR="000F3BFC" w:rsidRDefault="000F3BFC">
      <w:pPr>
        <w:numPr>
          <w:ilvl w:val="0"/>
          <w:numId w:val="3"/>
        </w:numPr>
      </w:pPr>
      <w:r>
        <w:t>Possess positive attitude as well as effective communication skills.</w:t>
      </w:r>
    </w:p>
    <w:p w:rsidR="000F3BFC" w:rsidRDefault="000F3BFC">
      <w:pPr>
        <w:widowControl/>
        <w:numPr>
          <w:ilvl w:val="0"/>
          <w:numId w:val="3"/>
        </w:numPr>
        <w:suppressAutoHyphens w:val="0"/>
        <w:autoSpaceDE/>
        <w:jc w:val="both"/>
      </w:pPr>
      <w:r>
        <w:t>Excellent in troubleshooting,</w:t>
      </w:r>
      <w:r w:rsidR="00A42C4F">
        <w:t xml:space="preserve"> </w:t>
      </w:r>
      <w:r w:rsidR="0063511D">
        <w:t>debugging,</w:t>
      </w:r>
      <w:r>
        <w:t xml:space="preserve"> have analytical and organizational skills.</w:t>
      </w:r>
    </w:p>
    <w:p w:rsidR="000F3BFC" w:rsidRDefault="000F3BFC">
      <w:pPr>
        <w:widowControl/>
        <w:numPr>
          <w:ilvl w:val="0"/>
          <w:numId w:val="3"/>
        </w:numPr>
        <w:suppressAutoHyphens w:val="0"/>
        <w:autoSpaceDE/>
        <w:jc w:val="both"/>
        <w:rPr>
          <w:color w:val="000000"/>
        </w:rPr>
      </w:pPr>
      <w:r>
        <w:t xml:space="preserve">Has the ability to work in a </w:t>
      </w:r>
      <w:r w:rsidR="008C32B5">
        <w:t>fast-paced</w:t>
      </w:r>
      <w:r>
        <w:t xml:space="preserve"> environment, Good team player and can work independently. </w:t>
      </w:r>
    </w:p>
    <w:p w:rsidR="007C312D" w:rsidRDefault="000F3BFC" w:rsidP="007C312D">
      <w:pPr>
        <w:widowControl/>
        <w:numPr>
          <w:ilvl w:val="0"/>
          <w:numId w:val="3"/>
        </w:numPr>
        <w:suppressAutoHyphens w:val="0"/>
        <w:autoSpaceDE/>
        <w:jc w:val="both"/>
      </w:pPr>
      <w:r>
        <w:rPr>
          <w:color w:val="000000"/>
        </w:rPr>
        <w:t>Strong technical background and excellent interpersonal skills with an ability to interact with individuals at all levels.</w:t>
      </w:r>
    </w:p>
    <w:p w:rsidR="000F3BFC" w:rsidRDefault="000F3BFC">
      <w:pPr>
        <w:pStyle w:val="Heading2"/>
        <w:numPr>
          <w:ilvl w:val="0"/>
          <w:numId w:val="0"/>
        </w:numPr>
      </w:pPr>
      <w:r>
        <w:t>Technical Skills</w:t>
      </w:r>
    </w:p>
    <w:tbl>
      <w:tblPr>
        <w:tblW w:w="4940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1"/>
      </w:tblGrid>
      <w:tr w:rsidR="00143FB6" w:rsidRPr="00431315" w:rsidTr="00E74A5C">
        <w:trPr>
          <w:trHeight w:val="283"/>
        </w:trPr>
        <w:tc>
          <w:tcPr>
            <w:tcW w:w="5000" w:type="pct"/>
          </w:tcPr>
          <w:p w:rsidR="00143FB6" w:rsidRPr="008850D8" w:rsidRDefault="00143FB6" w:rsidP="00F77946">
            <w:pPr>
              <w:pStyle w:val="ListParagraph"/>
              <w:ind w:left="0"/>
            </w:pPr>
            <w:r w:rsidRPr="00431315">
              <w:rPr>
                <w:b/>
              </w:rPr>
              <w:t>Programming Languages</w:t>
            </w:r>
            <w:r w:rsidR="007C312D">
              <w:t xml:space="preserve">         J2SE,</w:t>
            </w:r>
            <w:r w:rsidR="00271FA7">
              <w:t xml:space="preserve"> </w:t>
            </w:r>
            <w:r>
              <w:t>J2EE</w:t>
            </w:r>
            <w:r w:rsidR="00A94A78">
              <w:t>, Java8</w:t>
            </w:r>
          </w:p>
        </w:tc>
      </w:tr>
      <w:tr w:rsidR="00143FB6" w:rsidRPr="00431315" w:rsidTr="00E74A5C">
        <w:trPr>
          <w:trHeight w:val="320"/>
        </w:trPr>
        <w:tc>
          <w:tcPr>
            <w:tcW w:w="5000" w:type="pct"/>
          </w:tcPr>
          <w:p w:rsidR="00143FB6" w:rsidRPr="00431315" w:rsidRDefault="00143FB6" w:rsidP="000F3BFC">
            <w:pPr>
              <w:pStyle w:val="ListParagraph"/>
              <w:spacing w:line="276" w:lineRule="auto"/>
              <w:ind w:left="0"/>
              <w:jc w:val="both"/>
              <w:rPr>
                <w:rFonts w:cs="Calibri"/>
              </w:rPr>
            </w:pPr>
            <w:r w:rsidRPr="00431315">
              <w:rPr>
                <w:rFonts w:cs="Calibri"/>
                <w:b/>
              </w:rPr>
              <w:t>Frameworks</w:t>
            </w:r>
            <w:r>
              <w:rPr>
                <w:rFonts w:cs="Calibri"/>
              </w:rPr>
              <w:t xml:space="preserve">                             </w:t>
            </w:r>
            <w:r w:rsidR="0009423D">
              <w:rPr>
                <w:rFonts w:cs="Calibri"/>
              </w:rPr>
              <w:t xml:space="preserve">  </w:t>
            </w:r>
            <w:r w:rsidRPr="00431315">
              <w:rPr>
                <w:rFonts w:cs="Calibri"/>
              </w:rPr>
              <w:t>Spring</w:t>
            </w:r>
            <w:r w:rsidR="00244534">
              <w:rPr>
                <w:rFonts w:cs="Calibri"/>
              </w:rPr>
              <w:t xml:space="preserve"> (MVC, Rest)</w:t>
            </w:r>
            <w:r w:rsidRPr="00431315">
              <w:rPr>
                <w:rFonts w:cs="Calibri"/>
              </w:rPr>
              <w:t>, Hiber</w:t>
            </w:r>
            <w:r>
              <w:rPr>
                <w:rFonts w:cs="Calibri"/>
              </w:rPr>
              <w:t>nate</w:t>
            </w:r>
            <w:r w:rsidR="001B0460">
              <w:rPr>
                <w:rFonts w:cs="Calibri"/>
              </w:rPr>
              <w:t xml:space="preserve">, </w:t>
            </w:r>
            <w:r w:rsidR="003255EC">
              <w:rPr>
                <w:rFonts w:cs="Calibri"/>
              </w:rPr>
              <w:t>SpringData JPA</w:t>
            </w:r>
          </w:p>
        </w:tc>
      </w:tr>
      <w:tr w:rsidR="00143FB6" w:rsidRPr="00431315" w:rsidTr="00E74A5C">
        <w:trPr>
          <w:trHeight w:val="338"/>
        </w:trPr>
        <w:tc>
          <w:tcPr>
            <w:tcW w:w="5000" w:type="pct"/>
          </w:tcPr>
          <w:p w:rsidR="00143FB6" w:rsidRPr="00431315" w:rsidRDefault="00143FB6" w:rsidP="000F3BFC">
            <w:pPr>
              <w:pStyle w:val="ListParagraph"/>
              <w:spacing w:line="276" w:lineRule="auto"/>
              <w:ind w:left="0"/>
              <w:jc w:val="both"/>
              <w:rPr>
                <w:rFonts w:cs="Calibri"/>
              </w:rPr>
            </w:pPr>
            <w:r w:rsidRPr="00431315">
              <w:rPr>
                <w:rFonts w:cs="Calibri"/>
                <w:b/>
              </w:rPr>
              <w:t>Web Technologies</w:t>
            </w:r>
            <w:r w:rsidRPr="00431315">
              <w:rPr>
                <w:rFonts w:cs="Calibri"/>
              </w:rPr>
              <w:t xml:space="preserve">                   </w:t>
            </w:r>
            <w:r w:rsidR="0009423D">
              <w:rPr>
                <w:rFonts w:cs="Calibri"/>
              </w:rPr>
              <w:t xml:space="preserve">  </w:t>
            </w:r>
            <w:r w:rsidRPr="00431315">
              <w:rPr>
                <w:rFonts w:cs="Calibri"/>
              </w:rPr>
              <w:t xml:space="preserve">HTML, </w:t>
            </w:r>
            <w:r>
              <w:rPr>
                <w:rFonts w:cs="Calibri"/>
              </w:rPr>
              <w:t xml:space="preserve">CSS, </w:t>
            </w:r>
            <w:r w:rsidRPr="00431315">
              <w:rPr>
                <w:rFonts w:cs="Calibri"/>
              </w:rPr>
              <w:t xml:space="preserve">JavaScript, </w:t>
            </w:r>
            <w:r>
              <w:rPr>
                <w:rFonts w:cs="Calibri"/>
              </w:rPr>
              <w:t>Servlet, JSP,</w:t>
            </w:r>
            <w:r w:rsidRPr="00431315">
              <w:rPr>
                <w:rFonts w:cs="Calibri"/>
              </w:rPr>
              <w:t xml:space="preserve"> jQuery</w:t>
            </w:r>
            <w:r>
              <w:rPr>
                <w:rFonts w:cs="Calibri"/>
              </w:rPr>
              <w:t>,</w:t>
            </w:r>
            <w:r w:rsidR="00A42C4F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JSTL</w:t>
            </w:r>
            <w:r w:rsidR="006B7C5D">
              <w:rPr>
                <w:rFonts w:cs="Calibri"/>
              </w:rPr>
              <w:t>, Bootstrap</w:t>
            </w:r>
          </w:p>
        </w:tc>
      </w:tr>
      <w:tr w:rsidR="00143FB6" w:rsidRPr="00431315" w:rsidTr="00E74A5C">
        <w:trPr>
          <w:trHeight w:val="320"/>
        </w:trPr>
        <w:tc>
          <w:tcPr>
            <w:tcW w:w="5000" w:type="pct"/>
          </w:tcPr>
          <w:p w:rsidR="00143FB6" w:rsidRPr="00431315" w:rsidRDefault="00143FB6" w:rsidP="000F3BFC">
            <w:pPr>
              <w:pStyle w:val="ListParagraph"/>
              <w:spacing w:line="276" w:lineRule="auto"/>
              <w:ind w:left="0"/>
              <w:jc w:val="both"/>
              <w:rPr>
                <w:rFonts w:cs="Calibri"/>
              </w:rPr>
            </w:pPr>
            <w:r w:rsidRPr="00431315">
              <w:rPr>
                <w:rFonts w:cs="Calibri"/>
                <w:b/>
              </w:rPr>
              <w:t>Web/Application Server</w:t>
            </w:r>
            <w:r w:rsidRPr="00431315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          </w:t>
            </w:r>
            <w:r w:rsidR="0009423D">
              <w:rPr>
                <w:rFonts w:cs="Calibri"/>
              </w:rPr>
              <w:t xml:space="preserve"> </w:t>
            </w:r>
            <w:r w:rsidRPr="00431315">
              <w:rPr>
                <w:rFonts w:cs="Calibri"/>
              </w:rPr>
              <w:t xml:space="preserve">Tomcat </w:t>
            </w:r>
            <w:r>
              <w:rPr>
                <w:rFonts w:cs="Calibri"/>
              </w:rPr>
              <w:t>7</w:t>
            </w:r>
            <w:r w:rsidR="00F637B9">
              <w:rPr>
                <w:rFonts w:cs="Calibri"/>
              </w:rPr>
              <w:t>,8</w:t>
            </w:r>
            <w:r w:rsidR="006C4396">
              <w:rPr>
                <w:rFonts w:cs="Calibri"/>
              </w:rPr>
              <w:t>, JBoss</w:t>
            </w:r>
          </w:p>
        </w:tc>
      </w:tr>
      <w:tr w:rsidR="00143FB6" w:rsidRPr="00431315" w:rsidTr="00E74A5C">
        <w:trPr>
          <w:trHeight w:val="338"/>
        </w:trPr>
        <w:tc>
          <w:tcPr>
            <w:tcW w:w="5000" w:type="pct"/>
          </w:tcPr>
          <w:p w:rsidR="00143FB6" w:rsidRPr="00431315" w:rsidRDefault="00143FB6" w:rsidP="000F3BFC">
            <w:pPr>
              <w:pStyle w:val="ListParagraph"/>
              <w:spacing w:line="276" w:lineRule="auto"/>
              <w:ind w:left="0"/>
              <w:jc w:val="both"/>
              <w:rPr>
                <w:rFonts w:cs="Calibri"/>
              </w:rPr>
            </w:pPr>
            <w:r w:rsidRPr="00431315">
              <w:rPr>
                <w:rFonts w:cs="Calibri"/>
                <w:b/>
              </w:rPr>
              <w:t>Database</w:t>
            </w:r>
            <w:r w:rsidRPr="00431315"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 xml:space="preserve">                               </w:t>
            </w:r>
            <w:r w:rsidR="0009423D">
              <w:rPr>
                <w:rFonts w:cs="Calibri"/>
              </w:rPr>
              <w:t xml:space="preserve">  </w:t>
            </w:r>
            <w:r>
              <w:rPr>
                <w:rFonts w:cs="Calibri"/>
              </w:rPr>
              <w:t xml:space="preserve"> </w:t>
            </w:r>
            <w:r w:rsidRPr="00431315">
              <w:rPr>
                <w:rFonts w:cs="Calibri"/>
              </w:rPr>
              <w:t>MYSQL</w:t>
            </w:r>
            <w:r w:rsidR="006C4396">
              <w:rPr>
                <w:rFonts w:cs="Calibri"/>
              </w:rPr>
              <w:t>, SQL server</w:t>
            </w:r>
          </w:p>
        </w:tc>
      </w:tr>
      <w:tr w:rsidR="00143FB6" w:rsidRPr="00431315" w:rsidTr="00E74A5C">
        <w:trPr>
          <w:trHeight w:val="320"/>
        </w:trPr>
        <w:tc>
          <w:tcPr>
            <w:tcW w:w="5000" w:type="pct"/>
          </w:tcPr>
          <w:p w:rsidR="00143FB6" w:rsidRPr="00431315" w:rsidRDefault="00143FB6" w:rsidP="000F3BFC">
            <w:pPr>
              <w:pStyle w:val="ListParagraph"/>
              <w:spacing w:line="276" w:lineRule="auto"/>
              <w:ind w:left="0"/>
              <w:jc w:val="both"/>
              <w:rPr>
                <w:rFonts w:cs="Calibri"/>
              </w:rPr>
            </w:pPr>
            <w:r w:rsidRPr="00431315">
              <w:rPr>
                <w:rFonts w:cs="Calibri"/>
                <w:b/>
              </w:rPr>
              <w:t xml:space="preserve">Version Control                       </w:t>
            </w:r>
            <w:r w:rsidR="0009423D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 xml:space="preserve"> </w:t>
            </w:r>
            <w:r w:rsidRPr="00431315">
              <w:rPr>
                <w:rFonts w:cs="Calibri"/>
              </w:rPr>
              <w:t>SVN</w:t>
            </w:r>
            <w:r w:rsidR="00C57D15">
              <w:rPr>
                <w:rFonts w:cs="Calibri"/>
              </w:rPr>
              <w:t>, GIT</w:t>
            </w:r>
            <w:r w:rsidR="001B0460">
              <w:rPr>
                <w:rFonts w:cs="Calibri"/>
              </w:rPr>
              <w:t>, Bitbucket</w:t>
            </w:r>
          </w:p>
        </w:tc>
      </w:tr>
      <w:tr w:rsidR="00143FB6" w:rsidRPr="00431315" w:rsidTr="00E74A5C">
        <w:trPr>
          <w:trHeight w:val="338"/>
        </w:trPr>
        <w:tc>
          <w:tcPr>
            <w:tcW w:w="5000" w:type="pct"/>
          </w:tcPr>
          <w:p w:rsidR="00143FB6" w:rsidRPr="00431315" w:rsidRDefault="00143FB6" w:rsidP="000F3BFC">
            <w:pPr>
              <w:pStyle w:val="ListParagraph"/>
              <w:spacing w:line="276" w:lineRule="auto"/>
              <w:ind w:left="0"/>
              <w:jc w:val="both"/>
              <w:rPr>
                <w:rFonts w:cs="Calibri"/>
              </w:rPr>
            </w:pPr>
            <w:r w:rsidRPr="00431315">
              <w:rPr>
                <w:rFonts w:cs="Calibri"/>
                <w:b/>
              </w:rPr>
              <w:t>Platform</w:t>
            </w:r>
            <w:r w:rsidRPr="00431315">
              <w:rPr>
                <w:rFonts w:cs="Calibri"/>
              </w:rPr>
              <w:t xml:space="preserve">    </w:t>
            </w:r>
            <w:r>
              <w:rPr>
                <w:rFonts w:cs="Calibri"/>
              </w:rPr>
              <w:t xml:space="preserve">                               </w:t>
            </w:r>
            <w:r w:rsidR="0009423D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 </w:t>
            </w:r>
            <w:r w:rsidRPr="00431315">
              <w:rPr>
                <w:rFonts w:cs="Calibri"/>
              </w:rPr>
              <w:t>Windows</w:t>
            </w:r>
            <w:r>
              <w:rPr>
                <w:rFonts w:cs="Calibri"/>
              </w:rPr>
              <w:t xml:space="preserve"> O.S</w:t>
            </w:r>
            <w:r w:rsidR="0011280B">
              <w:rPr>
                <w:rFonts w:cs="Calibri"/>
              </w:rPr>
              <w:t xml:space="preserve">, </w:t>
            </w:r>
            <w:r w:rsidR="003627F5">
              <w:rPr>
                <w:rFonts w:cs="Calibri"/>
              </w:rPr>
              <w:t>Linux</w:t>
            </w:r>
          </w:p>
        </w:tc>
      </w:tr>
      <w:tr w:rsidR="00143FB6" w:rsidRPr="00431315" w:rsidTr="00E74A5C">
        <w:trPr>
          <w:trHeight w:val="320"/>
        </w:trPr>
        <w:tc>
          <w:tcPr>
            <w:tcW w:w="5000" w:type="pct"/>
          </w:tcPr>
          <w:p w:rsidR="00143FB6" w:rsidRPr="00431315" w:rsidRDefault="00143FB6" w:rsidP="000F3BFC">
            <w:pPr>
              <w:pStyle w:val="ListParagraph"/>
              <w:spacing w:line="276" w:lineRule="auto"/>
              <w:ind w:left="0"/>
              <w:jc w:val="both"/>
              <w:rPr>
                <w:rFonts w:cs="Calibri"/>
              </w:rPr>
            </w:pPr>
            <w:r w:rsidRPr="00431315">
              <w:rPr>
                <w:rFonts w:cs="Calibri"/>
                <w:b/>
              </w:rPr>
              <w:t>IDE</w:t>
            </w:r>
            <w:r w:rsidRPr="00431315">
              <w:rPr>
                <w:rFonts w:cs="Calibri"/>
              </w:rPr>
              <w:t xml:space="preserve">                                           </w:t>
            </w:r>
            <w:r>
              <w:rPr>
                <w:rFonts w:cs="Calibri"/>
              </w:rPr>
              <w:t xml:space="preserve"> </w:t>
            </w:r>
            <w:r w:rsidR="0009423D">
              <w:rPr>
                <w:rFonts w:cs="Calibri"/>
              </w:rPr>
              <w:t xml:space="preserve">  </w:t>
            </w:r>
            <w:r w:rsidRPr="00431315">
              <w:rPr>
                <w:rFonts w:cs="Calibri"/>
              </w:rPr>
              <w:t>Eclip</w:t>
            </w:r>
            <w:r>
              <w:rPr>
                <w:rFonts w:cs="Calibri"/>
              </w:rPr>
              <w:t>se</w:t>
            </w:r>
            <w:r w:rsidR="00D857B3">
              <w:rPr>
                <w:rFonts w:cs="Calibri"/>
              </w:rPr>
              <w:t>, STS, IntelliJ</w:t>
            </w:r>
          </w:p>
        </w:tc>
      </w:tr>
      <w:tr w:rsidR="00E74A5C" w:rsidRPr="00431315" w:rsidTr="00E74A5C">
        <w:trPr>
          <w:trHeight w:val="338"/>
        </w:trPr>
        <w:tc>
          <w:tcPr>
            <w:tcW w:w="5000" w:type="pct"/>
          </w:tcPr>
          <w:p w:rsidR="00E74A5C" w:rsidRPr="00050BA9" w:rsidRDefault="00E74A5C" w:rsidP="000F3BFC">
            <w:pPr>
              <w:pStyle w:val="ListParagraph"/>
              <w:spacing w:line="276" w:lineRule="auto"/>
              <w:ind w:left="0"/>
              <w:jc w:val="both"/>
              <w:rPr>
                <w:rFonts w:cs="Calibri"/>
              </w:rPr>
            </w:pPr>
            <w:r>
              <w:rPr>
                <w:rFonts w:cs="Calibri"/>
                <w:b/>
              </w:rPr>
              <w:t xml:space="preserve">Tracking Tools                          </w:t>
            </w:r>
            <w:r w:rsidR="00050BA9">
              <w:rPr>
                <w:rFonts w:cs="Calibri"/>
              </w:rPr>
              <w:t>Redmine, Phabricator</w:t>
            </w:r>
            <w:r w:rsidR="00077E51">
              <w:rPr>
                <w:rFonts w:cs="Calibri"/>
              </w:rPr>
              <w:t>,</w:t>
            </w:r>
            <w:r w:rsidR="003627F5">
              <w:rPr>
                <w:rFonts w:cs="Calibri"/>
              </w:rPr>
              <w:t xml:space="preserve"> </w:t>
            </w:r>
            <w:r w:rsidR="00077E51">
              <w:rPr>
                <w:rFonts w:cs="Calibri"/>
              </w:rPr>
              <w:t>Jira</w:t>
            </w:r>
          </w:p>
        </w:tc>
      </w:tr>
      <w:tr w:rsidR="00143FB6" w:rsidRPr="00431315" w:rsidTr="00E74A5C">
        <w:trPr>
          <w:trHeight w:val="338"/>
        </w:trPr>
        <w:tc>
          <w:tcPr>
            <w:tcW w:w="5000" w:type="pct"/>
          </w:tcPr>
          <w:p w:rsidR="00143FB6" w:rsidRPr="00BE0BBF" w:rsidRDefault="00143FB6" w:rsidP="000F3BFC">
            <w:pPr>
              <w:pStyle w:val="ListParagraph"/>
              <w:spacing w:line="276" w:lineRule="auto"/>
              <w:ind w:left="0"/>
              <w:jc w:val="both"/>
              <w:rPr>
                <w:rFonts w:cs="Calibri"/>
              </w:rPr>
            </w:pPr>
            <w:r>
              <w:rPr>
                <w:rFonts w:cs="Calibri"/>
                <w:b/>
              </w:rPr>
              <w:t>B</w:t>
            </w:r>
            <w:r w:rsidR="0009423D">
              <w:rPr>
                <w:rFonts w:cs="Calibri"/>
                <w:b/>
              </w:rPr>
              <w:t xml:space="preserve">usiness Intelligence Tools    </w:t>
            </w:r>
            <w:r w:rsidRPr="0065410B">
              <w:rPr>
                <w:rFonts w:cs="Calibri"/>
              </w:rPr>
              <w:t>Jasper reports &amp; iReport Designer</w:t>
            </w:r>
            <w:r>
              <w:rPr>
                <w:rFonts w:cs="Calibri"/>
                <w:b/>
              </w:rPr>
              <w:t xml:space="preserve"> </w:t>
            </w:r>
          </w:p>
        </w:tc>
      </w:tr>
      <w:tr w:rsidR="00A529F9" w:rsidRPr="00431315" w:rsidTr="00E74A5C">
        <w:trPr>
          <w:trHeight w:val="338"/>
        </w:trPr>
        <w:tc>
          <w:tcPr>
            <w:tcW w:w="5000" w:type="pct"/>
          </w:tcPr>
          <w:p w:rsidR="00A529F9" w:rsidRPr="00A529F9" w:rsidRDefault="00A529F9" w:rsidP="000F3BFC">
            <w:pPr>
              <w:pStyle w:val="ListParagraph"/>
              <w:spacing w:line="276" w:lineRule="auto"/>
              <w:ind w:left="0"/>
              <w:jc w:val="both"/>
              <w:rPr>
                <w:rFonts w:cs="Calibri"/>
              </w:rPr>
            </w:pPr>
            <w:r>
              <w:rPr>
                <w:rFonts w:cs="Calibri"/>
                <w:b/>
              </w:rPr>
              <w:t xml:space="preserve">SQL Tools                                 </w:t>
            </w:r>
            <w:r>
              <w:rPr>
                <w:rFonts w:cs="Calibri"/>
              </w:rPr>
              <w:t>SqlYog, HeidiSQL</w:t>
            </w:r>
          </w:p>
        </w:tc>
      </w:tr>
    </w:tbl>
    <w:p w:rsidR="000F3BFC" w:rsidRDefault="00DD53C8">
      <w:pPr>
        <w:pStyle w:val="Heading2"/>
        <w:numPr>
          <w:ilvl w:val="0"/>
          <w:numId w:val="0"/>
        </w:numPr>
        <w:rPr>
          <w:sz w:val="24"/>
          <w:szCs w:val="24"/>
        </w:rPr>
      </w:pPr>
      <w:r>
        <w:t>Industry Exposure</w:t>
      </w:r>
    </w:p>
    <w:p w:rsidR="00501698" w:rsidRDefault="00501698" w:rsidP="00F32121">
      <w:pPr>
        <w:pStyle w:val="ListParagraph"/>
        <w:ind w:left="0"/>
        <w:jc w:val="both"/>
      </w:pPr>
      <w:r>
        <w:rPr>
          <w:b/>
        </w:rPr>
        <w:t xml:space="preserve">Trantor Inc.   </w:t>
      </w:r>
      <w:r>
        <w:t xml:space="preserve">                                                                                                             Dec 2018 – till Date</w:t>
      </w:r>
      <w:r>
        <w:rPr>
          <w:b/>
        </w:rPr>
        <w:t xml:space="preserve">  </w:t>
      </w:r>
      <w:r>
        <w:t xml:space="preserve">          </w:t>
      </w:r>
    </w:p>
    <w:p w:rsidR="00501698" w:rsidRDefault="00501698" w:rsidP="00501698">
      <w:pPr>
        <w:pStyle w:val="ListParagraph"/>
        <w:ind w:left="360" w:hanging="360"/>
        <w:jc w:val="both"/>
      </w:pPr>
    </w:p>
    <w:p w:rsidR="00D857B3" w:rsidRPr="00D857B3" w:rsidRDefault="00D857B3" w:rsidP="00D857B3">
      <w:pPr>
        <w:rPr>
          <w:shd w:val="clear" w:color="auto" w:fill="FFFFFF"/>
        </w:rPr>
      </w:pPr>
      <w:r w:rsidRPr="00D857B3">
        <w:rPr>
          <w:shd w:val="clear" w:color="auto" w:fill="FFFFFF"/>
        </w:rPr>
        <w:t>Trantor is a global leader in creating enterprise technology solutions and state-of-art Captive Center-of-</w:t>
      </w:r>
      <w:r w:rsidR="008C32B5" w:rsidRPr="00D857B3">
        <w:rPr>
          <w:shd w:val="clear" w:color="auto" w:fill="FFFFFF"/>
        </w:rPr>
        <w:t>Excellence (</w:t>
      </w:r>
      <w:r w:rsidRPr="00D857B3">
        <w:rPr>
          <w:shd w:val="clear" w:color="auto" w:fill="FFFFFF"/>
        </w:rPr>
        <w:t xml:space="preserve">CoE) for organizations across a plethora of industries. </w:t>
      </w:r>
    </w:p>
    <w:p w:rsidR="00D857B3" w:rsidRDefault="00D857B3" w:rsidP="00501698">
      <w:pPr>
        <w:pStyle w:val="ListParagraph"/>
        <w:ind w:left="360" w:hanging="360"/>
        <w:jc w:val="both"/>
      </w:pPr>
    </w:p>
    <w:p w:rsidR="009C3F4D" w:rsidRPr="0061270E" w:rsidRDefault="0016354E" w:rsidP="003255EC">
      <w:pPr>
        <w:spacing w:before="20"/>
        <w:jc w:val="both"/>
        <w:rPr>
          <w:rFonts w:cs="Calibri"/>
        </w:rPr>
      </w:pPr>
      <w:r w:rsidRPr="0016354E">
        <w:rPr>
          <w:rFonts w:eastAsia="Century Gothic"/>
          <w:b/>
        </w:rPr>
        <w:t>Project #1:</w:t>
      </w:r>
      <w:r w:rsidRPr="0016354E">
        <w:rPr>
          <w:rFonts w:eastAsia="Century Gothic"/>
        </w:rPr>
        <w:t xml:space="preserve"> </w:t>
      </w:r>
      <w:r w:rsidR="00D857B3" w:rsidRPr="0016354E">
        <w:rPr>
          <w:rFonts w:eastAsia="Century Gothic"/>
        </w:rPr>
        <w:t>Generali (</w:t>
      </w:r>
      <w:r w:rsidR="0061270E">
        <w:rPr>
          <w:rFonts w:eastAsia="Century Gothic"/>
        </w:rPr>
        <w:t>GGA</w:t>
      </w:r>
      <w:r w:rsidRPr="0016354E">
        <w:rPr>
          <w:rFonts w:eastAsia="Century Gothic"/>
        </w:rPr>
        <w:t xml:space="preserve">): Web </w:t>
      </w:r>
      <w:r w:rsidR="00D857B3">
        <w:rPr>
          <w:rFonts w:eastAsia="Century Gothic"/>
        </w:rPr>
        <w:t xml:space="preserve">and UI </w:t>
      </w:r>
      <w:r w:rsidRPr="0016354E">
        <w:rPr>
          <w:rFonts w:eastAsia="Century Gothic"/>
        </w:rPr>
        <w:t>based Travel Insurance</w:t>
      </w:r>
      <w:r w:rsidR="00D857B3">
        <w:rPr>
          <w:rFonts w:eastAsia="Century Gothic"/>
        </w:rPr>
        <w:t xml:space="preserve"> </w:t>
      </w:r>
      <w:r w:rsidRPr="0016354E">
        <w:rPr>
          <w:rFonts w:eastAsia="Century Gothic"/>
        </w:rPr>
        <w:t>application</w:t>
      </w:r>
      <w:r w:rsidR="00D857B3">
        <w:rPr>
          <w:rFonts w:eastAsia="Century Gothic"/>
        </w:rPr>
        <w:t xml:space="preserve">. </w:t>
      </w:r>
      <w:r w:rsidR="002D4DDD">
        <w:rPr>
          <w:rFonts w:eastAsia="Century Gothic"/>
        </w:rPr>
        <w:t xml:space="preserve">My work is to handle the </w:t>
      </w:r>
      <w:r w:rsidR="002D4DDD" w:rsidRPr="0061270E">
        <w:rPr>
          <w:rFonts w:eastAsia="Century Gothic"/>
          <w:b/>
          <w:bCs/>
        </w:rPr>
        <w:t>VA (Virtual agent)</w:t>
      </w:r>
      <w:r w:rsidR="0061270E">
        <w:rPr>
          <w:rFonts w:eastAsia="Century Gothic"/>
          <w:b/>
          <w:bCs/>
        </w:rPr>
        <w:t>.</w:t>
      </w:r>
      <w:r w:rsidR="0061270E" w:rsidRPr="0061270E">
        <w:rPr>
          <w:rFonts w:cs="Calibri"/>
        </w:rPr>
        <w:t xml:space="preserve"> Virtual Agent is an automation of the standard use cases in a call center like Policy Cancellation, Authentication, Policy Modifications, file a Claim, Claim Status, Policy Coverage and Policy fulfillment. BOT Application is built on cloud platform and leverages AWS - Amazon Connect, DynamoDB, Lambdas etc.</w:t>
      </w:r>
      <w:r w:rsidR="0061270E">
        <w:rPr>
          <w:rFonts w:cs="Calibri"/>
        </w:rPr>
        <w:t xml:space="preserve"> In VA</w:t>
      </w:r>
      <w:r w:rsidR="0061270E">
        <w:rPr>
          <w:rFonts w:eastAsia="Century Gothic"/>
        </w:rPr>
        <w:t xml:space="preserve"> </w:t>
      </w:r>
      <w:r w:rsidR="002D4DDD">
        <w:rPr>
          <w:rFonts w:eastAsia="Century Gothic"/>
        </w:rPr>
        <w:t>we get and update the data into the DynamoDB. VA communicate with the standalone application by using spring</w:t>
      </w:r>
      <w:r w:rsidR="009B2D3B">
        <w:rPr>
          <w:rFonts w:eastAsia="Century Gothic"/>
        </w:rPr>
        <w:t xml:space="preserve"> cloud</w:t>
      </w:r>
      <w:r w:rsidR="002D4DDD">
        <w:rPr>
          <w:rFonts w:eastAsia="Century Gothic"/>
        </w:rPr>
        <w:t xml:space="preserve"> streams</w:t>
      </w:r>
    </w:p>
    <w:p w:rsidR="007D2C46" w:rsidRDefault="003255EC" w:rsidP="007D2C46">
      <w:pPr>
        <w:spacing w:before="20"/>
        <w:jc w:val="both"/>
        <w:rPr>
          <w:color w:val="000000"/>
        </w:rPr>
      </w:pPr>
      <w:r>
        <w:rPr>
          <w:b/>
          <w:bCs/>
        </w:rPr>
        <w:t>Environment</w:t>
      </w:r>
      <w:r>
        <w:t>: Java,</w:t>
      </w:r>
      <w:r w:rsidR="005B1CEB">
        <w:t xml:space="preserve"> </w:t>
      </w:r>
      <w:r>
        <w:t>SpringBo</w:t>
      </w:r>
      <w:r w:rsidR="005B1CEB">
        <w:t>ot</w:t>
      </w:r>
      <w:r>
        <w:t xml:space="preserve">, </w:t>
      </w:r>
      <w:r w:rsidR="005B1CEB">
        <w:t>M</w:t>
      </w:r>
      <w:r>
        <w:t xml:space="preserve">icroservices, </w:t>
      </w:r>
      <w:r w:rsidR="005B1CEB">
        <w:t xml:space="preserve">JPA, </w:t>
      </w:r>
      <w:r>
        <w:t>AWS, Docker, Jenkins, Spring clou</w:t>
      </w:r>
      <w:r w:rsidR="005B1CEB">
        <w:t xml:space="preserve">d </w:t>
      </w:r>
      <w:r>
        <w:t>streams</w:t>
      </w:r>
      <w:r w:rsidR="005B1CEB">
        <w:rPr>
          <w:color w:val="000000"/>
        </w:rPr>
        <w:t>.</w:t>
      </w:r>
    </w:p>
    <w:p w:rsidR="0061270E" w:rsidRDefault="0061270E" w:rsidP="007D2C46">
      <w:pPr>
        <w:spacing w:before="20"/>
        <w:jc w:val="both"/>
        <w:rPr>
          <w:rFonts w:cs="Calibri"/>
        </w:rPr>
      </w:pPr>
    </w:p>
    <w:p w:rsidR="0016354E" w:rsidRPr="007D2C46" w:rsidRDefault="0016354E" w:rsidP="007D2C46">
      <w:pPr>
        <w:spacing w:before="20"/>
        <w:jc w:val="both"/>
        <w:rPr>
          <w:rFonts w:cs="Calibri"/>
        </w:rPr>
      </w:pPr>
      <w:r>
        <w:rPr>
          <w:b/>
          <w:sz w:val="24"/>
          <w:szCs w:val="24"/>
        </w:rPr>
        <w:t>Responsibilities</w:t>
      </w:r>
    </w:p>
    <w:p w:rsidR="0016354E" w:rsidRPr="00EF7DB1" w:rsidRDefault="00EF7DB1" w:rsidP="00EF7DB1">
      <w:pPr>
        <w:pStyle w:val="ListParagraph"/>
        <w:widowControl/>
        <w:numPr>
          <w:ilvl w:val="0"/>
          <w:numId w:val="2"/>
        </w:numPr>
        <w:suppressAutoHyphens w:val="0"/>
        <w:autoSpaceDE/>
        <w:jc w:val="both"/>
        <w:rPr>
          <w:rFonts w:cs="Calibri"/>
        </w:rPr>
      </w:pPr>
      <w:r>
        <w:rPr>
          <w:rFonts w:cs="Calibri"/>
        </w:rPr>
        <w:t>Implement third party(Plug and sell) integration</w:t>
      </w:r>
      <w:r w:rsidR="0016354E" w:rsidRPr="00EF7DB1">
        <w:rPr>
          <w:rFonts w:cs="Calibri"/>
        </w:rPr>
        <w:t>.</w:t>
      </w:r>
    </w:p>
    <w:p w:rsidR="0016354E" w:rsidRDefault="00EF7DB1" w:rsidP="0016354E">
      <w:pPr>
        <w:pStyle w:val="ListParagraph"/>
        <w:widowControl/>
        <w:numPr>
          <w:ilvl w:val="0"/>
          <w:numId w:val="2"/>
        </w:numPr>
        <w:suppressAutoHyphens w:val="0"/>
        <w:autoSpaceDE/>
        <w:jc w:val="both"/>
        <w:rPr>
          <w:rFonts w:cs="Calibri"/>
        </w:rPr>
      </w:pPr>
      <w:r>
        <w:rPr>
          <w:rFonts w:cs="Calibri"/>
        </w:rPr>
        <w:t>Development for various modules (TIPS, WSI, WEB)</w:t>
      </w:r>
      <w:r w:rsidR="008C32B5">
        <w:rPr>
          <w:rFonts w:cs="Calibri"/>
        </w:rPr>
        <w:t>.</w:t>
      </w:r>
    </w:p>
    <w:p w:rsidR="0016354E" w:rsidRPr="00A86E7B" w:rsidRDefault="0016354E" w:rsidP="0016354E">
      <w:pPr>
        <w:pStyle w:val="ListParagraph"/>
        <w:widowControl/>
        <w:numPr>
          <w:ilvl w:val="0"/>
          <w:numId w:val="2"/>
        </w:numPr>
        <w:suppressAutoHyphens w:val="0"/>
        <w:autoSpaceDE/>
        <w:jc w:val="both"/>
        <w:rPr>
          <w:rFonts w:eastAsia="Arial"/>
        </w:rPr>
      </w:pPr>
      <w:r>
        <w:rPr>
          <w:rFonts w:cs="Calibri"/>
        </w:rPr>
        <w:t>Write TDD before development.</w:t>
      </w:r>
    </w:p>
    <w:p w:rsidR="0016354E" w:rsidRPr="00427809" w:rsidRDefault="0016354E" w:rsidP="0016354E">
      <w:pPr>
        <w:pStyle w:val="ListParagraph"/>
        <w:widowControl/>
        <w:numPr>
          <w:ilvl w:val="0"/>
          <w:numId w:val="2"/>
        </w:numPr>
        <w:suppressAutoHyphens w:val="0"/>
        <w:autoSpaceDE/>
        <w:jc w:val="both"/>
        <w:rPr>
          <w:rFonts w:eastAsia="Arial"/>
        </w:rPr>
      </w:pPr>
      <w:r>
        <w:rPr>
          <w:rFonts w:cs="Calibri"/>
        </w:rPr>
        <w:t>Take requirements from clients and give demos to the client.</w:t>
      </w:r>
    </w:p>
    <w:p w:rsidR="00427809" w:rsidRPr="001B0460" w:rsidRDefault="00427809" w:rsidP="00427809">
      <w:pPr>
        <w:pStyle w:val="ListParagraph"/>
        <w:widowControl/>
        <w:suppressAutoHyphens w:val="0"/>
        <w:autoSpaceDE/>
        <w:ind w:left="270"/>
        <w:jc w:val="both"/>
        <w:rPr>
          <w:rFonts w:eastAsia="Arial"/>
        </w:rPr>
      </w:pPr>
    </w:p>
    <w:p w:rsidR="001B0460" w:rsidRPr="00B96C8C" w:rsidRDefault="001B0460" w:rsidP="001B0460">
      <w:pPr>
        <w:pStyle w:val="ListParagraph"/>
        <w:widowControl/>
        <w:suppressAutoHyphens w:val="0"/>
        <w:autoSpaceDE/>
        <w:ind w:left="630"/>
        <w:jc w:val="both"/>
        <w:rPr>
          <w:rFonts w:eastAsia="Arial"/>
        </w:rPr>
      </w:pPr>
    </w:p>
    <w:p w:rsidR="00C02562" w:rsidRDefault="00D94DA1" w:rsidP="0016354E">
      <w:pPr>
        <w:pStyle w:val="ListParagraph"/>
        <w:ind w:left="0"/>
        <w:jc w:val="both"/>
      </w:pPr>
      <w:r>
        <w:rPr>
          <w:b/>
        </w:rPr>
        <w:t xml:space="preserve">Netsmartz Infotech Private Limited </w:t>
      </w:r>
      <w:r w:rsidR="00C02562">
        <w:rPr>
          <w:b/>
        </w:rPr>
        <w:t>(</w:t>
      </w:r>
      <w:hyperlink r:id="rId8" w:history="1">
        <w:r w:rsidR="00C02562" w:rsidRPr="00C4743B">
          <w:rPr>
            <w:rStyle w:val="Hyperlink"/>
            <w:b/>
          </w:rPr>
          <w:t xml:space="preserve"> www.net</w:t>
        </w:r>
        <w:r w:rsidR="00C02562" w:rsidRPr="00C4743B">
          <w:rPr>
            <w:rStyle w:val="Hyperlink"/>
            <w:b/>
          </w:rPr>
          <w:t>s</w:t>
        </w:r>
        <w:r w:rsidR="00C02562" w:rsidRPr="00C4743B">
          <w:rPr>
            <w:rStyle w:val="Hyperlink"/>
            <w:b/>
          </w:rPr>
          <w:t>m</w:t>
        </w:r>
        <w:r w:rsidR="00C02562" w:rsidRPr="00C4743B">
          <w:rPr>
            <w:rStyle w:val="Hyperlink"/>
            <w:b/>
          </w:rPr>
          <w:t>a</w:t>
        </w:r>
        <w:r w:rsidR="00C02562" w:rsidRPr="00C4743B">
          <w:rPr>
            <w:rStyle w:val="Hyperlink"/>
            <w:b/>
          </w:rPr>
          <w:t>rt</w:t>
        </w:r>
        <w:r w:rsidR="00C02562" w:rsidRPr="00C4743B">
          <w:rPr>
            <w:rStyle w:val="Hyperlink"/>
            <w:b/>
          </w:rPr>
          <w:t>z</w:t>
        </w:r>
        <w:r w:rsidR="00C02562" w:rsidRPr="00C4743B">
          <w:rPr>
            <w:rStyle w:val="Hyperlink"/>
            <w:b/>
          </w:rPr>
          <w:t>.com</w:t>
        </w:r>
      </w:hyperlink>
      <w:r w:rsidR="00C02562">
        <w:rPr>
          <w:b/>
        </w:rPr>
        <w:t xml:space="preserve">)     </w:t>
      </w:r>
      <w:r w:rsidR="00C02562">
        <w:t xml:space="preserve">                             April-</w:t>
      </w:r>
      <w:r w:rsidR="00216C06">
        <w:t xml:space="preserve">2016 </w:t>
      </w:r>
      <w:r w:rsidR="00DF67A0">
        <w:t>–</w:t>
      </w:r>
      <w:r w:rsidR="00C02562">
        <w:t xml:space="preserve"> </w:t>
      </w:r>
      <w:r w:rsidR="00DF67A0">
        <w:t>Dec 2018</w:t>
      </w:r>
      <w:r w:rsidR="00C02562">
        <w:rPr>
          <w:b/>
        </w:rPr>
        <w:t xml:space="preserve">  </w:t>
      </w:r>
      <w:r w:rsidR="00C02562">
        <w:t xml:space="preserve">          </w:t>
      </w:r>
    </w:p>
    <w:p w:rsidR="00C02562" w:rsidRDefault="00C02562" w:rsidP="00C02562">
      <w:pPr>
        <w:pStyle w:val="ListParagraph"/>
        <w:ind w:left="360" w:hanging="360"/>
        <w:jc w:val="both"/>
      </w:pPr>
    </w:p>
    <w:p w:rsidR="00C02562" w:rsidRDefault="00C02562" w:rsidP="00C02562">
      <w:r w:rsidRPr="0058578B">
        <w:rPr>
          <w:sz w:val="22"/>
          <w:szCs w:val="22"/>
        </w:rPr>
        <w:t>Netsmartz</w:t>
      </w:r>
      <w:r>
        <w:rPr>
          <w:rFonts w:eastAsia="Arial"/>
        </w:rPr>
        <w:t xml:space="preserve"> </w:t>
      </w:r>
      <w:r>
        <w:t>is</w:t>
      </w:r>
      <w:r>
        <w:rPr>
          <w:rFonts w:eastAsia="Arial"/>
        </w:rPr>
        <w:t xml:space="preserve"> </w:t>
      </w:r>
      <w:r>
        <w:t>a CMMI Level 3 company which deals in</w:t>
      </w:r>
      <w:r>
        <w:rPr>
          <w:rFonts w:eastAsia="Arial"/>
        </w:rPr>
        <w:t xml:space="preserve"> </w:t>
      </w:r>
      <w:r>
        <w:t>software</w:t>
      </w:r>
      <w:r>
        <w:rPr>
          <w:rFonts w:eastAsia="Arial"/>
        </w:rPr>
        <w:t xml:space="preserve"> </w:t>
      </w:r>
      <w:r>
        <w:t>development and a service provider</w:t>
      </w:r>
      <w:r>
        <w:rPr>
          <w:rFonts w:eastAsia="Arial"/>
        </w:rPr>
        <w:t xml:space="preserve"> </w:t>
      </w:r>
      <w:r>
        <w:t>having</w:t>
      </w:r>
      <w:r>
        <w:rPr>
          <w:rFonts w:eastAsia="Arial"/>
        </w:rPr>
        <w:t xml:space="preserve"> </w:t>
      </w:r>
      <w:r>
        <w:t>its</w:t>
      </w:r>
      <w:r>
        <w:rPr>
          <w:rFonts w:eastAsia="Arial"/>
        </w:rPr>
        <w:t xml:space="preserve"> </w:t>
      </w:r>
      <w:r>
        <w:t>head</w:t>
      </w:r>
      <w:r>
        <w:rPr>
          <w:rFonts w:eastAsia="Arial"/>
        </w:rPr>
        <w:t xml:space="preserve"> </w:t>
      </w:r>
      <w:r>
        <w:t>office</w:t>
      </w:r>
      <w:r>
        <w:rPr>
          <w:rFonts w:eastAsia="Arial"/>
        </w:rPr>
        <w:t xml:space="preserve"> </w:t>
      </w:r>
      <w:r>
        <w:t>in Rochester and development center in</w:t>
      </w:r>
      <w:r>
        <w:rPr>
          <w:rFonts w:eastAsia="Arial"/>
        </w:rPr>
        <w:t xml:space="preserve"> </w:t>
      </w:r>
      <w:r w:rsidRPr="00034DDE">
        <w:rPr>
          <w:rFonts w:eastAsia="Arial"/>
          <w:b/>
        </w:rPr>
        <w:t>Chandigarh</w:t>
      </w:r>
      <w:r w:rsidRPr="00034DDE">
        <w:rPr>
          <w:b/>
        </w:rPr>
        <w:t xml:space="preserve"> (India)</w:t>
      </w:r>
      <w:r>
        <w:t>.</w:t>
      </w:r>
      <w:r>
        <w:rPr>
          <w:rFonts w:eastAsia="Arial"/>
        </w:rPr>
        <w:t xml:space="preserve"> </w:t>
      </w:r>
      <w:r w:rsidRPr="0058578B">
        <w:rPr>
          <w:sz w:val="22"/>
          <w:szCs w:val="22"/>
        </w:rPr>
        <w:t>Netsmartz</w:t>
      </w:r>
      <w:r>
        <w:rPr>
          <w:rFonts w:eastAsia="Arial"/>
        </w:rPr>
        <w:t xml:space="preserve"> </w:t>
      </w:r>
      <w:r>
        <w:t>is</w:t>
      </w:r>
      <w:r>
        <w:rPr>
          <w:rFonts w:eastAsia="Arial"/>
        </w:rPr>
        <w:t xml:space="preserve"> </w:t>
      </w:r>
      <w:r>
        <w:t>developing</w:t>
      </w:r>
      <w:r>
        <w:rPr>
          <w:rFonts w:eastAsia="Arial"/>
        </w:rPr>
        <w:t xml:space="preserve"> </w:t>
      </w:r>
      <w:r>
        <w:t>software</w:t>
      </w:r>
      <w:r>
        <w:rPr>
          <w:rFonts w:eastAsia="Arial"/>
        </w:rPr>
        <w:t xml:space="preserve"> </w:t>
      </w:r>
      <w:r>
        <w:t>both</w:t>
      </w:r>
      <w:r>
        <w:rPr>
          <w:rFonts w:eastAsia="Arial"/>
        </w:rPr>
        <w:t xml:space="preserve"> </w:t>
      </w:r>
      <w:r>
        <w:t>offshore</w:t>
      </w:r>
      <w:r>
        <w:rPr>
          <w:rFonts w:eastAsia="Arial"/>
        </w:rPr>
        <w:t xml:space="preserve"> </w:t>
      </w:r>
      <w:r>
        <w:t>and</w:t>
      </w:r>
      <w:r>
        <w:rPr>
          <w:rFonts w:eastAsia="Arial"/>
        </w:rPr>
        <w:t xml:space="preserve"> </w:t>
      </w:r>
      <w:r>
        <w:t>on</w:t>
      </w:r>
      <w:r>
        <w:rPr>
          <w:rFonts w:eastAsia="Arial"/>
        </w:rPr>
        <w:t xml:space="preserve"> </w:t>
      </w:r>
      <w:r>
        <w:t>the</w:t>
      </w:r>
      <w:r>
        <w:rPr>
          <w:rFonts w:eastAsia="Arial"/>
        </w:rPr>
        <w:t xml:space="preserve"> </w:t>
      </w:r>
      <w:r>
        <w:t>client's</w:t>
      </w:r>
      <w:r>
        <w:rPr>
          <w:rFonts w:eastAsia="Arial"/>
        </w:rPr>
        <w:t xml:space="preserve"> </w:t>
      </w:r>
      <w:r>
        <w:t>site.</w:t>
      </w:r>
    </w:p>
    <w:p w:rsidR="005F55B0" w:rsidRDefault="005F55B0" w:rsidP="00C02562"/>
    <w:p w:rsidR="00C02562" w:rsidRDefault="00C02562" w:rsidP="00C02562">
      <w:pPr>
        <w:pStyle w:val="ListParagraph"/>
        <w:ind w:left="0"/>
        <w:jc w:val="both"/>
      </w:pPr>
      <w:r>
        <w:t xml:space="preserve">Netsmartz </w:t>
      </w:r>
      <w:r w:rsidR="00D94DA1">
        <w:t>provides</w:t>
      </w:r>
      <w:r>
        <w:t xml:space="preserve"> the services for Software </w:t>
      </w:r>
      <w:r w:rsidR="00D94DA1">
        <w:t>Development</w:t>
      </w:r>
      <w:r>
        <w:t xml:space="preserve">, </w:t>
      </w:r>
      <w:r w:rsidR="00131F20">
        <w:t>eLearning</w:t>
      </w:r>
      <w:r>
        <w:t>, SEO and Infrastructure services.</w:t>
      </w:r>
    </w:p>
    <w:p w:rsidR="00C02562" w:rsidRDefault="00C02562" w:rsidP="00C02562">
      <w:pPr>
        <w:pStyle w:val="ListParagraph"/>
        <w:ind w:left="0"/>
        <w:jc w:val="both"/>
      </w:pPr>
      <w:r>
        <w:t>Netsmartz is passionate about building next generation software solutions that leverage full capabilities of Web, Mobile and Cloud.</w:t>
      </w:r>
    </w:p>
    <w:p w:rsidR="00C02562" w:rsidRDefault="00C02562" w:rsidP="00C02562"/>
    <w:p w:rsidR="00D05AE8" w:rsidRDefault="00D05AE8" w:rsidP="00D05AE8">
      <w:pPr>
        <w:rPr>
          <w:b/>
          <w:bCs/>
          <w:smallCaps/>
        </w:rPr>
      </w:pPr>
      <w:r>
        <w:rPr>
          <w:b/>
          <w:u w:val="single"/>
        </w:rPr>
        <w:t xml:space="preserve">Project </w:t>
      </w:r>
    </w:p>
    <w:p w:rsidR="00D05AE8" w:rsidRDefault="00D05AE8" w:rsidP="00D05AE8">
      <w:r>
        <w:t>Title</w:t>
      </w:r>
      <w:r>
        <w:tab/>
      </w:r>
      <w:r>
        <w:tab/>
      </w:r>
      <w:r>
        <w:tab/>
        <w:t>:</w:t>
      </w:r>
      <w:r w:rsidR="00C85EA3">
        <w:rPr>
          <w:rFonts w:eastAsia="Arial"/>
        </w:rPr>
        <w:t xml:space="preserve"> Telstra Programmable Network (TPN)</w:t>
      </w:r>
    </w:p>
    <w:p w:rsidR="00D05AE8" w:rsidRDefault="00D05AE8" w:rsidP="00D05AE8">
      <w:r>
        <w:t>Duration</w:t>
      </w:r>
      <w:r>
        <w:tab/>
      </w:r>
      <w:r>
        <w:tab/>
        <w:t>:</w:t>
      </w:r>
      <w:r>
        <w:rPr>
          <w:rFonts w:eastAsia="Arial"/>
        </w:rPr>
        <w:t xml:space="preserve"> </w:t>
      </w:r>
      <w:r>
        <w:t>Apr -2016</w:t>
      </w:r>
      <w:r>
        <w:rPr>
          <w:rFonts w:eastAsia="Arial"/>
        </w:rPr>
        <w:t xml:space="preserve"> </w:t>
      </w:r>
      <w:r>
        <w:t>to</w:t>
      </w:r>
      <w:r>
        <w:rPr>
          <w:rFonts w:eastAsia="Arial"/>
        </w:rPr>
        <w:t xml:space="preserve"> Present</w:t>
      </w:r>
      <w:r>
        <w:t>.</w:t>
      </w:r>
      <w:r>
        <w:tab/>
      </w:r>
    </w:p>
    <w:p w:rsidR="00E067AD" w:rsidRDefault="00D05AE8" w:rsidP="006D58C7">
      <w:pPr>
        <w:pStyle w:val="BodyText"/>
        <w:rPr>
          <w:rFonts w:eastAsia="Arial"/>
        </w:rPr>
      </w:pPr>
      <w:r>
        <w:t>Client</w:t>
      </w:r>
      <w:r>
        <w:tab/>
      </w:r>
      <w:r>
        <w:tab/>
      </w:r>
      <w:r>
        <w:tab/>
        <w:t>:</w:t>
      </w:r>
      <w:r w:rsidR="00C01D3F">
        <w:rPr>
          <w:rFonts w:eastAsia="Arial"/>
        </w:rPr>
        <w:t xml:space="preserve"> Telstra (Australia)</w:t>
      </w:r>
      <w:r w:rsidR="00C85EA3">
        <w:rPr>
          <w:rFonts w:eastAsia="Arial"/>
        </w:rPr>
        <w:t>.</w:t>
      </w:r>
      <w:r w:rsidR="006D58C7">
        <w:rPr>
          <w:rFonts w:eastAsia="Arial"/>
        </w:rPr>
        <w:br/>
      </w:r>
      <w:r>
        <w:t>Server</w:t>
      </w:r>
      <w:r>
        <w:tab/>
      </w:r>
      <w:r>
        <w:tab/>
      </w:r>
      <w:r>
        <w:tab/>
        <w:t>:</w:t>
      </w:r>
      <w:r>
        <w:rPr>
          <w:rFonts w:eastAsia="Arial"/>
        </w:rPr>
        <w:t xml:space="preserve"> Tomcat 8</w:t>
      </w:r>
      <w:r w:rsidR="006D58C7">
        <w:rPr>
          <w:rFonts w:eastAsia="Arial"/>
        </w:rPr>
        <w:br/>
      </w:r>
      <w:r>
        <w:t>Development</w:t>
      </w:r>
      <w:r>
        <w:tab/>
      </w:r>
      <w:r>
        <w:tab/>
        <w:t>:</w:t>
      </w:r>
      <w:r>
        <w:rPr>
          <w:rFonts w:eastAsia="Arial"/>
        </w:rPr>
        <w:t xml:space="preserve"> </w:t>
      </w:r>
      <w:r>
        <w:t>Core</w:t>
      </w:r>
      <w:r>
        <w:rPr>
          <w:rFonts w:eastAsia="Arial"/>
        </w:rPr>
        <w:t xml:space="preserve"> </w:t>
      </w:r>
      <w:r>
        <w:t>Java, REST</w:t>
      </w:r>
      <w:r>
        <w:rPr>
          <w:rFonts w:eastAsia="Arial"/>
        </w:rPr>
        <w:t xml:space="preserve"> </w:t>
      </w:r>
      <w:r>
        <w:t>web</w:t>
      </w:r>
      <w:r>
        <w:rPr>
          <w:rFonts w:eastAsia="Arial"/>
        </w:rPr>
        <w:t xml:space="preserve"> </w:t>
      </w:r>
      <w:r>
        <w:t xml:space="preserve">services, </w:t>
      </w:r>
      <w:r w:rsidR="00C01D3F">
        <w:t xml:space="preserve">Spring, </w:t>
      </w:r>
      <w:r>
        <w:t xml:space="preserve">Hibernate </w:t>
      </w:r>
      <w:r w:rsidR="00020F06">
        <w:t>Framework, Java</w:t>
      </w:r>
      <w:r w:rsidR="001F1A89">
        <w:t>8</w:t>
      </w:r>
      <w:r>
        <w:t>.</w:t>
      </w:r>
      <w:r w:rsidR="006D58C7">
        <w:br/>
      </w:r>
      <w:r>
        <w:t>Database</w:t>
      </w:r>
      <w:r>
        <w:tab/>
      </w:r>
      <w:r>
        <w:tab/>
        <w:t>:</w:t>
      </w:r>
      <w:r>
        <w:rPr>
          <w:rFonts w:eastAsia="Arial"/>
        </w:rPr>
        <w:t xml:space="preserve"> </w:t>
      </w:r>
      <w:r w:rsidR="00216C06">
        <w:t>MySql</w:t>
      </w:r>
      <w:r>
        <w:t>5</w:t>
      </w:r>
      <w:r w:rsidR="006D58C7">
        <w:br/>
      </w:r>
      <w:r w:rsidRPr="006025D4">
        <w:t>Test</w:t>
      </w:r>
      <w:r>
        <w:tab/>
      </w:r>
      <w:r>
        <w:tab/>
      </w:r>
      <w:r>
        <w:tab/>
        <w:t>: TestNG</w:t>
      </w:r>
      <w:r w:rsidR="006D58C7">
        <w:br/>
      </w:r>
      <w:r>
        <w:t>Role</w:t>
      </w:r>
      <w:r>
        <w:tab/>
      </w:r>
      <w:r>
        <w:tab/>
      </w:r>
      <w:r>
        <w:tab/>
        <w:t>:</w:t>
      </w:r>
      <w:r w:rsidR="00125014">
        <w:rPr>
          <w:rFonts w:eastAsia="Arial"/>
        </w:rPr>
        <w:t xml:space="preserve"> </w:t>
      </w:r>
      <w:r>
        <w:rPr>
          <w:rFonts w:eastAsia="Arial"/>
        </w:rPr>
        <w:t>Software Engineer</w:t>
      </w:r>
      <w:r w:rsidR="006D58C7">
        <w:rPr>
          <w:rFonts w:eastAsia="Arial"/>
        </w:rPr>
        <w:br/>
      </w:r>
      <w:r w:rsidR="00A94A78">
        <w:rPr>
          <w:rFonts w:eastAsia="Arial"/>
        </w:rPr>
        <w:t xml:space="preserve">Team size </w:t>
      </w:r>
      <w:r w:rsidR="00A94A78">
        <w:rPr>
          <w:rFonts w:eastAsia="Arial"/>
        </w:rPr>
        <w:tab/>
      </w:r>
      <w:r w:rsidR="00A94A78">
        <w:rPr>
          <w:rFonts w:eastAsia="Arial"/>
        </w:rPr>
        <w:tab/>
        <w:t>:</w:t>
      </w:r>
      <w:r w:rsidR="001F1A89">
        <w:rPr>
          <w:rFonts w:eastAsia="Arial"/>
        </w:rPr>
        <w:t xml:space="preserve"> </w:t>
      </w:r>
      <w:r w:rsidR="00A94A78">
        <w:rPr>
          <w:rFonts w:eastAsia="Arial"/>
        </w:rPr>
        <w:t>35</w:t>
      </w:r>
    </w:p>
    <w:p w:rsidR="00C02562" w:rsidRDefault="00E067AD" w:rsidP="00C01D3F">
      <w:pPr>
        <w:rPr>
          <w:rFonts w:eastAsia="Arial"/>
        </w:rPr>
      </w:pPr>
      <w:r>
        <w:rPr>
          <w:b/>
        </w:rPr>
        <w:t>Summary</w:t>
      </w:r>
      <w:r>
        <w:rPr>
          <w:rFonts w:eastAsia="Arial"/>
        </w:rPr>
        <w:t>:</w:t>
      </w:r>
      <w:r w:rsidR="00C01D3F">
        <w:t xml:space="preserve"> </w:t>
      </w:r>
      <w:r w:rsidR="00530563">
        <w:t>TPN</w:t>
      </w:r>
      <w:r>
        <w:t xml:space="preserve"> project is based on networking</w:t>
      </w:r>
      <w:r w:rsidR="00F637B9">
        <w:t xml:space="preserve"> </w:t>
      </w:r>
      <w:r w:rsidR="00A86E7B">
        <w:t>(telecom)</w:t>
      </w:r>
      <w:r>
        <w:t xml:space="preserve"> d</w:t>
      </w:r>
      <w:r w:rsidR="00D45A08">
        <w:t xml:space="preserve">omain and my work is to handle </w:t>
      </w:r>
      <w:r>
        <w:t>IS module. The</w:t>
      </w:r>
      <w:r w:rsidR="00D45A08">
        <w:rPr>
          <w:rFonts w:eastAsia="Arial"/>
        </w:rPr>
        <w:t xml:space="preserve"> </w:t>
      </w:r>
      <w:r>
        <w:rPr>
          <w:rFonts w:eastAsia="Arial"/>
        </w:rPr>
        <w:t>IS</w:t>
      </w:r>
      <w:r>
        <w:t xml:space="preserve"> stands </w:t>
      </w:r>
      <w:r w:rsidR="00D45A08">
        <w:t>Identity Service</w:t>
      </w:r>
      <w:r>
        <w:t xml:space="preserve">, which </w:t>
      </w:r>
      <w:r>
        <w:rPr>
          <w:rFonts w:eastAsia="Arial"/>
        </w:rPr>
        <w:t xml:space="preserve">aims </w:t>
      </w:r>
      <w:r>
        <w:t>to</w:t>
      </w:r>
      <w:r>
        <w:rPr>
          <w:rFonts w:eastAsia="Arial"/>
        </w:rPr>
        <w:t xml:space="preserve"> handle </w:t>
      </w:r>
      <w:r w:rsidR="00D45A08">
        <w:rPr>
          <w:rFonts w:eastAsia="Arial"/>
        </w:rPr>
        <w:t>the customers and their respective users, create roles and assign roles to users</w:t>
      </w:r>
      <w:r>
        <w:rPr>
          <w:rFonts w:eastAsia="Arial"/>
        </w:rPr>
        <w:t>. It communicates with different application by REST API</w:t>
      </w:r>
      <w:r w:rsidR="005C107F">
        <w:rPr>
          <w:rFonts w:eastAsia="Arial"/>
        </w:rPr>
        <w:t>’s</w:t>
      </w:r>
      <w:r>
        <w:rPr>
          <w:rFonts w:eastAsia="Arial"/>
        </w:rPr>
        <w:t>.</w:t>
      </w:r>
    </w:p>
    <w:p w:rsidR="00E31629" w:rsidRDefault="00E31629">
      <w:pPr>
        <w:rPr>
          <w:rFonts w:eastAsia="Arial"/>
        </w:rPr>
      </w:pPr>
    </w:p>
    <w:p w:rsidR="00E31629" w:rsidRDefault="00E31629" w:rsidP="00E31629">
      <w:pPr>
        <w:widowControl/>
        <w:suppressAutoHyphens w:val="0"/>
        <w:autoSpaceDE/>
        <w:jc w:val="both"/>
      </w:pPr>
      <w:r>
        <w:t>PEN Platform (</w:t>
      </w:r>
      <w:r w:rsidR="00530563">
        <w:t>TPN</w:t>
      </w:r>
      <w:r>
        <w:t>) offers you the power to build on demand high-performance networks that are cost-effective and reliable – and that provide the complete flexibility and security you need to bridge hybrid cloud deployments.</w:t>
      </w:r>
    </w:p>
    <w:p w:rsidR="00D45A08" w:rsidRDefault="00D45A08" w:rsidP="00E31629">
      <w:pPr>
        <w:widowControl/>
        <w:suppressAutoHyphens w:val="0"/>
        <w:autoSpaceDE/>
        <w:jc w:val="both"/>
      </w:pPr>
    </w:p>
    <w:p w:rsidR="00D45A08" w:rsidRDefault="00D45A08" w:rsidP="00D45A0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Responsibilities</w:t>
      </w:r>
    </w:p>
    <w:p w:rsidR="00D45A08" w:rsidRDefault="00D45A08" w:rsidP="00D45A08">
      <w:pPr>
        <w:pStyle w:val="ListParagraph"/>
        <w:widowControl/>
        <w:numPr>
          <w:ilvl w:val="0"/>
          <w:numId w:val="2"/>
        </w:numPr>
        <w:suppressAutoHyphens w:val="0"/>
        <w:autoSpaceDE/>
        <w:jc w:val="both"/>
        <w:rPr>
          <w:rFonts w:cs="Calibri"/>
        </w:rPr>
      </w:pPr>
      <w:r>
        <w:rPr>
          <w:rFonts w:cs="Calibri"/>
        </w:rPr>
        <w:t>Module lead of Identity service (IS</w:t>
      </w:r>
      <w:r w:rsidR="00B96C8C">
        <w:rPr>
          <w:rFonts w:cs="Calibri"/>
        </w:rPr>
        <w:t>).</w:t>
      </w:r>
    </w:p>
    <w:p w:rsidR="00B96C8C" w:rsidRDefault="004B3613" w:rsidP="00D45A08">
      <w:pPr>
        <w:pStyle w:val="ListParagraph"/>
        <w:widowControl/>
        <w:numPr>
          <w:ilvl w:val="0"/>
          <w:numId w:val="2"/>
        </w:numPr>
        <w:suppressAutoHyphens w:val="0"/>
        <w:autoSpaceDE/>
        <w:jc w:val="both"/>
        <w:rPr>
          <w:rFonts w:cs="Calibri"/>
        </w:rPr>
      </w:pPr>
      <w:r>
        <w:rPr>
          <w:rFonts w:cs="Calibri"/>
        </w:rPr>
        <w:t>Developed User, Role, F</w:t>
      </w:r>
      <w:r w:rsidR="00B96C8C">
        <w:rPr>
          <w:rFonts w:cs="Calibri"/>
        </w:rPr>
        <w:t>orgot password</w:t>
      </w:r>
      <w:r w:rsidR="008D6116">
        <w:rPr>
          <w:rFonts w:cs="Calibri"/>
        </w:rPr>
        <w:t xml:space="preserve"> modules</w:t>
      </w:r>
      <w:r w:rsidR="00B96C8C">
        <w:rPr>
          <w:rFonts w:cs="Calibri"/>
        </w:rPr>
        <w:t>.</w:t>
      </w:r>
    </w:p>
    <w:p w:rsidR="008E4475" w:rsidRDefault="008E4475" w:rsidP="00D45A08">
      <w:pPr>
        <w:pStyle w:val="ListParagraph"/>
        <w:widowControl/>
        <w:numPr>
          <w:ilvl w:val="0"/>
          <w:numId w:val="2"/>
        </w:numPr>
        <w:suppressAutoHyphens w:val="0"/>
        <w:autoSpaceDE/>
        <w:jc w:val="both"/>
        <w:rPr>
          <w:rFonts w:cs="Calibri"/>
        </w:rPr>
      </w:pPr>
      <w:r>
        <w:rPr>
          <w:rFonts w:cs="Calibri"/>
        </w:rPr>
        <w:t>Developed migration functionality.</w:t>
      </w:r>
    </w:p>
    <w:p w:rsidR="00B96C8C" w:rsidRDefault="00B96C8C" w:rsidP="00D45A08">
      <w:pPr>
        <w:pStyle w:val="ListParagraph"/>
        <w:widowControl/>
        <w:numPr>
          <w:ilvl w:val="0"/>
          <w:numId w:val="2"/>
        </w:numPr>
        <w:suppressAutoHyphens w:val="0"/>
        <w:autoSpaceDE/>
        <w:jc w:val="both"/>
        <w:rPr>
          <w:rFonts w:cs="Calibri"/>
        </w:rPr>
      </w:pPr>
      <w:r>
        <w:rPr>
          <w:rFonts w:cs="Calibri"/>
        </w:rPr>
        <w:t>Han</w:t>
      </w:r>
      <w:r w:rsidR="00E51A29">
        <w:rPr>
          <w:rFonts w:cs="Calibri"/>
        </w:rPr>
        <w:t>dling team of 4</w:t>
      </w:r>
      <w:r>
        <w:rPr>
          <w:rFonts w:cs="Calibri"/>
        </w:rPr>
        <w:t xml:space="preserve"> members.</w:t>
      </w:r>
    </w:p>
    <w:p w:rsidR="00B96C8C" w:rsidRPr="00A86E7B" w:rsidRDefault="00B96C8C" w:rsidP="00B96C8C">
      <w:pPr>
        <w:pStyle w:val="ListParagraph"/>
        <w:widowControl/>
        <w:numPr>
          <w:ilvl w:val="0"/>
          <w:numId w:val="2"/>
        </w:numPr>
        <w:suppressAutoHyphens w:val="0"/>
        <w:autoSpaceDE/>
        <w:jc w:val="both"/>
        <w:rPr>
          <w:rFonts w:eastAsia="Arial"/>
        </w:rPr>
      </w:pPr>
      <w:r>
        <w:rPr>
          <w:rFonts w:cs="Calibri"/>
        </w:rPr>
        <w:t>Write TDD before development.</w:t>
      </w:r>
    </w:p>
    <w:p w:rsidR="00A86E7B" w:rsidRPr="00B96C8C" w:rsidRDefault="00A86E7B" w:rsidP="00B96C8C">
      <w:pPr>
        <w:pStyle w:val="ListParagraph"/>
        <w:widowControl/>
        <w:numPr>
          <w:ilvl w:val="0"/>
          <w:numId w:val="2"/>
        </w:numPr>
        <w:suppressAutoHyphens w:val="0"/>
        <w:autoSpaceDE/>
        <w:jc w:val="both"/>
        <w:rPr>
          <w:rFonts w:eastAsia="Arial"/>
        </w:rPr>
      </w:pPr>
      <w:r>
        <w:rPr>
          <w:rFonts w:cs="Calibri"/>
        </w:rPr>
        <w:t xml:space="preserve">Take requirements from clients and give </w:t>
      </w:r>
      <w:r w:rsidR="004B3613">
        <w:rPr>
          <w:rFonts w:cs="Calibri"/>
        </w:rPr>
        <w:t>demos</w:t>
      </w:r>
      <w:r>
        <w:rPr>
          <w:rFonts w:cs="Calibri"/>
        </w:rPr>
        <w:t xml:space="preserve"> to the client.</w:t>
      </w:r>
    </w:p>
    <w:p w:rsidR="004E25BA" w:rsidRDefault="00B96C8C" w:rsidP="00B96C8C">
      <w:pPr>
        <w:pStyle w:val="ListParagraph"/>
        <w:widowControl/>
        <w:suppressAutoHyphens w:val="0"/>
        <w:autoSpaceDE/>
        <w:ind w:left="0"/>
        <w:jc w:val="both"/>
        <w:rPr>
          <w:rFonts w:eastAsia="Arial"/>
        </w:rPr>
      </w:pPr>
      <w:r>
        <w:rPr>
          <w:rFonts w:eastAsia="Arial"/>
        </w:rPr>
        <w:t xml:space="preserve"> </w:t>
      </w:r>
    </w:p>
    <w:p w:rsidR="004E25BA" w:rsidRPr="00A70B83" w:rsidRDefault="004E25BA" w:rsidP="005017FE">
      <w:pPr>
        <w:ind w:left="2160" w:firstLine="1440"/>
      </w:pPr>
      <w:r>
        <w:rPr>
          <w:b/>
          <w:bCs/>
          <w:smallCaps/>
        </w:rPr>
        <w:t>--------------------------</w:t>
      </w:r>
    </w:p>
    <w:p w:rsidR="00C02562" w:rsidRDefault="00C02562">
      <w:pPr>
        <w:rPr>
          <w:b/>
        </w:rPr>
      </w:pPr>
    </w:p>
    <w:p w:rsidR="000F3BFC" w:rsidRDefault="00DD53C8">
      <w:r>
        <w:rPr>
          <w:b/>
        </w:rPr>
        <w:t>Next Education India Pvt. Ltd.</w:t>
      </w:r>
      <w:r>
        <w:rPr>
          <w:rStyle w:val="Hyperlink"/>
          <w:b/>
        </w:rPr>
        <w:t xml:space="preserve"> (</w:t>
      </w:r>
      <w:hyperlink r:id="rId9" w:history="1">
        <w:r w:rsidRPr="00207BD9">
          <w:rPr>
            <w:rStyle w:val="Hyperlink"/>
            <w:b/>
          </w:rPr>
          <w:t>www.nexte</w:t>
        </w:r>
        <w:r w:rsidRPr="00207BD9">
          <w:rPr>
            <w:rStyle w:val="Hyperlink"/>
            <w:b/>
          </w:rPr>
          <w:t>d</w:t>
        </w:r>
        <w:r w:rsidRPr="00207BD9">
          <w:rPr>
            <w:rStyle w:val="Hyperlink"/>
            <w:b/>
          </w:rPr>
          <w:t>u</w:t>
        </w:r>
        <w:r w:rsidRPr="00207BD9">
          <w:rPr>
            <w:rStyle w:val="Hyperlink"/>
            <w:b/>
          </w:rPr>
          <w:t>ca</w:t>
        </w:r>
        <w:r w:rsidRPr="00207BD9">
          <w:rPr>
            <w:rStyle w:val="Hyperlink"/>
            <w:b/>
          </w:rPr>
          <w:t>t</w:t>
        </w:r>
        <w:r w:rsidRPr="00207BD9">
          <w:rPr>
            <w:rStyle w:val="Hyperlink"/>
            <w:b/>
          </w:rPr>
          <w:t>ion.in</w:t>
        </w:r>
      </w:hyperlink>
      <w:r>
        <w:rPr>
          <w:rStyle w:val="Hyperlink"/>
          <w:b/>
        </w:rPr>
        <w:t>)</w:t>
      </w:r>
      <w:r>
        <w:rPr>
          <w:rFonts w:cs="Calibri"/>
        </w:rPr>
        <w:t xml:space="preserve">                                 </w:t>
      </w:r>
      <w:r w:rsidR="00E74A5C">
        <w:t>March-2013 – March-2016</w:t>
      </w:r>
    </w:p>
    <w:p w:rsidR="00693FFB" w:rsidRDefault="00693FFB"/>
    <w:p w:rsidR="000F3BFC" w:rsidRPr="00492EF2" w:rsidRDefault="00693FFB" w:rsidP="00492EF2">
      <w:r>
        <w:t xml:space="preserve">Next Education India Pvt. Ltd. </w:t>
      </w:r>
      <w:r>
        <w:rPr>
          <w:rFonts w:eastAsia="Arial"/>
        </w:rPr>
        <w:t xml:space="preserve"> </w:t>
      </w:r>
      <w:r>
        <w:t>is</w:t>
      </w:r>
      <w:r>
        <w:rPr>
          <w:rFonts w:eastAsia="Arial"/>
        </w:rPr>
        <w:t xml:space="preserve"> </w:t>
      </w:r>
      <w:r>
        <w:t>a</w:t>
      </w:r>
      <w:r>
        <w:rPr>
          <w:rFonts w:eastAsia="Arial"/>
        </w:rPr>
        <w:t xml:space="preserve"> </w:t>
      </w:r>
      <w:r>
        <w:t>software</w:t>
      </w:r>
      <w:r>
        <w:rPr>
          <w:rFonts w:eastAsia="Arial"/>
        </w:rPr>
        <w:t xml:space="preserve"> </w:t>
      </w:r>
      <w:r>
        <w:t>development</w:t>
      </w:r>
      <w:r>
        <w:rPr>
          <w:rFonts w:eastAsia="Arial"/>
        </w:rPr>
        <w:t xml:space="preserve"> </w:t>
      </w:r>
      <w:r>
        <w:t>company</w:t>
      </w:r>
      <w:r>
        <w:rPr>
          <w:rFonts w:eastAsia="Arial"/>
        </w:rPr>
        <w:t xml:space="preserve"> </w:t>
      </w:r>
      <w:r>
        <w:t>having</w:t>
      </w:r>
      <w:r>
        <w:rPr>
          <w:rFonts w:eastAsia="Arial"/>
        </w:rPr>
        <w:t xml:space="preserve"> </w:t>
      </w:r>
      <w:r>
        <w:t>its</w:t>
      </w:r>
      <w:r>
        <w:rPr>
          <w:rFonts w:eastAsia="Arial"/>
        </w:rPr>
        <w:t xml:space="preserve"> </w:t>
      </w:r>
      <w:r>
        <w:t>head</w:t>
      </w:r>
      <w:r>
        <w:rPr>
          <w:rFonts w:eastAsia="Arial"/>
        </w:rPr>
        <w:t xml:space="preserve"> </w:t>
      </w:r>
      <w:r>
        <w:t>office</w:t>
      </w:r>
      <w:r>
        <w:rPr>
          <w:rFonts w:eastAsia="Arial"/>
        </w:rPr>
        <w:t xml:space="preserve"> </w:t>
      </w:r>
      <w:r>
        <w:t>in</w:t>
      </w:r>
      <w:r>
        <w:rPr>
          <w:rFonts w:eastAsia="Arial"/>
        </w:rPr>
        <w:t xml:space="preserve"> </w:t>
      </w:r>
      <w:r w:rsidRPr="00AF5AF7">
        <w:rPr>
          <w:b/>
        </w:rPr>
        <w:t>Hyderabad</w:t>
      </w:r>
      <w:r>
        <w:t xml:space="preserve"> (India)</w:t>
      </w:r>
      <w:r w:rsidR="00492EF2">
        <w:t xml:space="preserve"> </w:t>
      </w:r>
      <w:r>
        <w:t xml:space="preserve">. </w:t>
      </w:r>
      <w:r w:rsidR="000F3BFC">
        <w:rPr>
          <w:rFonts w:cs="Calibri"/>
        </w:rPr>
        <w:t>Next Education creates ground breaking products for the education sector that make learning and</w:t>
      </w:r>
      <w:r w:rsidR="00492EF2">
        <w:rPr>
          <w:rFonts w:cs="Calibri"/>
        </w:rPr>
        <w:t xml:space="preserve"> </w:t>
      </w:r>
      <w:r w:rsidR="000F3BFC">
        <w:rPr>
          <w:rFonts w:cs="Calibri"/>
        </w:rPr>
        <w:t xml:space="preserve">Teaching easier and effective. They are having products such as Teach Next, Learn Next &amp; </w:t>
      </w:r>
      <w:r w:rsidR="00AA2094">
        <w:rPr>
          <w:rFonts w:cs="Calibri"/>
        </w:rPr>
        <w:t>Next</w:t>
      </w:r>
    </w:p>
    <w:p w:rsidR="00171783" w:rsidRDefault="000F3BFC" w:rsidP="00693FFB">
      <w:pPr>
        <w:pStyle w:val="ListParagraph"/>
        <w:ind w:left="360" w:hanging="360"/>
        <w:jc w:val="both"/>
      </w:pPr>
      <w:r>
        <w:rPr>
          <w:rFonts w:cs="Calibri"/>
        </w:rPr>
        <w:t xml:space="preserve">ERP which is used by teachers, students &amp; school managements. </w:t>
      </w:r>
    </w:p>
    <w:p w:rsidR="00DD53C8" w:rsidRDefault="00DD53C8" w:rsidP="00171783">
      <w:pPr>
        <w:pStyle w:val="ListParagraph"/>
        <w:ind w:left="360" w:hanging="360"/>
        <w:jc w:val="both"/>
      </w:pPr>
    </w:p>
    <w:p w:rsidR="008C32B5" w:rsidRDefault="008C32B5">
      <w:pPr>
        <w:pBdr>
          <w:bottom w:val="single" w:sz="4" w:space="2" w:color="808080"/>
        </w:pBdr>
        <w:rPr>
          <w:b/>
        </w:rPr>
      </w:pPr>
    </w:p>
    <w:p w:rsidR="008C32B5" w:rsidRDefault="008C32B5">
      <w:pPr>
        <w:pBdr>
          <w:bottom w:val="single" w:sz="4" w:space="2" w:color="808080"/>
        </w:pBdr>
        <w:rPr>
          <w:b/>
        </w:rPr>
      </w:pPr>
    </w:p>
    <w:p w:rsidR="008C32B5" w:rsidRDefault="008C32B5">
      <w:pPr>
        <w:pBdr>
          <w:bottom w:val="single" w:sz="4" w:space="2" w:color="808080"/>
        </w:pBdr>
        <w:rPr>
          <w:b/>
        </w:rPr>
      </w:pPr>
    </w:p>
    <w:p w:rsidR="000F3BFC" w:rsidRDefault="000F3BFC">
      <w:pPr>
        <w:pBdr>
          <w:bottom w:val="single" w:sz="4" w:space="2" w:color="808080"/>
        </w:pBdr>
      </w:pPr>
      <w:r>
        <w:rPr>
          <w:b/>
        </w:rPr>
        <w:t>PROJECT</w:t>
      </w:r>
    </w:p>
    <w:p w:rsidR="000F3BFC" w:rsidRDefault="000F3BFC"/>
    <w:p w:rsidR="000F3BFC" w:rsidRDefault="00AF5AF7">
      <w:r>
        <w:rPr>
          <w:b/>
          <w:sz w:val="21"/>
          <w:szCs w:val="21"/>
        </w:rPr>
        <w:t>Product</w:t>
      </w:r>
      <w:r w:rsidR="000F3BFC">
        <w:rPr>
          <w:b/>
          <w:sz w:val="21"/>
          <w:szCs w:val="21"/>
        </w:rPr>
        <w:t xml:space="preserve"> - NextERP (From scratch)</w:t>
      </w:r>
      <w:r w:rsidR="002A21D1">
        <w:t xml:space="preserve"> </w:t>
      </w:r>
      <w:r w:rsidR="002A21D1" w:rsidRPr="002A21D1">
        <w:rPr>
          <w:color w:val="548DD4"/>
        </w:rPr>
        <w:t>(</w:t>
      </w:r>
      <w:hyperlink r:id="rId10" w:history="1">
        <w:r w:rsidR="002A21D1" w:rsidRPr="009D0667">
          <w:rPr>
            <w:rStyle w:val="Hyperlink"/>
            <w:b/>
            <w:color w:val="548DD4"/>
          </w:rPr>
          <w:t>www.</w:t>
        </w:r>
        <w:r w:rsidR="002A21D1" w:rsidRPr="00FE5AFB">
          <w:rPr>
            <w:rStyle w:val="Hyperlink"/>
            <w:b/>
            <w:color w:val="548DD4"/>
          </w:rPr>
          <w:t>next</w:t>
        </w:r>
        <w:r w:rsidR="002A21D1" w:rsidRPr="00FE5AFB">
          <w:rPr>
            <w:rStyle w:val="Hyperlink"/>
            <w:b/>
            <w:color w:val="548DD4"/>
          </w:rPr>
          <w:t>e</w:t>
        </w:r>
        <w:r w:rsidR="002A21D1" w:rsidRPr="00FE5AFB">
          <w:rPr>
            <w:rStyle w:val="Hyperlink"/>
            <w:b/>
            <w:color w:val="548DD4"/>
          </w:rPr>
          <w:t>rp</w:t>
        </w:r>
        <w:r w:rsidR="002A21D1" w:rsidRPr="009D0667">
          <w:rPr>
            <w:rStyle w:val="Hyperlink"/>
            <w:b/>
            <w:color w:val="548DD4"/>
          </w:rPr>
          <w:t>.in</w:t>
        </w:r>
      </w:hyperlink>
      <w:r w:rsidR="002A21D1" w:rsidRPr="009D0667">
        <w:rPr>
          <w:b/>
          <w:color w:val="548DD4"/>
        </w:rPr>
        <w:t>)</w:t>
      </w:r>
      <w:r w:rsidR="000F3BFC" w:rsidRPr="009D0667">
        <w:rPr>
          <w:b/>
          <w:color w:val="00B0F0"/>
        </w:rPr>
        <w:tab/>
      </w:r>
      <w:r w:rsidR="000F3BFC">
        <w:t xml:space="preserve">                                                                            </w:t>
      </w:r>
    </w:p>
    <w:p w:rsidR="000F3BFC" w:rsidRDefault="000F3BFC">
      <w:pPr>
        <w:tabs>
          <w:tab w:val="left" w:pos="720"/>
        </w:tabs>
        <w:jc w:val="both"/>
      </w:pPr>
    </w:p>
    <w:p w:rsidR="000F3BFC" w:rsidRDefault="005227EB" w:rsidP="003C61A4">
      <w:pPr>
        <w:numPr>
          <w:ilvl w:val="0"/>
          <w:numId w:val="6"/>
        </w:numPr>
        <w:tabs>
          <w:tab w:val="left" w:pos="720"/>
        </w:tabs>
        <w:jc w:val="both"/>
      </w:pPr>
      <w:r>
        <w:t>Next</w:t>
      </w:r>
      <w:r w:rsidR="000F3BFC">
        <w:t>ERP is a simple, easy-to-use school administration system that helps schools to automate various critical operations like admissions, fee management,</w:t>
      </w:r>
      <w:r w:rsidR="00484143">
        <w:t xml:space="preserve"> Inventory management</w:t>
      </w:r>
      <w:r w:rsidR="000F3BFC">
        <w:t xml:space="preserve"> and communications from parents, managing student records, examination, and results management. </w:t>
      </w:r>
    </w:p>
    <w:p w:rsidR="003C61A4" w:rsidRPr="003C61A4" w:rsidRDefault="003C61A4" w:rsidP="003C61A4">
      <w:pPr>
        <w:numPr>
          <w:ilvl w:val="0"/>
          <w:numId w:val="6"/>
        </w:numPr>
        <w:tabs>
          <w:tab w:val="left" w:pos="720"/>
        </w:tabs>
        <w:jc w:val="both"/>
        <w:rPr>
          <w:b/>
          <w:u w:val="single"/>
        </w:rPr>
      </w:pPr>
      <w:r>
        <w:t>NextERP provides personalized dashboards.</w:t>
      </w:r>
    </w:p>
    <w:p w:rsidR="003C61A4" w:rsidRPr="003C61A4" w:rsidRDefault="003C61A4" w:rsidP="003C61A4">
      <w:pPr>
        <w:numPr>
          <w:ilvl w:val="0"/>
          <w:numId w:val="6"/>
        </w:numPr>
        <w:tabs>
          <w:tab w:val="left" w:pos="720"/>
        </w:tabs>
        <w:jc w:val="both"/>
        <w:rPr>
          <w:b/>
          <w:u w:val="single"/>
        </w:rPr>
      </w:pPr>
      <w:r>
        <w:t>NextERP also provides GPS tracking functionality.</w:t>
      </w:r>
    </w:p>
    <w:p w:rsidR="003C61A4" w:rsidRPr="003C61A4" w:rsidRDefault="003C61A4" w:rsidP="003C61A4">
      <w:pPr>
        <w:numPr>
          <w:ilvl w:val="0"/>
          <w:numId w:val="6"/>
        </w:numPr>
        <w:tabs>
          <w:tab w:val="left" w:pos="720"/>
        </w:tabs>
        <w:jc w:val="both"/>
        <w:rPr>
          <w:b/>
          <w:u w:val="single"/>
        </w:rPr>
      </w:pPr>
      <w:r>
        <w:t>Tally integration for error-free accounting.</w:t>
      </w:r>
    </w:p>
    <w:p w:rsidR="00660776" w:rsidRPr="00993B77" w:rsidRDefault="00322534" w:rsidP="00660776">
      <w:pPr>
        <w:numPr>
          <w:ilvl w:val="0"/>
          <w:numId w:val="6"/>
        </w:numPr>
        <w:tabs>
          <w:tab w:val="left" w:pos="720"/>
        </w:tabs>
        <w:jc w:val="both"/>
        <w:rPr>
          <w:b/>
          <w:u w:val="single"/>
        </w:rPr>
      </w:pPr>
      <w:r>
        <w:t>SMS/MAIL functionality to communicate with student/staff or parent.</w:t>
      </w:r>
    </w:p>
    <w:p w:rsidR="00993B77" w:rsidRPr="00660776" w:rsidRDefault="00993B77" w:rsidP="00660776">
      <w:pPr>
        <w:numPr>
          <w:ilvl w:val="0"/>
          <w:numId w:val="6"/>
        </w:numPr>
        <w:tabs>
          <w:tab w:val="left" w:pos="720"/>
        </w:tabs>
        <w:jc w:val="both"/>
        <w:rPr>
          <w:b/>
          <w:u w:val="single"/>
        </w:rPr>
      </w:pPr>
      <w:r>
        <w:t xml:space="preserve">NextERP allows </w:t>
      </w:r>
      <w:r w:rsidR="005F30F7">
        <w:t>you to integrate your</w:t>
      </w:r>
      <w:r>
        <w:t xml:space="preserve"> system with external applications like smart cards and biometric devi</w:t>
      </w:r>
      <w:r w:rsidR="005F30F7">
        <w:t xml:space="preserve">ces to simplify your </w:t>
      </w:r>
      <w:r>
        <w:t>process.</w:t>
      </w:r>
    </w:p>
    <w:p w:rsidR="000F3BFC" w:rsidRDefault="000F3BFC">
      <w:pPr>
        <w:tabs>
          <w:tab w:val="left" w:pos="720"/>
        </w:tabs>
        <w:rPr>
          <w:b/>
          <w:u w:val="single"/>
        </w:rPr>
      </w:pPr>
    </w:p>
    <w:p w:rsidR="000F3BFC" w:rsidRDefault="000F3BFC">
      <w:pPr>
        <w:spacing w:before="20"/>
        <w:jc w:val="both"/>
        <w:rPr>
          <w:rFonts w:cs="Calibri"/>
        </w:rPr>
      </w:pPr>
      <w:r>
        <w:rPr>
          <w:b/>
          <w:bCs/>
        </w:rPr>
        <w:t>Environment</w:t>
      </w:r>
      <w:r w:rsidR="00796CC8">
        <w:t>: Java, Hibernate, S</w:t>
      </w:r>
      <w:r>
        <w:t xml:space="preserve">pring, SVN, </w:t>
      </w:r>
      <w:r>
        <w:rPr>
          <w:color w:val="000000"/>
        </w:rPr>
        <w:t>HTML, CSS,</w:t>
      </w:r>
      <w:r w:rsidR="006B7C5D">
        <w:rPr>
          <w:color w:val="000000"/>
        </w:rPr>
        <w:t xml:space="preserve"> Bootstrap,</w:t>
      </w:r>
      <w:r>
        <w:rPr>
          <w:color w:val="000000"/>
        </w:rPr>
        <w:t xml:space="preserve"> JavaScript, JQuery and DWR(an AJAX framework), MySQL.</w:t>
      </w:r>
    </w:p>
    <w:p w:rsidR="00E94F4E" w:rsidRDefault="00E94F4E">
      <w:pPr>
        <w:jc w:val="both"/>
        <w:rPr>
          <w:rFonts w:cs="Calibri"/>
          <w:b/>
          <w:bCs/>
        </w:rPr>
      </w:pPr>
    </w:p>
    <w:p w:rsidR="000F3BFC" w:rsidRDefault="000F3BFC">
      <w:pPr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 xml:space="preserve">Clients: </w:t>
      </w:r>
      <w:r>
        <w:rPr>
          <w:rFonts w:cs="Calibri"/>
        </w:rPr>
        <w:t>More than 200 schools from all over the India. (BVB,</w:t>
      </w:r>
      <w:r w:rsidR="00205C61">
        <w:rPr>
          <w:rFonts w:cs="Calibri"/>
        </w:rPr>
        <w:t xml:space="preserve"> </w:t>
      </w:r>
      <w:r>
        <w:rPr>
          <w:rFonts w:cs="Calibri"/>
        </w:rPr>
        <w:t>MPS,</w:t>
      </w:r>
      <w:r w:rsidR="00205C61">
        <w:rPr>
          <w:rFonts w:cs="Calibri"/>
        </w:rPr>
        <w:t xml:space="preserve"> </w:t>
      </w:r>
      <w:r>
        <w:rPr>
          <w:rFonts w:cs="Calibri"/>
        </w:rPr>
        <w:t>St. Joseph, GRD Academy,</w:t>
      </w:r>
      <w:r w:rsidR="004B3613">
        <w:rPr>
          <w:rFonts w:cs="Calibri"/>
        </w:rPr>
        <w:t xml:space="preserve"> </w:t>
      </w:r>
      <w:r>
        <w:rPr>
          <w:rFonts w:cs="Calibri"/>
        </w:rPr>
        <w:t>Rockwell).</w:t>
      </w:r>
    </w:p>
    <w:p w:rsidR="000F3BFC" w:rsidRDefault="000F3BFC">
      <w:pPr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 xml:space="preserve">Team </w:t>
      </w:r>
      <w:r w:rsidR="00B4359A">
        <w:rPr>
          <w:rFonts w:cs="Calibri"/>
          <w:b/>
          <w:bCs/>
        </w:rPr>
        <w:t>Size: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>30+ Developers/</w:t>
      </w:r>
      <w:r w:rsidR="004B3613">
        <w:rPr>
          <w:rFonts w:cs="Calibri"/>
        </w:rPr>
        <w:t>Engineers</w:t>
      </w:r>
      <w:r>
        <w:rPr>
          <w:rFonts w:cs="Calibri"/>
        </w:rPr>
        <w:t>.</w:t>
      </w:r>
    </w:p>
    <w:p w:rsidR="000F3BFC" w:rsidRDefault="000F3BFC">
      <w:pPr>
        <w:jc w:val="both"/>
        <w:rPr>
          <w:rFonts w:cs="Calibri"/>
          <w:b/>
          <w:bCs/>
        </w:rPr>
      </w:pPr>
    </w:p>
    <w:p w:rsidR="000F3BFC" w:rsidRDefault="000F3BFC">
      <w:pPr>
        <w:jc w:val="both"/>
        <w:rPr>
          <w:rFonts w:cs="Calibri"/>
        </w:rPr>
      </w:pPr>
      <w:r>
        <w:rPr>
          <w:b/>
          <w:sz w:val="24"/>
          <w:szCs w:val="24"/>
        </w:rPr>
        <w:t>Responsibilities</w:t>
      </w:r>
    </w:p>
    <w:p w:rsidR="000F3BFC" w:rsidRDefault="000F3BFC">
      <w:pPr>
        <w:pStyle w:val="ListParagraph"/>
        <w:widowControl/>
        <w:numPr>
          <w:ilvl w:val="0"/>
          <w:numId w:val="2"/>
        </w:numPr>
        <w:suppressAutoHyphens w:val="0"/>
        <w:autoSpaceDE/>
        <w:jc w:val="both"/>
        <w:rPr>
          <w:rFonts w:cs="Calibri"/>
        </w:rPr>
      </w:pPr>
      <w:r>
        <w:rPr>
          <w:rFonts w:cs="Calibri"/>
        </w:rPr>
        <w:t>Involved in NextERP product from scratch.</w:t>
      </w:r>
    </w:p>
    <w:p w:rsidR="000F3BFC" w:rsidRDefault="000F3BFC">
      <w:pPr>
        <w:pStyle w:val="ListParagraph"/>
        <w:widowControl/>
        <w:numPr>
          <w:ilvl w:val="0"/>
          <w:numId w:val="2"/>
        </w:numPr>
        <w:suppressAutoHyphens w:val="0"/>
        <w:autoSpaceDE/>
        <w:jc w:val="both"/>
        <w:rPr>
          <w:rFonts w:cs="Calibri"/>
        </w:rPr>
      </w:pPr>
      <w:r>
        <w:rPr>
          <w:rFonts w:cs="Calibri"/>
        </w:rPr>
        <w:t>Module lead of 3 modules (</w:t>
      </w:r>
      <w:r w:rsidR="004B3613">
        <w:rPr>
          <w:rFonts w:cs="Calibri"/>
        </w:rPr>
        <w:t>Inventory, Fee</w:t>
      </w:r>
      <w:r>
        <w:rPr>
          <w:rFonts w:cs="Calibri"/>
        </w:rPr>
        <w:t>, Attendance).</w:t>
      </w:r>
    </w:p>
    <w:p w:rsidR="000F3BFC" w:rsidRPr="007A26D0" w:rsidRDefault="000F3BFC" w:rsidP="007A26D0">
      <w:pPr>
        <w:pStyle w:val="ListParagraph"/>
        <w:widowControl/>
        <w:numPr>
          <w:ilvl w:val="0"/>
          <w:numId w:val="2"/>
        </w:numPr>
        <w:suppressAutoHyphens w:val="0"/>
        <w:autoSpaceDE/>
        <w:jc w:val="both"/>
        <w:rPr>
          <w:rFonts w:cs="Calibri"/>
        </w:rPr>
      </w:pPr>
      <w:r>
        <w:rPr>
          <w:rFonts w:cs="Calibri"/>
        </w:rPr>
        <w:t xml:space="preserve">Developed complicated </w:t>
      </w:r>
      <w:r w:rsidR="00484143">
        <w:rPr>
          <w:rFonts w:cs="Calibri"/>
        </w:rPr>
        <w:t>Inventory</w:t>
      </w:r>
      <w:r>
        <w:rPr>
          <w:rFonts w:cs="Calibri"/>
        </w:rPr>
        <w:t xml:space="preserve"> module. The beauty of this module is that </w:t>
      </w:r>
      <w:r w:rsidR="00484143">
        <w:rPr>
          <w:rFonts w:cs="Calibri"/>
        </w:rPr>
        <w:t>we track eac</w:t>
      </w:r>
      <w:r w:rsidR="007A26D0">
        <w:rPr>
          <w:rFonts w:cs="Calibri"/>
        </w:rPr>
        <w:t>h an</w:t>
      </w:r>
      <w:r w:rsidR="006B7C5D">
        <w:rPr>
          <w:rFonts w:cs="Calibri"/>
        </w:rPr>
        <w:t xml:space="preserve">d every asset of the </w:t>
      </w:r>
      <w:r w:rsidR="004B3613">
        <w:rPr>
          <w:rFonts w:cs="Calibri"/>
        </w:rPr>
        <w:t>school (Purchase</w:t>
      </w:r>
      <w:r w:rsidR="006B7C5D">
        <w:rPr>
          <w:rFonts w:cs="Calibri"/>
        </w:rPr>
        <w:t xml:space="preserve"> Order, Item </w:t>
      </w:r>
      <w:r w:rsidR="004B3613">
        <w:rPr>
          <w:rFonts w:cs="Calibri"/>
        </w:rPr>
        <w:t>maintenance</w:t>
      </w:r>
      <w:r w:rsidR="007A26D0">
        <w:rPr>
          <w:rFonts w:cs="Calibri"/>
        </w:rPr>
        <w:t xml:space="preserve"> and Re-order functionality also there).</w:t>
      </w:r>
    </w:p>
    <w:p w:rsidR="000F3BFC" w:rsidRDefault="000F3BFC">
      <w:pPr>
        <w:pStyle w:val="ListParagraph"/>
        <w:widowControl/>
        <w:numPr>
          <w:ilvl w:val="0"/>
          <w:numId w:val="2"/>
        </w:numPr>
        <w:suppressAutoHyphens w:val="0"/>
        <w:autoSpaceDE/>
        <w:jc w:val="both"/>
        <w:rPr>
          <w:rFonts w:cs="Calibri"/>
        </w:rPr>
      </w:pPr>
      <w:r>
        <w:rPr>
          <w:rFonts w:cs="Calibri"/>
        </w:rPr>
        <w:t>Also developed other modules like</w:t>
      </w:r>
      <w:r w:rsidR="007A26D0">
        <w:rPr>
          <w:rFonts w:cs="Calibri"/>
        </w:rPr>
        <w:t xml:space="preserve"> Fee, Promotion,</w:t>
      </w:r>
      <w:r>
        <w:rPr>
          <w:rFonts w:cs="Calibri"/>
        </w:rPr>
        <w:t xml:space="preserve"> Staff, Student, Library, Communication and </w:t>
      </w:r>
      <w:r w:rsidR="003B6419">
        <w:rPr>
          <w:rFonts w:cs="Calibri"/>
        </w:rPr>
        <w:t>Attendance etc</w:t>
      </w:r>
      <w:r>
        <w:rPr>
          <w:rFonts w:cs="Calibri"/>
        </w:rPr>
        <w:t>.</w:t>
      </w:r>
    </w:p>
    <w:p w:rsidR="000F3BFC" w:rsidRDefault="000F3BFC">
      <w:pPr>
        <w:widowControl/>
        <w:numPr>
          <w:ilvl w:val="0"/>
          <w:numId w:val="2"/>
        </w:numPr>
        <w:suppressAutoHyphens w:val="0"/>
        <w:autoSpaceDE/>
        <w:jc w:val="both"/>
        <w:rPr>
          <w:rFonts w:cs="Calibri"/>
        </w:rPr>
      </w:pPr>
      <w:r>
        <w:rPr>
          <w:rFonts w:cs="Calibri"/>
        </w:rPr>
        <w:t>Responsible for handling Inventory and Fee module.</w:t>
      </w:r>
    </w:p>
    <w:p w:rsidR="000F3BFC" w:rsidRDefault="000F3BFC" w:rsidP="008C32B5">
      <w:pPr>
        <w:widowControl/>
        <w:numPr>
          <w:ilvl w:val="0"/>
          <w:numId w:val="2"/>
        </w:numPr>
        <w:suppressAutoHyphens w:val="0"/>
        <w:autoSpaceDE/>
        <w:jc w:val="both"/>
        <w:rPr>
          <w:rFonts w:cs="Calibri"/>
        </w:rPr>
      </w:pPr>
      <w:r>
        <w:rPr>
          <w:rFonts w:cs="Calibri"/>
        </w:rPr>
        <w:t xml:space="preserve">Follow Software Development Life cycle. </w:t>
      </w:r>
    </w:p>
    <w:p w:rsidR="006B7C5D" w:rsidRDefault="006B7C5D">
      <w:pPr>
        <w:widowControl/>
        <w:numPr>
          <w:ilvl w:val="0"/>
          <w:numId w:val="2"/>
        </w:numPr>
        <w:suppressAutoHyphens w:val="0"/>
        <w:autoSpaceDE/>
        <w:jc w:val="both"/>
        <w:rPr>
          <w:rFonts w:cs="Calibri"/>
        </w:rPr>
      </w:pPr>
      <w:r>
        <w:rPr>
          <w:rFonts w:cs="Calibri"/>
        </w:rPr>
        <w:t>Write test cases after Development.</w:t>
      </w:r>
    </w:p>
    <w:p w:rsidR="000F3BFC" w:rsidRDefault="000F3BFC">
      <w:pPr>
        <w:widowControl/>
        <w:numPr>
          <w:ilvl w:val="0"/>
          <w:numId w:val="2"/>
        </w:numPr>
        <w:suppressAutoHyphens w:val="0"/>
        <w:autoSpaceDE/>
        <w:jc w:val="both"/>
      </w:pPr>
      <w:r>
        <w:rPr>
          <w:rFonts w:cs="Calibri"/>
        </w:rPr>
        <w:t>Involved in creating lot of complex Jasper reports for school needs.</w:t>
      </w:r>
    </w:p>
    <w:p w:rsidR="000F3BFC" w:rsidRDefault="000F3BFC">
      <w:pPr>
        <w:pStyle w:val="Heading2"/>
        <w:numPr>
          <w:ilvl w:val="0"/>
          <w:numId w:val="0"/>
        </w:numPr>
        <w:ind w:left="576" w:hanging="576"/>
      </w:pPr>
      <w:r>
        <w:t>ACADEMIC QUALIFICATIONS</w:t>
      </w:r>
    </w:p>
    <w:p w:rsidR="000F3BFC" w:rsidRDefault="000F3BFC" w:rsidP="009C3F4D">
      <w:pPr>
        <w:pStyle w:val="ListParagraph"/>
        <w:numPr>
          <w:ilvl w:val="0"/>
          <w:numId w:val="2"/>
        </w:numPr>
        <w:spacing w:line="200" w:lineRule="atLeast"/>
      </w:pPr>
      <w:r>
        <w:t xml:space="preserve">Passed B.TECH (Computer Science Engineering) in year 2012, from </w:t>
      </w:r>
      <w:r w:rsidR="009A789F">
        <w:t>Kurukshetra University</w:t>
      </w:r>
      <w:r>
        <w:t xml:space="preserve"> with </w:t>
      </w:r>
      <w:r>
        <w:rPr>
          <w:b/>
        </w:rPr>
        <w:t>78%</w:t>
      </w:r>
      <w:r>
        <w:t>.</w:t>
      </w:r>
      <w:r w:rsidR="009C3F4D">
        <w:t xml:space="preserve"> (1</w:t>
      </w:r>
      <w:r w:rsidR="009C3F4D" w:rsidRPr="009C3F4D">
        <w:rPr>
          <w:vertAlign w:val="superscript"/>
        </w:rPr>
        <w:t>st</w:t>
      </w:r>
      <w:r w:rsidR="009C3F4D">
        <w:t xml:space="preserve"> rank in CSE branch)</w:t>
      </w:r>
    </w:p>
    <w:p w:rsidR="000F3BFC" w:rsidRPr="00C370D2" w:rsidRDefault="000F3BFC" w:rsidP="008C32B5">
      <w:pPr>
        <w:pStyle w:val="ListParagraph"/>
        <w:numPr>
          <w:ilvl w:val="0"/>
          <w:numId w:val="2"/>
        </w:numPr>
        <w:jc w:val="both"/>
      </w:pPr>
      <w:r>
        <w:t>Passed 1</w:t>
      </w:r>
      <w:r w:rsidR="008C32B5">
        <w:t>0</w:t>
      </w:r>
      <w:r>
        <w:rPr>
          <w:vertAlign w:val="superscript"/>
        </w:rPr>
        <w:t>th</w:t>
      </w:r>
      <w:r w:rsidR="008C32B5">
        <w:rPr>
          <w:vertAlign w:val="superscript"/>
        </w:rPr>
        <w:t xml:space="preserve"> </w:t>
      </w:r>
      <w:r w:rsidR="008C32B5">
        <w:t xml:space="preserve"> and 12</w:t>
      </w:r>
      <w:r w:rsidR="008C32B5" w:rsidRPr="008C32B5">
        <w:rPr>
          <w:vertAlign w:val="superscript"/>
        </w:rPr>
        <w:t>th</w:t>
      </w:r>
      <w:r w:rsidR="008C32B5">
        <w:t xml:space="preserve"> </w:t>
      </w:r>
      <w:r w:rsidR="00F10FA5">
        <w:t xml:space="preserve"> from Jawahar N</w:t>
      </w:r>
      <w:r>
        <w:t>avoda</w:t>
      </w:r>
      <w:r w:rsidR="008C0F1D">
        <w:t>ya Vidyalaya S</w:t>
      </w:r>
      <w:r>
        <w:t>olan</w:t>
      </w:r>
      <w:r w:rsidR="008C32B5">
        <w:t>.</w:t>
      </w:r>
    </w:p>
    <w:p w:rsidR="000F3BFC" w:rsidRDefault="000F3BFC">
      <w:pPr>
        <w:pStyle w:val="Heading2"/>
        <w:rPr>
          <w:rFonts w:ascii="Book Antiqua" w:hAnsi="Book Antiqua" w:cs="Book Antiqua"/>
        </w:rPr>
      </w:pPr>
      <w:r>
        <w:t>Extra Activities</w:t>
      </w:r>
    </w:p>
    <w:p w:rsidR="000F3BFC" w:rsidRDefault="000F3BFC" w:rsidP="00C370D2">
      <w:pPr>
        <w:pStyle w:val="ListParagraph"/>
        <w:widowControl/>
        <w:numPr>
          <w:ilvl w:val="0"/>
          <w:numId w:val="2"/>
        </w:numPr>
        <w:suppressAutoHyphens w:val="0"/>
        <w:autoSpaceDE/>
        <w:jc w:val="both"/>
      </w:pPr>
      <w:r>
        <w:t>Participate in various social activities</w:t>
      </w:r>
      <w:r w:rsidR="008343FC">
        <w:t xml:space="preserve"> (Blood donation, Marathon, Tree plantation)</w:t>
      </w:r>
      <w:r>
        <w:t>.</w:t>
      </w:r>
    </w:p>
    <w:p w:rsidR="009205FD" w:rsidRPr="00C370D2" w:rsidRDefault="00F32EFE" w:rsidP="009205FD">
      <w:pPr>
        <w:pStyle w:val="ListParagraph"/>
        <w:widowControl/>
        <w:numPr>
          <w:ilvl w:val="0"/>
          <w:numId w:val="2"/>
        </w:numPr>
        <w:suppressAutoHyphens w:val="0"/>
        <w:autoSpaceDE/>
        <w:jc w:val="both"/>
      </w:pPr>
      <w:r>
        <w:t xml:space="preserve">Very much interested in </w:t>
      </w:r>
      <w:r w:rsidR="003D3CDD">
        <w:t>Logical programming,</w:t>
      </w:r>
      <w:r w:rsidR="00E33998">
        <w:t xml:space="preserve"> Problem solving,</w:t>
      </w:r>
      <w:r w:rsidR="003D3CDD">
        <w:t xml:space="preserve"> </w:t>
      </w:r>
      <w:r w:rsidR="00162EEB">
        <w:t>Data structures and A</w:t>
      </w:r>
      <w:r>
        <w:t>lgorithms</w:t>
      </w:r>
      <w:r w:rsidR="00162EEB">
        <w:t>.</w:t>
      </w:r>
    </w:p>
    <w:p w:rsidR="000F3BFC" w:rsidRDefault="000F3BFC">
      <w:pPr>
        <w:shd w:val="clear" w:color="auto" w:fill="C0C0C0"/>
        <w:spacing w:before="240" w:after="220" w:line="220" w:lineRule="atLeast"/>
      </w:pPr>
      <w:r>
        <w:rPr>
          <w:b/>
          <w:bCs/>
          <w:smallCaps/>
          <w:sz w:val="26"/>
          <w:szCs w:val="26"/>
        </w:rPr>
        <w:t>Personal Details</w:t>
      </w:r>
    </w:p>
    <w:p w:rsidR="000F3BFC" w:rsidRDefault="000F3BFC" w:rsidP="008C32B5">
      <w:pPr>
        <w:ind w:left="720"/>
        <w:rPr>
          <w:rFonts w:eastAsia="Arial"/>
        </w:rPr>
      </w:pPr>
      <w:r>
        <w:t>Name </w:t>
      </w:r>
      <w:r>
        <w:tab/>
      </w:r>
      <w:r>
        <w:tab/>
      </w:r>
      <w:r>
        <w:tab/>
      </w:r>
      <w:r>
        <w:rPr>
          <w:rStyle w:val="Strong"/>
        </w:rPr>
        <w:t>:</w:t>
      </w:r>
      <w:r>
        <w:t xml:space="preserve">    Lakhvir Bansal</w:t>
      </w:r>
      <w:r>
        <w:br/>
        <w:t xml:space="preserve">Permanent Address   </w:t>
      </w:r>
      <w:r>
        <w:tab/>
      </w:r>
      <w:r>
        <w:rPr>
          <w:b/>
        </w:rPr>
        <w:t>:</w:t>
      </w:r>
      <w:r w:rsidR="004F3E4B">
        <w:t xml:space="preserve">    HNo- 176</w:t>
      </w:r>
      <w:r w:rsidR="006E5B11">
        <w:t>, B</w:t>
      </w:r>
      <w:r>
        <w:t xml:space="preserve">addi, </w:t>
      </w:r>
      <w:r w:rsidR="00FC715D">
        <w:t>Distt: -</w:t>
      </w:r>
      <w:r>
        <w:t xml:space="preserve"> Solan [H.P]</w:t>
      </w:r>
      <w:r>
        <w:tab/>
      </w:r>
    </w:p>
    <w:p w:rsidR="000F3BFC" w:rsidRDefault="000F3BFC" w:rsidP="002639D0">
      <w:pPr>
        <w:rPr>
          <w:b/>
        </w:rPr>
      </w:pPr>
      <w:r>
        <w:rPr>
          <w:rFonts w:eastAsia="Arial"/>
        </w:rPr>
        <w:t xml:space="preserve">         </w:t>
      </w:r>
      <w:r>
        <w:rPr>
          <w:rFonts w:eastAsia="Arial"/>
        </w:rPr>
        <w:tab/>
      </w:r>
      <w:r>
        <w:t xml:space="preserve">Languages Known     </w:t>
      </w:r>
      <w:r>
        <w:tab/>
      </w:r>
      <w:r>
        <w:rPr>
          <w:b/>
        </w:rPr>
        <w:t>:</w:t>
      </w:r>
      <w:r>
        <w:rPr>
          <w:rStyle w:val="Strong"/>
          <w:b w:val="0"/>
        </w:rPr>
        <w:t> </w:t>
      </w:r>
      <w:r>
        <w:t xml:space="preserve">   English, </w:t>
      </w:r>
      <w:r w:rsidR="00FC715D">
        <w:t>Hindi and Punjabi</w:t>
      </w:r>
      <w:r>
        <w:t xml:space="preserve"> </w:t>
      </w:r>
    </w:p>
    <w:p w:rsidR="000F3BFC" w:rsidRDefault="000F3BFC">
      <w:pPr>
        <w:pStyle w:val="BodyText3"/>
        <w:ind w:left="720"/>
        <w:rPr>
          <w:b w:val="0"/>
          <w:sz w:val="20"/>
        </w:rPr>
      </w:pPr>
    </w:p>
    <w:sectPr w:rsidR="000F3BFC">
      <w:pgSz w:w="12240" w:h="15840"/>
      <w:pgMar w:top="1440" w:right="1440" w:bottom="1440" w:left="1440" w:header="720" w:footer="720" w:gutter="0"/>
      <w:cols w:space="72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Arial Unicode MS"/>
    <w:charset w:val="80"/>
    <w:family w:val="auto"/>
    <w:pitch w:val="default"/>
  </w:font>
  <w:font w:name="Liberation Sans">
    <w:altName w:val="Arial"/>
    <w:charset w:val="80"/>
    <w:family w:val="swiss"/>
    <w:pitch w:val="variable"/>
  </w:font>
  <w:font w:name="WenQuanYi Micro Hei">
    <w:charset w:val="80"/>
    <w:family w:val="auto"/>
    <w:pitch w:val="variable"/>
  </w:font>
  <w:font w:name="Lohit Hindi">
    <w:altName w:val="Yu Gothic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0"/>
        </w:tabs>
        <w:ind w:left="630" w:hanging="360"/>
      </w:pPr>
      <w:rPr>
        <w:rFonts w:ascii="Wingdings" w:hAnsi="Wingdings" w:cs="Wingdings"/>
        <w:sz w:val="20"/>
        <w:szCs w:val="2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color w:val="000000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Wingdings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Wingdings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Wingdings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Wingdings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Wingdings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Wingdings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Wingding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 w:val="20"/>
        <w:szCs w:val="20"/>
      </w:rPr>
    </w:lvl>
  </w:abstractNum>
  <w:abstractNum w:abstractNumId="5" w15:restartNumberingAfterBreak="0">
    <w:nsid w:val="1A445477"/>
    <w:multiLevelType w:val="hybridMultilevel"/>
    <w:tmpl w:val="3F38A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1783"/>
    <w:rsid w:val="00020F06"/>
    <w:rsid w:val="00034DDE"/>
    <w:rsid w:val="00050BA9"/>
    <w:rsid w:val="00077E51"/>
    <w:rsid w:val="0009423D"/>
    <w:rsid w:val="000B2AF3"/>
    <w:rsid w:val="000B594D"/>
    <w:rsid w:val="000C2996"/>
    <w:rsid w:val="000C7591"/>
    <w:rsid w:val="000F3BFC"/>
    <w:rsid w:val="0011280B"/>
    <w:rsid w:val="00125014"/>
    <w:rsid w:val="00131F20"/>
    <w:rsid w:val="00143FB6"/>
    <w:rsid w:val="001451A4"/>
    <w:rsid w:val="00160107"/>
    <w:rsid w:val="0016198A"/>
    <w:rsid w:val="00162EEB"/>
    <w:rsid w:val="0016354E"/>
    <w:rsid w:val="0017022B"/>
    <w:rsid w:val="00171783"/>
    <w:rsid w:val="001B0460"/>
    <w:rsid w:val="001E33C2"/>
    <w:rsid w:val="001F1A89"/>
    <w:rsid w:val="001F691C"/>
    <w:rsid w:val="00205C61"/>
    <w:rsid w:val="002120A8"/>
    <w:rsid w:val="00216C06"/>
    <w:rsid w:val="00244534"/>
    <w:rsid w:val="002639D0"/>
    <w:rsid w:val="00271FA7"/>
    <w:rsid w:val="002A21D1"/>
    <w:rsid w:val="002C42FB"/>
    <w:rsid w:val="002C798E"/>
    <w:rsid w:val="002D4DDD"/>
    <w:rsid w:val="00307205"/>
    <w:rsid w:val="00322534"/>
    <w:rsid w:val="003255EC"/>
    <w:rsid w:val="003627F5"/>
    <w:rsid w:val="00387CD1"/>
    <w:rsid w:val="003A4ED6"/>
    <w:rsid w:val="003B6419"/>
    <w:rsid w:val="003C3E35"/>
    <w:rsid w:val="003C61A4"/>
    <w:rsid w:val="003D0C9E"/>
    <w:rsid w:val="003D3CDD"/>
    <w:rsid w:val="0042122A"/>
    <w:rsid w:val="00427809"/>
    <w:rsid w:val="00484143"/>
    <w:rsid w:val="00492EF2"/>
    <w:rsid w:val="004B3613"/>
    <w:rsid w:val="004E25BA"/>
    <w:rsid w:val="004F3E4B"/>
    <w:rsid w:val="004F7CD4"/>
    <w:rsid w:val="004F7D59"/>
    <w:rsid w:val="00501698"/>
    <w:rsid w:val="005017FE"/>
    <w:rsid w:val="005227EB"/>
    <w:rsid w:val="00530563"/>
    <w:rsid w:val="00591824"/>
    <w:rsid w:val="00596903"/>
    <w:rsid w:val="005B1CEB"/>
    <w:rsid w:val="005C107F"/>
    <w:rsid w:val="005F30F7"/>
    <w:rsid w:val="005F55B0"/>
    <w:rsid w:val="0061270E"/>
    <w:rsid w:val="006156C2"/>
    <w:rsid w:val="0063511D"/>
    <w:rsid w:val="00636D0B"/>
    <w:rsid w:val="00660776"/>
    <w:rsid w:val="00665CB2"/>
    <w:rsid w:val="006839FB"/>
    <w:rsid w:val="00693FFB"/>
    <w:rsid w:val="006A7429"/>
    <w:rsid w:val="006B0C58"/>
    <w:rsid w:val="006B4CA4"/>
    <w:rsid w:val="006B556E"/>
    <w:rsid w:val="006B7C5D"/>
    <w:rsid w:val="006C4396"/>
    <w:rsid w:val="006D58C7"/>
    <w:rsid w:val="006E5B11"/>
    <w:rsid w:val="00753CD5"/>
    <w:rsid w:val="007545C4"/>
    <w:rsid w:val="007671D4"/>
    <w:rsid w:val="00767E61"/>
    <w:rsid w:val="00796CC8"/>
    <w:rsid w:val="007A26D0"/>
    <w:rsid w:val="007C312D"/>
    <w:rsid w:val="007D2C46"/>
    <w:rsid w:val="00820882"/>
    <w:rsid w:val="008343FC"/>
    <w:rsid w:val="008503BA"/>
    <w:rsid w:val="008C0F1D"/>
    <w:rsid w:val="008C32B5"/>
    <w:rsid w:val="008D5A55"/>
    <w:rsid w:val="008D6116"/>
    <w:rsid w:val="008E4475"/>
    <w:rsid w:val="008F04A7"/>
    <w:rsid w:val="009205FD"/>
    <w:rsid w:val="0098659C"/>
    <w:rsid w:val="009879AA"/>
    <w:rsid w:val="00993B77"/>
    <w:rsid w:val="00997E22"/>
    <w:rsid w:val="009A789F"/>
    <w:rsid w:val="009B2D3B"/>
    <w:rsid w:val="009C3F4D"/>
    <w:rsid w:val="009D0667"/>
    <w:rsid w:val="009D2C2D"/>
    <w:rsid w:val="009E6F2E"/>
    <w:rsid w:val="00A06E74"/>
    <w:rsid w:val="00A23564"/>
    <w:rsid w:val="00A23D3F"/>
    <w:rsid w:val="00A42C4F"/>
    <w:rsid w:val="00A47C69"/>
    <w:rsid w:val="00A529F9"/>
    <w:rsid w:val="00A61039"/>
    <w:rsid w:val="00A70B83"/>
    <w:rsid w:val="00A86E7B"/>
    <w:rsid w:val="00A94A78"/>
    <w:rsid w:val="00AA2094"/>
    <w:rsid w:val="00AD10AC"/>
    <w:rsid w:val="00AF2A83"/>
    <w:rsid w:val="00AF31DE"/>
    <w:rsid w:val="00AF4F3A"/>
    <w:rsid w:val="00AF5AF7"/>
    <w:rsid w:val="00B0695C"/>
    <w:rsid w:val="00B33606"/>
    <w:rsid w:val="00B4359A"/>
    <w:rsid w:val="00B53724"/>
    <w:rsid w:val="00B55DC1"/>
    <w:rsid w:val="00B70FA9"/>
    <w:rsid w:val="00B83B72"/>
    <w:rsid w:val="00B96C8C"/>
    <w:rsid w:val="00BA71B1"/>
    <w:rsid w:val="00BD5FF7"/>
    <w:rsid w:val="00C019B8"/>
    <w:rsid w:val="00C01D3F"/>
    <w:rsid w:val="00C02562"/>
    <w:rsid w:val="00C26234"/>
    <w:rsid w:val="00C32D5B"/>
    <w:rsid w:val="00C370D2"/>
    <w:rsid w:val="00C4743B"/>
    <w:rsid w:val="00C57D15"/>
    <w:rsid w:val="00C85EA3"/>
    <w:rsid w:val="00D04661"/>
    <w:rsid w:val="00D05AE8"/>
    <w:rsid w:val="00D45A08"/>
    <w:rsid w:val="00D55B3D"/>
    <w:rsid w:val="00D857B3"/>
    <w:rsid w:val="00D94DA1"/>
    <w:rsid w:val="00DD4B82"/>
    <w:rsid w:val="00DD53C8"/>
    <w:rsid w:val="00DF67A0"/>
    <w:rsid w:val="00E067AD"/>
    <w:rsid w:val="00E17A56"/>
    <w:rsid w:val="00E31629"/>
    <w:rsid w:val="00E33998"/>
    <w:rsid w:val="00E51A29"/>
    <w:rsid w:val="00E61682"/>
    <w:rsid w:val="00E74A5C"/>
    <w:rsid w:val="00E93CF6"/>
    <w:rsid w:val="00E94F4E"/>
    <w:rsid w:val="00EC0F07"/>
    <w:rsid w:val="00EC1032"/>
    <w:rsid w:val="00EF7DB1"/>
    <w:rsid w:val="00F10FA5"/>
    <w:rsid w:val="00F32121"/>
    <w:rsid w:val="00F32EFE"/>
    <w:rsid w:val="00F637B9"/>
    <w:rsid w:val="00F77946"/>
    <w:rsid w:val="00F86AFA"/>
    <w:rsid w:val="00FB4592"/>
    <w:rsid w:val="00FB698C"/>
    <w:rsid w:val="00FC6DA7"/>
    <w:rsid w:val="00FC715D"/>
    <w:rsid w:val="00FE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C760933-5EE0-4941-A7A0-A0BD648F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autoSpaceDE w:val="0"/>
    </w:pPr>
    <w:rPr>
      <w:rFonts w:ascii="Arial" w:hAnsi="Arial" w:cs="Arial"/>
      <w:lang w:val="en-US" w:eastAsia="ar-SA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hd w:val="clear" w:color="auto" w:fill="C0C0C0"/>
      <w:spacing w:before="240" w:after="220" w:line="220" w:lineRule="atLeast"/>
      <w:outlineLvl w:val="1"/>
    </w:pPr>
    <w:rPr>
      <w:b/>
      <w:bCs/>
      <w:smallCap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keepLines/>
      <w:spacing w:before="200"/>
      <w:outlineLvl w:val="3"/>
    </w:pPr>
    <w:rPr>
      <w:rFonts w:ascii="Cambria" w:hAnsi="Cambria" w:cs="Times New Roman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/>
      <w:sz w:val="20"/>
      <w:szCs w:val="20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  <w:rPr>
      <w:rFonts w:ascii="Wingdings" w:hAnsi="Wingdings" w:cs="Wingdings"/>
      <w:sz w:val="20"/>
      <w:szCs w:val="20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customStyle="1" w:styleId="Absatz-Standardschriftart">
    <w:name w:val="Absatz-Standardschriftart"/>
  </w:style>
  <w:style w:type="character" w:customStyle="1" w:styleId="WW-DefaultParagraphFont1">
    <w:name w:val="WW-Default Paragraph Font1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-DefaultParagraphFont11">
    <w:name w:val="WW-Default Paragraph Font11"/>
  </w:style>
  <w:style w:type="character" w:customStyle="1" w:styleId="bodyChar">
    <w:name w:val="body Char"/>
    <w:rPr>
      <w:rFonts w:ascii="Verdana" w:eastAsia="Arial Unicode MS" w:hAnsi="Verdana" w:cs="Arial Unicode MS"/>
      <w:color w:val="000000"/>
      <w:sz w:val="18"/>
      <w:szCs w:val="18"/>
    </w:rPr>
  </w:style>
  <w:style w:type="character" w:customStyle="1" w:styleId="CompanyNameChar">
    <w:name w:val="Company Name Char"/>
    <w:rPr>
      <w:rFonts w:ascii="Arial" w:hAnsi="Arial" w:cs="Arial"/>
      <w:lang w:val="en-US" w:eastAsia="ar-SA" w:bidi="ar-SA"/>
    </w:rPr>
  </w:style>
  <w:style w:type="character" w:customStyle="1" w:styleId="HeaderChar">
    <w:name w:val="Header Char"/>
    <w:rPr>
      <w:rFonts w:ascii="Arial" w:eastAsia="Times New Roman" w:hAnsi="Arial" w:cs="Arial"/>
      <w:sz w:val="20"/>
      <w:szCs w:val="20"/>
    </w:rPr>
  </w:style>
  <w:style w:type="character" w:customStyle="1" w:styleId="Heading2Char">
    <w:name w:val="Heading 2 Char"/>
    <w:rPr>
      <w:rFonts w:ascii="Arial" w:eastAsia="Times New Roman" w:hAnsi="Arial" w:cs="Arial"/>
      <w:b/>
      <w:bCs/>
      <w:smallCaps/>
      <w:sz w:val="26"/>
      <w:szCs w:val="26"/>
      <w:shd w:val="clear" w:color="auto" w:fill="C0C0C0"/>
    </w:rPr>
  </w:style>
  <w:style w:type="character" w:styleId="Hyperlink">
    <w:name w:val="Hyperlink"/>
    <w:rPr>
      <w:color w:val="0000FF"/>
      <w:u w:val="single"/>
    </w:rPr>
  </w:style>
  <w:style w:type="character" w:customStyle="1" w:styleId="BodyText3Char">
    <w:name w:val="Body Text 3 Char"/>
    <w:rPr>
      <w:rFonts w:ascii="Arial" w:eastAsia="Times New Roman" w:hAnsi="Arial" w:cs="Arial"/>
      <w:b/>
      <w:bCs/>
    </w:rPr>
  </w:style>
  <w:style w:type="character" w:customStyle="1" w:styleId="BodyTextIndentChar">
    <w:name w:val="Body Text Indent Char"/>
    <w:rPr>
      <w:rFonts w:ascii="Arial" w:eastAsia="Times New Roman" w:hAnsi="Arial" w:cs="Arial"/>
      <w:sz w:val="20"/>
      <w:szCs w:val="20"/>
    </w:rPr>
  </w:style>
  <w:style w:type="character" w:customStyle="1" w:styleId="Heading4Char">
    <w:name w:val="Heading 4 Char"/>
    <w:rPr>
      <w:rFonts w:ascii="Cambria" w:eastAsia="Times New Roman" w:hAnsi="Cambria" w:cs="Times New Roman"/>
      <w:b/>
      <w:bCs/>
      <w:i/>
      <w:iCs/>
      <w:color w:val="4F81BD"/>
      <w:sz w:val="20"/>
      <w:szCs w:val="20"/>
    </w:rPr>
  </w:style>
  <w:style w:type="character" w:customStyle="1" w:styleId="BodyTextChar">
    <w:name w:val="Body Text Char"/>
    <w:rPr>
      <w:rFonts w:ascii="Arial" w:eastAsia="Times New Roman" w:hAnsi="Arial" w:cs="Arial"/>
      <w:sz w:val="20"/>
      <w:szCs w:val="20"/>
    </w:rPr>
  </w:style>
  <w:style w:type="character" w:styleId="Strong">
    <w:name w:val="Strong"/>
    <w:qFormat/>
    <w:rPr>
      <w:b/>
      <w:bCs/>
    </w:rPr>
  </w:style>
  <w:style w:type="character" w:customStyle="1" w:styleId="FooterChar">
    <w:name w:val="Footer Char"/>
    <w:rPr>
      <w:rFonts w:ascii="Arial" w:eastAsia="Times New Roman" w:hAnsi="Arial" w:cs="Arial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body">
    <w:name w:val="body"/>
    <w:basedOn w:val="Normal"/>
    <w:pPr>
      <w:spacing w:before="280" w:after="280"/>
    </w:pPr>
    <w:rPr>
      <w:rFonts w:ascii="Verdana" w:eastAsia="Arial Unicode MS" w:hAnsi="Verdana" w:cs="Arial Unicode MS"/>
      <w:color w:val="000000"/>
      <w:sz w:val="18"/>
      <w:szCs w:val="18"/>
    </w:rPr>
  </w:style>
  <w:style w:type="paragraph" w:styleId="Header">
    <w:name w:val="header"/>
    <w:basedOn w:val="Normal"/>
  </w:style>
  <w:style w:type="paragraph" w:customStyle="1" w:styleId="BulletIndent">
    <w:name w:val="Bullet Indent"/>
    <w:basedOn w:val="Normal"/>
    <w:pPr>
      <w:widowControl/>
      <w:suppressAutoHyphens w:val="0"/>
      <w:autoSpaceDE/>
      <w:ind w:left="720" w:hanging="360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BodyText3">
    <w:name w:val="Body Text 3"/>
    <w:basedOn w:val="Normal"/>
    <w:pPr>
      <w:widowControl/>
      <w:autoSpaceDE/>
      <w:ind w:right="-82"/>
      <w:jc w:val="both"/>
    </w:pPr>
    <w:rPr>
      <w:b/>
      <w:bCs/>
      <w:sz w:val="22"/>
      <w:szCs w:val="22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styleId="FollowedHyperlink">
    <w:name w:val="FollowedHyperlink"/>
    <w:uiPriority w:val="99"/>
    <w:semiHidden/>
    <w:unhideWhenUsed/>
    <w:rsid w:val="00DD53C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8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tsmartz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LakhvirBansa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lakhvir-bansal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nexterp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exteducation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55F49-EC6F-4DEE-9C42-0D1886194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</CharactersWithSpaces>
  <SharedDoc>false</SharedDoc>
  <HLinks>
    <vt:vector size="30" baseType="variant">
      <vt:variant>
        <vt:i4>7209075</vt:i4>
      </vt:variant>
      <vt:variant>
        <vt:i4>12</vt:i4>
      </vt:variant>
      <vt:variant>
        <vt:i4>0</vt:i4>
      </vt:variant>
      <vt:variant>
        <vt:i4>5</vt:i4>
      </vt:variant>
      <vt:variant>
        <vt:lpwstr>http://www.nexterp.in/</vt:lpwstr>
      </vt:variant>
      <vt:variant>
        <vt:lpwstr/>
      </vt:variant>
      <vt:variant>
        <vt:i4>851997</vt:i4>
      </vt:variant>
      <vt:variant>
        <vt:i4>9</vt:i4>
      </vt:variant>
      <vt:variant>
        <vt:i4>0</vt:i4>
      </vt:variant>
      <vt:variant>
        <vt:i4>5</vt:i4>
      </vt:variant>
      <vt:variant>
        <vt:lpwstr>http://www.nexteducation.in/</vt:lpwstr>
      </vt:variant>
      <vt:variant>
        <vt:lpwstr/>
      </vt:variant>
      <vt:variant>
        <vt:i4>5898258</vt:i4>
      </vt:variant>
      <vt:variant>
        <vt:i4>6</vt:i4>
      </vt:variant>
      <vt:variant>
        <vt:i4>0</vt:i4>
      </vt:variant>
      <vt:variant>
        <vt:i4>5</vt:i4>
      </vt:variant>
      <vt:variant>
        <vt:lpwstr>http://www.netsmartz.com/</vt:lpwstr>
      </vt:variant>
      <vt:variant>
        <vt:lpwstr/>
      </vt:variant>
      <vt:variant>
        <vt:i4>65605</vt:i4>
      </vt:variant>
      <vt:variant>
        <vt:i4>3</vt:i4>
      </vt:variant>
      <vt:variant>
        <vt:i4>0</vt:i4>
      </vt:variant>
      <vt:variant>
        <vt:i4>5</vt:i4>
      </vt:variant>
      <vt:variant>
        <vt:lpwstr>https://github.com/LakhvirBansal</vt:lpwstr>
      </vt:variant>
      <vt:variant>
        <vt:lpwstr/>
      </vt:variant>
      <vt:variant>
        <vt:i4>3866656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https://www.linkedin.com/in/lakhvir-bansal/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</dc:creator>
  <cp:keywords/>
  <cp:lastModifiedBy>Nikhil</cp:lastModifiedBy>
  <cp:revision>2</cp:revision>
  <cp:lastPrinted>1601-01-01T00:00:00Z</cp:lastPrinted>
  <dcterms:created xsi:type="dcterms:W3CDTF">2021-07-13T04:54:00Z</dcterms:created>
  <dcterms:modified xsi:type="dcterms:W3CDTF">2021-07-13T04:54:00Z</dcterms:modified>
</cp:coreProperties>
</file>