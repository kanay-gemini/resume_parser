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04C70" w:rsidRPr="00657BA4">
      <w:pPr>
        <w:pBdr>
          <w:bottom w:val="single" w:sz="6" w:space="1" w:color="000000"/>
        </w:pBdr>
        <w:ind w:right="-450"/>
        <w:rPr>
          <w:rFonts w:ascii="Calibri" w:hAnsi="Calibri" w:cs="Calibri"/>
          <w:b/>
          <w:sz w:val="28"/>
          <w:szCs w:val="20"/>
        </w:rPr>
      </w:pPr>
      <w:r>
        <w:rPr>
          <w:rFonts w:ascii="Calibri" w:hAnsi="Calibri" w:cs="Calibri"/>
          <w:b/>
          <w:sz w:val="28"/>
          <w:szCs w:val="20"/>
        </w:rPr>
        <w:t>Shubham Gupta</w:t>
      </w:r>
      <w:r w:rsidR="00657BA4">
        <w:rPr>
          <w:rFonts w:ascii="Calibri" w:hAnsi="Calibri" w:cs="Calibri"/>
          <w:b/>
          <w:sz w:val="28"/>
          <w:szCs w:val="20"/>
        </w:rPr>
        <w:tab/>
      </w:r>
      <w:r w:rsidR="00657BA4">
        <w:rPr>
          <w:rFonts w:ascii="Calibri" w:hAnsi="Calibri" w:cs="Calibri"/>
          <w:b/>
          <w:sz w:val="28"/>
          <w:szCs w:val="20"/>
        </w:rPr>
        <w:tab/>
      </w:r>
      <w:r w:rsidR="00657BA4">
        <w:rPr>
          <w:rFonts w:ascii="Calibri" w:hAnsi="Calibri" w:cs="Calibri"/>
          <w:b/>
          <w:sz w:val="28"/>
          <w:szCs w:val="20"/>
        </w:rPr>
        <w:tab/>
      </w:r>
      <w:r w:rsidR="00657BA4">
        <w:rPr>
          <w:rFonts w:ascii="Calibri" w:hAnsi="Calibri" w:cs="Calibri"/>
          <w:b/>
          <w:sz w:val="28"/>
          <w:szCs w:val="20"/>
        </w:rPr>
        <w:tab/>
      </w:r>
      <w:r w:rsidR="00657BA4">
        <w:rPr>
          <w:rFonts w:ascii="Calibri" w:hAnsi="Calibri" w:cs="Calibri"/>
          <w:b/>
          <w:sz w:val="28"/>
          <w:szCs w:val="20"/>
        </w:rPr>
        <w:tab/>
      </w:r>
      <w:r w:rsidR="00657BA4">
        <w:rPr>
          <w:rFonts w:ascii="Calibri" w:hAnsi="Calibri" w:cs="Calibri"/>
          <w:b/>
          <w:sz w:val="28"/>
          <w:szCs w:val="20"/>
        </w:rPr>
        <w:tab/>
      </w:r>
      <w:r w:rsidR="00922377">
        <w:rPr>
          <w:rFonts w:ascii="Calibri" w:hAnsi="Calibri" w:cs="Calibri"/>
          <w:b/>
          <w:sz w:val="20"/>
          <w:szCs w:val="20"/>
        </w:rPr>
        <w:tab/>
      </w:r>
      <w:r>
        <w:rPr>
          <w:rFonts w:ascii="Calibri" w:hAnsi="Calibri" w:cs="Calibri"/>
          <w:b/>
          <w:sz w:val="20"/>
          <w:szCs w:val="20"/>
          <w:lang w:val="en-GB"/>
        </w:rPr>
        <w:t xml:space="preserve">Email: </w:t>
      </w:r>
      <w:r>
        <w:rPr>
          <w:rFonts w:ascii="Calibri" w:hAnsi="Calibri" w:cs="Calibri"/>
          <w:b/>
          <w:sz w:val="20"/>
          <w:szCs w:val="20"/>
        </w:rPr>
        <w:t>Shubhamgupta374@gmail.com</w:t>
      </w:r>
    </w:p>
    <w:p w:rsidR="00E04C70">
      <w:pPr>
        <w:pBdr>
          <w:bottom w:val="single" w:sz="6" w:space="1" w:color="000000"/>
        </w:pBdr>
        <w:ind w:right="-450"/>
        <w:rPr>
          <w:rFonts w:ascii="Calibri" w:hAnsi="Calibri" w:cs="Calibri"/>
          <w:b/>
          <w:sz w:val="20"/>
          <w:szCs w:val="20"/>
          <w:lang w:val="en-GB"/>
        </w:rPr>
      </w:pPr>
      <w:r>
        <w:rPr>
          <w:rFonts w:ascii="Calibri" w:hAnsi="Calibri" w:cs="Calibri"/>
          <w:b/>
          <w:sz w:val="20"/>
          <w:szCs w:val="20"/>
        </w:rPr>
        <w:t xml:space="preserve">Java Developer                                                                   </w:t>
      </w:r>
      <w:r>
        <w:rPr>
          <w:rFonts w:ascii="Calibri" w:hAnsi="Calibri" w:cs="Calibri"/>
          <w:b/>
          <w:sz w:val="20"/>
          <w:szCs w:val="20"/>
          <w:lang w:val="en-GB"/>
        </w:rPr>
        <w:t xml:space="preserve">                               </w:t>
      </w:r>
      <w:r w:rsidR="001A520D">
        <w:rPr>
          <w:rFonts w:ascii="Calibri" w:hAnsi="Calibri" w:cs="Calibri"/>
          <w:b/>
          <w:sz w:val="20"/>
          <w:szCs w:val="20"/>
          <w:lang w:val="en-GB"/>
        </w:rPr>
        <w:t xml:space="preserve">  </w:t>
      </w:r>
      <w:r>
        <w:rPr>
          <w:rFonts w:ascii="Calibri" w:hAnsi="Calibri" w:cs="Calibri"/>
          <w:b/>
          <w:sz w:val="20"/>
          <w:szCs w:val="20"/>
          <w:lang w:val="en-GB"/>
        </w:rPr>
        <w:t xml:space="preserve"> </w:t>
      </w:r>
      <w:r w:rsidR="00922377">
        <w:rPr>
          <w:rFonts w:ascii="Calibri" w:hAnsi="Calibri" w:cs="Calibri"/>
          <w:b/>
          <w:sz w:val="20"/>
          <w:szCs w:val="20"/>
          <w:lang w:val="en-GB"/>
        </w:rPr>
        <w:tab/>
      </w:r>
      <w:r>
        <w:rPr>
          <w:rFonts w:ascii="Calibri" w:hAnsi="Calibri" w:cs="Calibri"/>
          <w:b/>
          <w:sz w:val="20"/>
          <w:szCs w:val="20"/>
          <w:lang w:val="en-GB"/>
        </w:rPr>
        <w:t xml:space="preserve">Phone: </w:t>
      </w:r>
      <w:r>
        <w:rPr>
          <w:rFonts w:ascii="Calibri" w:hAnsi="Calibri" w:cs="Calibri"/>
          <w:sz w:val="20"/>
          <w:szCs w:val="20"/>
          <w:lang w:val="en-GB"/>
        </w:rPr>
        <w:t>+</w:t>
      </w:r>
      <w:r w:rsidR="00922377">
        <w:rPr>
          <w:rFonts w:ascii="Calibri" w:hAnsi="Calibri" w:cs="Calibri"/>
          <w:color w:val="000000"/>
          <w:sz w:val="20"/>
          <w:szCs w:val="20"/>
          <w:lang w:val="en-GB"/>
        </w:rPr>
        <w:t>91</w:t>
      </w:r>
      <w:r w:rsidR="001A520D">
        <w:rPr>
          <w:rFonts w:ascii="Calibri" w:hAnsi="Calibri" w:cs="Calibri"/>
          <w:color w:val="000000"/>
          <w:sz w:val="20"/>
          <w:szCs w:val="20"/>
          <w:lang w:val="en-GB"/>
        </w:rPr>
        <w:t>-7205301116</w:t>
      </w:r>
    </w:p>
    <w:p w:rsidR="00E04C70">
      <w:pPr>
        <w:tabs>
          <w:tab w:val="left" w:pos="0"/>
        </w:tabs>
        <w:ind w:left="2880" w:hanging="2880"/>
        <w:jc w:val="right"/>
        <w:rPr>
          <w:rFonts w:ascii="Calibri" w:hAnsi="Calibri" w:cs="Calibri"/>
          <w:b/>
          <w:sz w:val="20"/>
          <w:szCs w:val="20"/>
          <w:lang w:val="en-GB"/>
        </w:rPr>
      </w:pPr>
    </w:p>
    <w:p w:rsidR="00E04C70">
      <w:pPr>
        <w:tabs>
          <w:tab w:val="left" w:pos="0"/>
        </w:tabs>
        <w:rPr>
          <w:rFonts w:ascii="Calibri" w:hAnsi="Calibri" w:cs="Calibri"/>
          <w:b/>
          <w:bCs/>
          <w:lang w:val="en-IN" w:eastAsia="en-US"/>
        </w:rPr>
      </w:pPr>
      <w:r>
        <w:rPr>
          <w:rFonts w:ascii="Calibri" w:hAnsi="Calibri" w:cs="Calibri"/>
          <w:b/>
          <w:sz w:val="20"/>
          <w:szCs w:val="20"/>
          <w:lang w:val="en-GB"/>
        </w:rPr>
        <w:tab/>
      </w:r>
      <w:r>
        <w:rPr>
          <w:rFonts w:ascii="Calibri" w:hAnsi="Calibri" w:cs="Calibri"/>
          <w:b/>
          <w:sz w:val="20"/>
          <w:szCs w:val="20"/>
          <w:lang w:val="en-GB"/>
        </w:rPr>
        <w:tab/>
      </w:r>
    </w:p>
    <w:tbl>
      <w:tblPr>
        <w:tblW w:w="0" w:type="auto"/>
        <w:tblInd w:w="160" w:type="dxa"/>
        <w:tblLayout w:type="fixed"/>
        <w:tblLook w:val="0000"/>
      </w:tblPr>
      <w:tblGrid>
        <w:gridCol w:w="9758"/>
      </w:tblGrid>
      <w:tr>
        <w:tblPrEx>
          <w:tblW w:w="0" w:type="auto"/>
          <w:tblInd w:w="160" w:type="dxa"/>
          <w:tblLayout w:type="fixed"/>
          <w:tblLook w:val="0000"/>
        </w:tblPrEx>
        <w:tc>
          <w:tcPr>
            <w:tcW w:w="9758" w:type="dxa"/>
            <w:shd w:val="clear" w:color="auto" w:fill="D9D9D9"/>
          </w:tcPr>
          <w:p w:rsidR="00E04C70">
            <w:pPr>
              <w:pStyle w:val="BodyText"/>
              <w:spacing w:before="50" w:after="50"/>
              <w:rPr>
                <w:rFonts w:ascii="Calibri" w:hAnsi="Calibri" w:cs="Calibri"/>
                <w:b/>
                <w:bCs/>
                <w:sz w:val="20"/>
                <w:lang w:val="en-IN" w:eastAsia="en-US"/>
              </w:rPr>
            </w:pPr>
            <w:r>
              <w:rPr>
                <w:rFonts w:ascii="Calibri" w:hAnsi="Calibri" w:cs="Calibri"/>
                <w:b/>
                <w:bCs/>
                <w:szCs w:val="24"/>
                <w:lang w:val="en-IN" w:eastAsia="en-US"/>
              </w:rPr>
              <w:t>Summary</w:t>
            </w:r>
          </w:p>
        </w:tc>
      </w:tr>
    </w:tbl>
    <w:p w:rsidR="00E04C70">
      <w:pPr>
        <w:pStyle w:val="BodyText"/>
        <w:rPr>
          <w:rFonts w:ascii="Calibri" w:hAnsi="Calibri" w:cs="Calibri"/>
          <w:b/>
          <w:bCs/>
          <w:sz w:val="20"/>
          <w:lang w:val="en-IN" w:eastAsia="en-US"/>
        </w:rPr>
      </w:pPr>
    </w:p>
    <w:p w:rsidR="00E04C70">
      <w:pPr>
        <w:pStyle w:val="BodyText"/>
        <w:ind w:left="180"/>
        <w:rPr>
          <w:rFonts w:ascii="Calibri" w:hAnsi="Calibri" w:cs="Calibri"/>
          <w:sz w:val="20"/>
        </w:rPr>
      </w:pPr>
      <w:r>
        <w:rPr>
          <w:rFonts w:ascii="Calibri" w:hAnsi="Calibri" w:cs="Calibri"/>
          <w:b/>
          <w:bCs/>
          <w:sz w:val="20"/>
          <w:lang w:val="en-IN" w:eastAsia="en-US"/>
        </w:rPr>
        <w:t xml:space="preserve">Having </w:t>
      </w:r>
      <w:r w:rsidR="001A520D">
        <w:rPr>
          <w:rFonts w:ascii="Calibri" w:hAnsi="Calibri" w:cs="Calibri"/>
          <w:b/>
          <w:bCs/>
          <w:sz w:val="20"/>
          <w:lang w:val="en-IN" w:eastAsia="en-US"/>
        </w:rPr>
        <w:t>3</w:t>
      </w:r>
      <w:r w:rsidR="00B05B24">
        <w:rPr>
          <w:rFonts w:ascii="Calibri" w:hAnsi="Calibri" w:cs="Calibri"/>
          <w:b/>
          <w:bCs/>
          <w:sz w:val="20"/>
          <w:lang w:val="en-IN" w:eastAsia="en-US"/>
        </w:rPr>
        <w:t>+</w:t>
      </w:r>
      <w:r>
        <w:rPr>
          <w:rFonts w:ascii="Calibri" w:hAnsi="Calibri" w:cs="Calibri"/>
          <w:b/>
          <w:bCs/>
          <w:sz w:val="20"/>
          <w:lang w:val="en-IN" w:eastAsia="en-US"/>
        </w:rPr>
        <w:t xml:space="preserve"> </w:t>
      </w:r>
      <w:r>
        <w:rPr>
          <w:rFonts w:ascii="Calibri" w:hAnsi="Calibri" w:cs="Calibri"/>
          <w:bCs/>
          <w:sz w:val="20"/>
          <w:lang w:val="en-IN" w:eastAsia="en-US"/>
        </w:rPr>
        <w:t xml:space="preserve">years of experience in software development, extensively worked in Java </w:t>
      </w:r>
      <w:r w:rsidR="00082C98">
        <w:rPr>
          <w:rFonts w:ascii="Calibri" w:hAnsi="Calibri" w:cs="Calibri"/>
          <w:bCs/>
          <w:sz w:val="20"/>
          <w:lang w:val="en-IN" w:eastAsia="en-US"/>
        </w:rPr>
        <w:t>Development</w:t>
      </w:r>
      <w:r>
        <w:rPr>
          <w:rFonts w:ascii="Calibri" w:hAnsi="Calibri" w:cs="Calibri"/>
          <w:bCs/>
          <w:sz w:val="20"/>
          <w:lang w:val="en-IN" w:eastAsia="en-US"/>
        </w:rPr>
        <w:t xml:space="preserve"> </w:t>
      </w:r>
    </w:p>
    <w:p w:rsidR="00E04C70">
      <w:pPr>
        <w:pStyle w:val="BodyText"/>
        <w:numPr>
          <w:ilvl w:val="0"/>
          <w:numId w:val="4"/>
        </w:numPr>
        <w:overflowPunct/>
        <w:autoSpaceDE/>
        <w:spacing w:before="120" w:after="160"/>
        <w:ind w:hanging="450"/>
        <w:textAlignment w:val="auto"/>
        <w:rPr>
          <w:rFonts w:ascii="Calibri" w:hAnsi="Calibri" w:cs="Calibri"/>
          <w:sz w:val="20"/>
        </w:rPr>
      </w:pPr>
      <w:r>
        <w:rPr>
          <w:rFonts w:ascii="Calibri" w:hAnsi="Calibri" w:cs="Calibri"/>
          <w:sz w:val="20"/>
        </w:rPr>
        <w:t xml:space="preserve">Working Primarily with </w:t>
      </w:r>
      <w:r w:rsidRPr="00701BBF">
        <w:rPr>
          <w:rFonts w:ascii="Calibri" w:hAnsi="Calibri" w:cs="Calibri"/>
          <w:b/>
          <w:sz w:val="20"/>
        </w:rPr>
        <w:t xml:space="preserve">JAVA/J2EE, Spring MVC, </w:t>
      </w:r>
      <w:r w:rsidRPr="00701BBF" w:rsidR="00B05B24">
        <w:rPr>
          <w:rFonts w:ascii="Calibri" w:hAnsi="Calibri" w:cs="Calibri"/>
          <w:b/>
          <w:sz w:val="20"/>
        </w:rPr>
        <w:t>Spring core</w:t>
      </w:r>
      <w:r w:rsidRPr="00701BBF">
        <w:rPr>
          <w:rFonts w:ascii="Calibri" w:hAnsi="Calibri" w:cs="Calibri"/>
          <w:b/>
          <w:sz w:val="20"/>
        </w:rPr>
        <w:t xml:space="preserve">, </w:t>
      </w:r>
      <w:r w:rsidRPr="00701BBF" w:rsidR="00B05B24">
        <w:rPr>
          <w:rFonts w:ascii="Calibri" w:hAnsi="Calibri" w:cs="Calibri"/>
          <w:b/>
          <w:sz w:val="20"/>
        </w:rPr>
        <w:t xml:space="preserve">Sprint Boot, Hibernate </w:t>
      </w:r>
      <w:r>
        <w:rPr>
          <w:rFonts w:ascii="Calibri" w:hAnsi="Calibri" w:cs="Calibri"/>
          <w:sz w:val="20"/>
        </w:rPr>
        <w:t>technologies.</w:t>
      </w:r>
    </w:p>
    <w:p w:rsidR="00082C98">
      <w:pPr>
        <w:pStyle w:val="BodyText"/>
        <w:numPr>
          <w:ilvl w:val="0"/>
          <w:numId w:val="4"/>
        </w:numPr>
        <w:overflowPunct/>
        <w:autoSpaceDE/>
        <w:spacing w:before="120" w:after="160"/>
        <w:ind w:hanging="450"/>
        <w:textAlignment w:val="auto"/>
        <w:rPr>
          <w:rFonts w:ascii="Calibri" w:hAnsi="Calibri" w:cs="Calibri"/>
          <w:sz w:val="20"/>
        </w:rPr>
      </w:pPr>
      <w:r>
        <w:rPr>
          <w:rFonts w:ascii="Calibri" w:hAnsi="Calibri" w:cs="Calibri"/>
          <w:sz w:val="20"/>
        </w:rPr>
        <w:t>Proficient in JAVA</w:t>
      </w:r>
      <w:r w:rsidRPr="00701BBF">
        <w:rPr>
          <w:rFonts w:ascii="Calibri" w:hAnsi="Calibri" w:cs="Calibri"/>
          <w:b/>
          <w:sz w:val="20"/>
        </w:rPr>
        <w:t>, MYSQL, Java Script</w:t>
      </w:r>
      <w:r w:rsidRPr="00701BBF" w:rsidR="00A13108">
        <w:rPr>
          <w:rFonts w:ascii="Calibri" w:hAnsi="Calibri" w:cs="Calibri"/>
          <w:b/>
          <w:sz w:val="20"/>
        </w:rPr>
        <w:t xml:space="preserve">, </w:t>
      </w:r>
      <w:r w:rsidRPr="00701BBF" w:rsidR="004E30ED">
        <w:rPr>
          <w:rFonts w:ascii="Calibri" w:hAnsi="Calibri" w:cs="Calibri"/>
          <w:b/>
          <w:sz w:val="20"/>
        </w:rPr>
        <w:t xml:space="preserve">Spring and </w:t>
      </w:r>
      <w:r w:rsidRPr="00701BBF">
        <w:rPr>
          <w:rFonts w:ascii="Calibri" w:hAnsi="Calibri" w:cs="Calibri"/>
          <w:b/>
          <w:sz w:val="20"/>
        </w:rPr>
        <w:t>Hibernate</w:t>
      </w:r>
      <w:r>
        <w:rPr>
          <w:rFonts w:ascii="Calibri" w:hAnsi="Calibri" w:cs="Calibri"/>
          <w:sz w:val="20"/>
        </w:rPr>
        <w:t xml:space="preserve"> technologies.</w:t>
      </w:r>
    </w:p>
    <w:p w:rsidR="00E04C70">
      <w:pPr>
        <w:pStyle w:val="BodyText"/>
        <w:numPr>
          <w:ilvl w:val="0"/>
          <w:numId w:val="4"/>
        </w:numPr>
        <w:overflowPunct/>
        <w:autoSpaceDE/>
        <w:spacing w:before="120" w:after="160"/>
        <w:ind w:hanging="450"/>
        <w:textAlignment w:val="auto"/>
        <w:rPr>
          <w:rFonts w:ascii="Calibri" w:hAnsi="Calibri" w:cs="Calibri"/>
          <w:bCs/>
          <w:sz w:val="20"/>
          <w:lang w:val="en-IN" w:eastAsia="en-US"/>
        </w:rPr>
      </w:pPr>
      <w:r>
        <w:rPr>
          <w:rFonts w:ascii="Calibri" w:hAnsi="Calibri" w:cs="Calibri"/>
          <w:sz w:val="20"/>
        </w:rPr>
        <w:t>basic</w:t>
      </w:r>
      <w:r>
        <w:rPr>
          <w:rFonts w:ascii="Calibri" w:hAnsi="Calibri" w:cs="Calibri"/>
          <w:sz w:val="20"/>
        </w:rPr>
        <w:t xml:space="preserve"> knowledge in</w:t>
      </w:r>
      <w:r w:rsidR="00082C98">
        <w:rPr>
          <w:rFonts w:ascii="Calibri" w:hAnsi="Calibri" w:cs="Calibri"/>
          <w:sz w:val="20"/>
        </w:rPr>
        <w:t xml:space="preserve"> consuming</w:t>
      </w:r>
      <w:r>
        <w:rPr>
          <w:rFonts w:ascii="Calibri" w:hAnsi="Calibri" w:cs="Calibri"/>
          <w:sz w:val="20"/>
        </w:rPr>
        <w:t xml:space="preserve"> </w:t>
      </w:r>
      <w:r w:rsidR="00082C98">
        <w:rPr>
          <w:rFonts w:ascii="Calibri" w:hAnsi="Calibri" w:cs="Calibri"/>
          <w:sz w:val="20"/>
        </w:rPr>
        <w:t>REST</w:t>
      </w:r>
      <w:r>
        <w:rPr>
          <w:rFonts w:ascii="Calibri" w:hAnsi="Calibri" w:cs="Calibri"/>
          <w:sz w:val="20"/>
        </w:rPr>
        <w:t xml:space="preserve"> and SOAP</w:t>
      </w:r>
      <w:r w:rsidR="00082C98">
        <w:rPr>
          <w:rFonts w:ascii="Calibri" w:hAnsi="Calibri" w:cs="Calibri"/>
          <w:sz w:val="20"/>
        </w:rPr>
        <w:t xml:space="preserve"> Web services </w:t>
      </w:r>
    </w:p>
    <w:p w:rsidR="00E04C70">
      <w:pPr>
        <w:pStyle w:val="BodyText"/>
        <w:numPr>
          <w:ilvl w:val="0"/>
          <w:numId w:val="4"/>
        </w:numPr>
        <w:overflowPunct/>
        <w:autoSpaceDE/>
        <w:spacing w:before="120" w:after="160"/>
        <w:ind w:hanging="450"/>
        <w:textAlignment w:val="auto"/>
        <w:rPr>
          <w:rFonts w:ascii="Calibri" w:hAnsi="Calibri" w:cs="Calibri"/>
          <w:bCs/>
          <w:sz w:val="20"/>
          <w:lang w:val="en-IN" w:eastAsia="en-US"/>
        </w:rPr>
      </w:pPr>
      <w:r>
        <w:rPr>
          <w:rFonts w:ascii="Calibri" w:hAnsi="Calibri" w:cs="Calibri"/>
          <w:bCs/>
          <w:sz w:val="20"/>
          <w:lang w:val="en-IN" w:eastAsia="en-US"/>
        </w:rPr>
        <w:t>Good exposure to all stages of</w:t>
      </w:r>
      <w:r>
        <w:rPr>
          <w:rFonts w:ascii="Calibri" w:hAnsi="Calibri" w:cs="Calibri"/>
          <w:b/>
          <w:bCs/>
          <w:sz w:val="20"/>
          <w:lang w:val="en-IN" w:eastAsia="en-US"/>
        </w:rPr>
        <w:t xml:space="preserve"> Software development life cycle </w:t>
      </w:r>
      <w:r>
        <w:rPr>
          <w:rFonts w:ascii="Calibri" w:hAnsi="Calibri" w:cs="Calibri"/>
          <w:bCs/>
          <w:sz w:val="20"/>
          <w:lang w:val="en-IN" w:eastAsia="en-US"/>
        </w:rPr>
        <w:t>from requirements gathering to implementation</w:t>
      </w:r>
      <w:r w:rsidR="00082C98">
        <w:rPr>
          <w:rFonts w:ascii="Calibri" w:hAnsi="Calibri" w:cs="Calibri"/>
          <w:bCs/>
          <w:sz w:val="20"/>
          <w:lang w:val="en-IN" w:eastAsia="en-US"/>
        </w:rPr>
        <w:t>, Development</w:t>
      </w:r>
      <w:r>
        <w:rPr>
          <w:rFonts w:ascii="Calibri" w:hAnsi="Calibri" w:cs="Calibri"/>
          <w:bCs/>
          <w:sz w:val="20"/>
          <w:lang w:val="en-IN" w:eastAsia="en-US"/>
        </w:rPr>
        <w:t xml:space="preserve"> and </w:t>
      </w:r>
      <w:r w:rsidR="00082C98">
        <w:rPr>
          <w:rFonts w:ascii="Calibri" w:hAnsi="Calibri" w:cs="Calibri"/>
          <w:bCs/>
          <w:sz w:val="20"/>
          <w:lang w:val="en-IN" w:eastAsia="en-US"/>
        </w:rPr>
        <w:t>maintenance</w:t>
      </w:r>
      <w:r w:rsidR="00DD1AEB">
        <w:rPr>
          <w:rFonts w:ascii="Calibri" w:hAnsi="Calibri" w:cs="Calibri"/>
          <w:bCs/>
          <w:sz w:val="20"/>
          <w:lang w:val="en-IN" w:eastAsia="en-US"/>
        </w:rPr>
        <w:t>.</w:t>
      </w:r>
      <w:r w:rsidRPr="00DD1AEB" w:rsidR="00DD1AEB">
        <w:rPr>
          <w:rFonts w:ascii="Calibri" w:hAnsi="Calibri" w:cs="Calibri"/>
          <w:sz w:val="20"/>
        </w:rPr>
        <w:t xml:space="preserve"> </w:t>
      </w:r>
      <w:r w:rsidRPr="000813B4" w:rsidR="00DD1AEB">
        <w:rPr>
          <w:rFonts w:ascii="Calibri" w:hAnsi="Calibri" w:cs="Calibri"/>
          <w:sz w:val="20"/>
        </w:rPr>
        <w:t>Involving in all aspects of a release starting from requirement, design, implementation to support in SIT and UAT phase, till production deployment.</w:t>
      </w:r>
    </w:p>
    <w:p w:rsidR="00E04C70" w:rsidRPr="00DD1AEB">
      <w:pPr>
        <w:pStyle w:val="BodyText"/>
        <w:numPr>
          <w:ilvl w:val="0"/>
          <w:numId w:val="4"/>
        </w:numPr>
        <w:overflowPunct/>
        <w:autoSpaceDE/>
        <w:spacing w:before="120" w:after="160"/>
        <w:ind w:hanging="450"/>
        <w:textAlignment w:val="auto"/>
        <w:rPr>
          <w:rFonts w:ascii="Calibri" w:hAnsi="Calibri" w:cs="Calibri"/>
          <w:bCs/>
          <w:sz w:val="20"/>
          <w:lang w:val="en-IN" w:eastAsia="en-US"/>
        </w:rPr>
      </w:pPr>
      <w:r>
        <w:rPr>
          <w:rFonts w:ascii="Calibri" w:hAnsi="Calibri" w:cs="Calibri"/>
          <w:bCs/>
          <w:sz w:val="20"/>
          <w:lang w:val="en-IN" w:eastAsia="en-US"/>
        </w:rPr>
        <w:t>Excellent communication, integration &amp; leadership skills.</w:t>
      </w:r>
    </w:p>
    <w:p w:rsidR="00264F20">
      <w:pPr>
        <w:pStyle w:val="BodyText"/>
        <w:numPr>
          <w:ilvl w:val="0"/>
          <w:numId w:val="4"/>
        </w:numPr>
        <w:overflowPunct/>
        <w:autoSpaceDE/>
        <w:spacing w:before="120" w:after="160"/>
        <w:ind w:hanging="450"/>
        <w:textAlignment w:val="auto"/>
        <w:rPr>
          <w:rFonts w:ascii="Calibri" w:hAnsi="Calibri" w:cs="Calibri"/>
          <w:bCs/>
          <w:sz w:val="20"/>
          <w:lang w:val="en-IN" w:eastAsia="en-US"/>
        </w:rPr>
      </w:pPr>
      <w:r>
        <w:rPr>
          <w:rFonts w:ascii="Calibri" w:hAnsi="Calibri" w:cs="Calibri"/>
          <w:bCs/>
          <w:sz w:val="20"/>
          <w:lang w:val="en-IN" w:eastAsia="en-US"/>
        </w:rPr>
        <w:t xml:space="preserve">Basic </w:t>
      </w:r>
      <w:r>
        <w:rPr>
          <w:rFonts w:ascii="Calibri" w:hAnsi="Calibri" w:cs="Calibri"/>
          <w:bCs/>
          <w:sz w:val="20"/>
          <w:lang w:val="en-IN" w:eastAsia="en-US"/>
        </w:rPr>
        <w:t xml:space="preserve">knowledge in implementing </w:t>
      </w:r>
      <w:r w:rsidRPr="00701BBF">
        <w:rPr>
          <w:rFonts w:ascii="Calibri" w:hAnsi="Calibri" w:cs="Calibri"/>
          <w:b/>
          <w:bCs/>
          <w:sz w:val="20"/>
          <w:lang w:val="en-IN" w:eastAsia="en-US"/>
        </w:rPr>
        <w:t xml:space="preserve">Micro </w:t>
      </w:r>
      <w:r w:rsidRPr="00701BBF">
        <w:rPr>
          <w:rFonts w:ascii="Calibri" w:hAnsi="Calibri" w:cs="Calibri"/>
          <w:b/>
          <w:bCs/>
          <w:sz w:val="20"/>
          <w:lang w:val="en-IN" w:eastAsia="en-US"/>
        </w:rPr>
        <w:t>services</w:t>
      </w:r>
      <w:r>
        <w:rPr>
          <w:rFonts w:ascii="Calibri" w:hAnsi="Calibri" w:cs="Calibri"/>
          <w:b/>
          <w:bCs/>
          <w:sz w:val="20"/>
          <w:lang w:val="en-IN" w:eastAsia="en-US"/>
        </w:rPr>
        <w:t>(</w:t>
      </w:r>
      <w:r>
        <w:rPr>
          <w:rFonts w:ascii="Calibri" w:hAnsi="Calibri" w:cs="Calibri"/>
          <w:b/>
          <w:bCs/>
          <w:sz w:val="20"/>
          <w:lang w:val="en-IN" w:eastAsia="en-US"/>
        </w:rPr>
        <w:t>Through Apache Camel)</w:t>
      </w:r>
    </w:p>
    <w:p w:rsidR="00E04C70" w:rsidRPr="00701BBF">
      <w:pPr>
        <w:pStyle w:val="BodyText"/>
        <w:keepNext/>
        <w:numPr>
          <w:ilvl w:val="0"/>
          <w:numId w:val="4"/>
        </w:numPr>
        <w:overflowPunct/>
        <w:autoSpaceDE/>
        <w:spacing w:before="120" w:after="160"/>
        <w:ind w:hanging="450"/>
        <w:textAlignment w:val="auto"/>
        <w:rPr>
          <w:rFonts w:ascii="Calibri" w:hAnsi="Calibri" w:cs="Calibri"/>
          <w:b/>
          <w:bCs/>
          <w:szCs w:val="24"/>
          <w:lang w:val="en-IN" w:eastAsia="en-US"/>
        </w:rPr>
      </w:pPr>
      <w:r>
        <w:rPr>
          <w:rFonts w:ascii="Calibri" w:hAnsi="Calibri" w:cs="Calibri"/>
          <w:bCs/>
          <w:sz w:val="20"/>
          <w:lang w:val="en-IN" w:eastAsia="en-US"/>
        </w:rPr>
        <w:t>Experienced in handling Individual tasks.</w:t>
      </w:r>
    </w:p>
    <w:p w:rsidR="00701BBF" w:rsidRPr="00701BBF">
      <w:pPr>
        <w:pStyle w:val="BodyText"/>
        <w:keepNext/>
        <w:numPr>
          <w:ilvl w:val="0"/>
          <w:numId w:val="4"/>
        </w:numPr>
        <w:overflowPunct/>
        <w:autoSpaceDE/>
        <w:spacing w:before="120" w:after="160"/>
        <w:ind w:hanging="450"/>
        <w:textAlignment w:val="auto"/>
        <w:rPr>
          <w:rFonts w:ascii="Calibri" w:hAnsi="Calibri" w:cs="Calibri"/>
          <w:bCs/>
          <w:sz w:val="20"/>
          <w:lang w:val="en-IN" w:eastAsia="en-US"/>
        </w:rPr>
      </w:pPr>
      <w:r>
        <w:rPr>
          <w:rFonts w:ascii="Calibri" w:hAnsi="Calibri" w:cs="Calibri"/>
          <w:bCs/>
          <w:sz w:val="20"/>
          <w:lang w:val="en-IN" w:eastAsia="en-US"/>
        </w:rPr>
        <w:t>Exper</w:t>
      </w:r>
      <w:r w:rsidRPr="00701BBF">
        <w:rPr>
          <w:rFonts w:ascii="Calibri" w:hAnsi="Calibri" w:cs="Calibri"/>
          <w:bCs/>
          <w:sz w:val="20"/>
          <w:lang w:val="en-IN" w:eastAsia="en-US"/>
        </w:rPr>
        <w:t>i</w:t>
      </w:r>
      <w:r>
        <w:rPr>
          <w:rFonts w:ascii="Calibri" w:hAnsi="Calibri" w:cs="Calibri"/>
          <w:bCs/>
          <w:sz w:val="20"/>
          <w:lang w:val="en-IN" w:eastAsia="en-US"/>
        </w:rPr>
        <w:t>e</w:t>
      </w:r>
      <w:r w:rsidRPr="00701BBF">
        <w:rPr>
          <w:rFonts w:ascii="Calibri" w:hAnsi="Calibri" w:cs="Calibri"/>
          <w:bCs/>
          <w:sz w:val="20"/>
          <w:lang w:val="en-IN" w:eastAsia="en-US"/>
        </w:rPr>
        <w:t>nce in working with applications usin</w:t>
      </w:r>
      <w:r>
        <w:rPr>
          <w:rFonts w:ascii="Calibri" w:hAnsi="Calibri" w:cs="Calibri"/>
          <w:bCs/>
          <w:sz w:val="20"/>
          <w:lang w:val="en-IN" w:eastAsia="en-US"/>
        </w:rPr>
        <w:t>g</w:t>
      </w:r>
      <w:r w:rsidRPr="00701BBF">
        <w:rPr>
          <w:rFonts w:ascii="Calibri" w:hAnsi="Calibri" w:cs="Calibri"/>
          <w:bCs/>
          <w:sz w:val="20"/>
          <w:lang w:val="en-IN" w:eastAsia="en-US"/>
        </w:rPr>
        <w:t xml:space="preserve"> </w:t>
      </w:r>
      <w:r w:rsidRPr="00701BBF">
        <w:rPr>
          <w:rFonts w:ascii="Calibri" w:hAnsi="Calibri" w:cs="Calibri"/>
          <w:b/>
          <w:bCs/>
          <w:sz w:val="20"/>
          <w:lang w:val="en-IN" w:eastAsia="en-US"/>
        </w:rPr>
        <w:t>Apache tomcat</w:t>
      </w:r>
      <w:r w:rsidRPr="00701BBF">
        <w:rPr>
          <w:rFonts w:ascii="Calibri" w:hAnsi="Calibri" w:cs="Calibri"/>
          <w:bCs/>
          <w:sz w:val="20"/>
          <w:lang w:val="en-IN" w:eastAsia="en-US"/>
        </w:rPr>
        <w:t xml:space="preserve">, </w:t>
      </w:r>
      <w:r w:rsidRPr="00701BBF">
        <w:rPr>
          <w:rFonts w:ascii="Calibri" w:hAnsi="Calibri" w:cs="Calibri"/>
          <w:b/>
          <w:bCs/>
          <w:sz w:val="20"/>
          <w:lang w:val="en-IN" w:eastAsia="en-US"/>
        </w:rPr>
        <w:t>Web sphere</w:t>
      </w:r>
      <w:r w:rsidRPr="00701BBF">
        <w:rPr>
          <w:rFonts w:ascii="Calibri" w:hAnsi="Calibri" w:cs="Calibri"/>
          <w:bCs/>
          <w:sz w:val="20"/>
          <w:lang w:val="en-IN" w:eastAsia="en-US"/>
        </w:rPr>
        <w:t xml:space="preserve"> and </w:t>
      </w:r>
      <w:r w:rsidRPr="00701BBF">
        <w:rPr>
          <w:rFonts w:ascii="Calibri" w:hAnsi="Calibri" w:cs="Calibri"/>
          <w:b/>
          <w:bCs/>
          <w:sz w:val="20"/>
          <w:lang w:val="en-IN" w:eastAsia="en-US"/>
        </w:rPr>
        <w:t>web logic</w:t>
      </w:r>
      <w:r w:rsidRPr="00701BBF">
        <w:rPr>
          <w:rFonts w:ascii="Calibri" w:hAnsi="Calibri" w:cs="Calibri"/>
          <w:bCs/>
          <w:sz w:val="20"/>
          <w:lang w:val="en-IN" w:eastAsia="en-US"/>
        </w:rPr>
        <w:t xml:space="preserve"> </w:t>
      </w:r>
      <w:r>
        <w:rPr>
          <w:rFonts w:ascii="Calibri" w:hAnsi="Calibri" w:cs="Calibri"/>
          <w:bCs/>
          <w:sz w:val="20"/>
          <w:lang w:val="en-IN" w:eastAsia="en-US"/>
        </w:rPr>
        <w:t>servers</w:t>
      </w:r>
    </w:p>
    <w:p w:rsidR="00B05B24" w:rsidRPr="007C0F44">
      <w:pPr>
        <w:pStyle w:val="BodyText"/>
        <w:keepNext/>
        <w:numPr>
          <w:ilvl w:val="0"/>
          <w:numId w:val="4"/>
        </w:numPr>
        <w:overflowPunct/>
        <w:autoSpaceDE/>
        <w:spacing w:before="120" w:after="160"/>
        <w:ind w:hanging="450"/>
        <w:textAlignment w:val="auto"/>
        <w:rPr>
          <w:rFonts w:ascii="Calibri" w:hAnsi="Calibri" w:cs="Calibri"/>
          <w:b/>
          <w:bCs/>
          <w:szCs w:val="24"/>
          <w:lang w:val="en-IN" w:eastAsia="en-US"/>
        </w:rPr>
      </w:pPr>
      <w:r>
        <w:rPr>
          <w:rFonts w:ascii="Calibri" w:hAnsi="Calibri" w:cs="Calibri"/>
          <w:bCs/>
          <w:sz w:val="20"/>
          <w:lang w:val="en-IN" w:eastAsia="en-US"/>
        </w:rPr>
        <w:t xml:space="preserve">Working on databases like </w:t>
      </w:r>
      <w:r w:rsidRPr="00701BBF">
        <w:rPr>
          <w:rFonts w:ascii="Calibri" w:hAnsi="Calibri" w:cs="Calibri"/>
          <w:b/>
          <w:bCs/>
          <w:sz w:val="20"/>
          <w:lang w:val="en-IN" w:eastAsia="en-US"/>
        </w:rPr>
        <w:t>MYSQL</w:t>
      </w:r>
      <w:r>
        <w:rPr>
          <w:rFonts w:ascii="Calibri" w:hAnsi="Calibri" w:cs="Calibri"/>
          <w:bCs/>
          <w:sz w:val="20"/>
          <w:lang w:val="en-IN" w:eastAsia="en-US"/>
        </w:rPr>
        <w:t xml:space="preserve"> and </w:t>
      </w:r>
      <w:r w:rsidRPr="00701BBF">
        <w:rPr>
          <w:rFonts w:ascii="Calibri" w:hAnsi="Calibri" w:cs="Calibri"/>
          <w:b/>
          <w:bCs/>
          <w:sz w:val="20"/>
          <w:lang w:val="en-IN" w:eastAsia="en-US"/>
        </w:rPr>
        <w:t>Oracle</w:t>
      </w:r>
    </w:p>
    <w:p w:rsidR="007C0F44" w:rsidRPr="007C0F44">
      <w:pPr>
        <w:pStyle w:val="BodyText"/>
        <w:keepNext/>
        <w:numPr>
          <w:ilvl w:val="0"/>
          <w:numId w:val="4"/>
        </w:numPr>
        <w:overflowPunct/>
        <w:autoSpaceDE/>
        <w:spacing w:before="120" w:after="160"/>
        <w:ind w:hanging="450"/>
        <w:textAlignment w:val="auto"/>
        <w:rPr>
          <w:rFonts w:ascii="Calibri" w:hAnsi="Calibri" w:cs="Calibri"/>
          <w:bCs/>
          <w:sz w:val="20"/>
          <w:lang w:val="en-IN" w:eastAsia="en-US"/>
        </w:rPr>
      </w:pPr>
      <w:r w:rsidRPr="007C0F44">
        <w:rPr>
          <w:rFonts w:ascii="Calibri" w:hAnsi="Calibri" w:cs="Calibri"/>
          <w:bCs/>
          <w:sz w:val="20"/>
          <w:lang w:val="en-IN" w:eastAsia="en-US"/>
        </w:rPr>
        <w:t xml:space="preserve">Worked in different projects using </w:t>
      </w:r>
      <w:r w:rsidRPr="00701BBF">
        <w:rPr>
          <w:rFonts w:ascii="Calibri" w:hAnsi="Calibri" w:cs="Calibri"/>
          <w:b/>
          <w:bCs/>
          <w:sz w:val="20"/>
          <w:lang w:val="en-IN" w:eastAsia="en-US"/>
        </w:rPr>
        <w:t>Agile</w:t>
      </w:r>
      <w:r w:rsidRPr="007C0F44">
        <w:rPr>
          <w:rFonts w:ascii="Calibri" w:hAnsi="Calibri" w:cs="Calibri"/>
          <w:bCs/>
          <w:sz w:val="20"/>
          <w:lang w:val="en-IN" w:eastAsia="en-US"/>
        </w:rPr>
        <w:t xml:space="preserve"> </w:t>
      </w:r>
      <w:r w:rsidR="00653FC5">
        <w:rPr>
          <w:rFonts w:ascii="Calibri" w:hAnsi="Calibri" w:cs="Calibri"/>
          <w:bCs/>
          <w:sz w:val="20"/>
          <w:lang w:val="en-IN" w:eastAsia="en-US"/>
        </w:rPr>
        <w:t>methodology</w:t>
      </w:r>
      <w:r w:rsidRPr="007C0F44">
        <w:rPr>
          <w:rFonts w:ascii="Calibri" w:hAnsi="Calibri" w:cs="Calibri"/>
          <w:bCs/>
          <w:sz w:val="20"/>
          <w:lang w:val="en-IN" w:eastAsia="en-US"/>
        </w:rPr>
        <w:t xml:space="preserve"> using </w:t>
      </w:r>
      <w:r w:rsidRPr="00701BBF">
        <w:rPr>
          <w:rFonts w:ascii="Calibri" w:hAnsi="Calibri" w:cs="Calibri"/>
          <w:b/>
          <w:bCs/>
          <w:sz w:val="20"/>
          <w:lang w:val="en-IN" w:eastAsia="en-US"/>
        </w:rPr>
        <w:t>Sprint</w:t>
      </w:r>
      <w:r w:rsidRPr="007C0F44">
        <w:rPr>
          <w:rFonts w:ascii="Calibri" w:hAnsi="Calibri" w:cs="Calibri"/>
          <w:bCs/>
          <w:sz w:val="20"/>
          <w:lang w:val="en-IN" w:eastAsia="en-US"/>
        </w:rPr>
        <w:t>.</w:t>
      </w:r>
    </w:p>
    <w:tbl>
      <w:tblPr>
        <w:tblW w:w="0" w:type="auto"/>
        <w:tblInd w:w="160" w:type="dxa"/>
        <w:tblLayout w:type="fixed"/>
        <w:tblLook w:val="0000"/>
      </w:tblPr>
      <w:tblGrid>
        <w:gridCol w:w="9758"/>
      </w:tblGrid>
      <w:tr>
        <w:tblPrEx>
          <w:tblW w:w="0" w:type="auto"/>
          <w:tblInd w:w="160" w:type="dxa"/>
          <w:tblLayout w:type="fixed"/>
          <w:tblLook w:val="0000"/>
        </w:tblPrEx>
        <w:tc>
          <w:tcPr>
            <w:tcW w:w="9758" w:type="dxa"/>
            <w:shd w:val="clear" w:color="auto" w:fill="D9D9D9"/>
          </w:tcPr>
          <w:p w:rsidR="00E04C70">
            <w:pPr>
              <w:pStyle w:val="BodyText"/>
              <w:spacing w:before="50" w:after="50"/>
            </w:pPr>
            <w:r>
              <w:rPr>
                <w:rFonts w:ascii="Calibri" w:hAnsi="Calibri" w:cs="Calibri"/>
                <w:b/>
                <w:bCs/>
                <w:szCs w:val="24"/>
                <w:lang w:val="en-IN" w:eastAsia="en-US"/>
              </w:rPr>
              <w:t>Skill Set</w:t>
            </w:r>
          </w:p>
        </w:tc>
      </w:tr>
    </w:tbl>
    <w:p w:rsidR="00E04C70">
      <w:pPr>
        <w:keepNext/>
        <w:tabs>
          <w:tab w:val="left" w:pos="2160"/>
          <w:tab w:val="left" w:pos="2340"/>
        </w:tabs>
      </w:pPr>
    </w:p>
    <w:tbl>
      <w:tblPr>
        <w:tblW w:w="9455" w:type="dxa"/>
        <w:tblInd w:w="286" w:type="dxa"/>
        <w:tblLayout w:type="fixed"/>
        <w:tblLook w:val="0000"/>
      </w:tblPr>
      <w:tblGrid>
        <w:gridCol w:w="2807"/>
        <w:gridCol w:w="6648"/>
      </w:tblGrid>
      <w:tr w:rsidTr="001A520D">
        <w:tblPrEx>
          <w:tblW w:w="9455" w:type="dxa"/>
          <w:tblInd w:w="286" w:type="dxa"/>
          <w:tblLayout w:type="fixed"/>
          <w:tblLook w:val="0000"/>
        </w:tblPrEx>
        <w:trPr>
          <w:trHeight w:val="262"/>
        </w:trPr>
        <w:tc>
          <w:tcPr>
            <w:tcW w:w="2807" w:type="dxa"/>
            <w:tcBorders>
              <w:top w:val="single" w:sz="2" w:space="0" w:color="000000"/>
              <w:left w:val="single" w:sz="2" w:space="0" w:color="000000"/>
              <w:bottom w:val="single" w:sz="2" w:space="0" w:color="000000"/>
            </w:tcBorders>
            <w:shd w:val="clear" w:color="auto" w:fill="FFFFFF"/>
          </w:tcPr>
          <w:p w:rsidR="00E04C70">
            <w:pPr>
              <w:spacing w:before="50" w:after="50"/>
              <w:rPr>
                <w:rFonts w:ascii="Calibri" w:hAnsi="Calibri" w:cs="Calibri"/>
                <w:sz w:val="20"/>
                <w:szCs w:val="20"/>
              </w:rPr>
            </w:pPr>
            <w:r>
              <w:rPr>
                <w:rFonts w:ascii="Calibri" w:hAnsi="Calibri" w:cs="Calibri"/>
                <w:b/>
                <w:sz w:val="20"/>
                <w:szCs w:val="20"/>
              </w:rPr>
              <w:t>Operating Systems</w:t>
            </w:r>
          </w:p>
        </w:tc>
        <w:tc>
          <w:tcPr>
            <w:tcW w:w="6648" w:type="dxa"/>
            <w:tcBorders>
              <w:top w:val="single" w:sz="2" w:space="0" w:color="000000"/>
              <w:left w:val="single" w:sz="2" w:space="0" w:color="000000"/>
              <w:bottom w:val="single" w:sz="2" w:space="0" w:color="000000"/>
              <w:right w:val="single" w:sz="2" w:space="0" w:color="000000"/>
            </w:tcBorders>
            <w:shd w:val="clear" w:color="auto" w:fill="auto"/>
          </w:tcPr>
          <w:p w:rsidR="00E04C70" w:rsidRPr="00A13108">
            <w:pPr>
              <w:spacing w:before="50" w:after="50"/>
              <w:rPr>
                <w:rFonts w:ascii="Calibri" w:hAnsi="Calibri" w:cs="Calibri"/>
                <w:sz w:val="20"/>
                <w:szCs w:val="20"/>
              </w:rPr>
            </w:pPr>
            <w:r w:rsidRPr="00A13108">
              <w:rPr>
                <w:rFonts w:ascii="Calibri" w:hAnsi="Calibri" w:cs="Calibri"/>
                <w:sz w:val="20"/>
                <w:szCs w:val="20"/>
              </w:rPr>
              <w:t>Windows XP / 7 / 8.1 , Linux.</w:t>
            </w:r>
          </w:p>
        </w:tc>
      </w:tr>
      <w:tr w:rsidTr="001A520D">
        <w:tblPrEx>
          <w:tblW w:w="9455" w:type="dxa"/>
          <w:tblInd w:w="286" w:type="dxa"/>
          <w:tblLayout w:type="fixed"/>
          <w:tblLook w:val="0000"/>
        </w:tblPrEx>
        <w:trPr>
          <w:trHeight w:val="262"/>
        </w:trPr>
        <w:tc>
          <w:tcPr>
            <w:tcW w:w="2807" w:type="dxa"/>
            <w:tcBorders>
              <w:top w:val="single" w:sz="2" w:space="0" w:color="000000"/>
              <w:left w:val="single" w:sz="2" w:space="0" w:color="000000"/>
              <w:bottom w:val="single" w:sz="2" w:space="0" w:color="000000"/>
            </w:tcBorders>
            <w:shd w:val="clear" w:color="auto" w:fill="FFFFFF"/>
          </w:tcPr>
          <w:p w:rsidR="00E04C70">
            <w:pPr>
              <w:spacing w:before="50" w:after="50"/>
              <w:rPr>
                <w:rFonts w:ascii="Calibri" w:hAnsi="Calibri" w:cs="Calibri"/>
                <w:sz w:val="20"/>
                <w:szCs w:val="20"/>
              </w:rPr>
            </w:pPr>
            <w:r>
              <w:rPr>
                <w:rFonts w:ascii="Calibri" w:hAnsi="Calibri" w:cs="Calibri"/>
                <w:b/>
                <w:sz w:val="20"/>
                <w:szCs w:val="20"/>
              </w:rPr>
              <w:t>Languages</w:t>
            </w:r>
          </w:p>
        </w:tc>
        <w:tc>
          <w:tcPr>
            <w:tcW w:w="6648" w:type="dxa"/>
            <w:tcBorders>
              <w:top w:val="single" w:sz="2" w:space="0" w:color="000000"/>
              <w:left w:val="single" w:sz="2" w:space="0" w:color="000000"/>
              <w:bottom w:val="single" w:sz="2" w:space="0" w:color="000000"/>
              <w:right w:val="single" w:sz="2" w:space="0" w:color="000000"/>
            </w:tcBorders>
            <w:shd w:val="clear" w:color="auto" w:fill="auto"/>
          </w:tcPr>
          <w:p w:rsidR="00DE36DA" w:rsidRPr="00A13108" w:rsidP="00DE36DA">
            <w:pPr>
              <w:suppressAutoHyphens w:val="0"/>
              <w:autoSpaceDE w:val="0"/>
              <w:autoSpaceDN w:val="0"/>
              <w:adjustRightInd w:val="0"/>
              <w:rPr>
                <w:rFonts w:ascii="Calibri" w:hAnsi="Calibri" w:cs="Calibri"/>
                <w:sz w:val="20"/>
                <w:szCs w:val="20"/>
              </w:rPr>
            </w:pPr>
            <w:r w:rsidRPr="00A13108">
              <w:rPr>
                <w:rFonts w:ascii="Calibri" w:hAnsi="Calibri" w:cs="Calibri"/>
                <w:sz w:val="20"/>
                <w:szCs w:val="20"/>
              </w:rPr>
              <w:t xml:space="preserve">Java / </w:t>
            </w:r>
            <w:r w:rsidR="00943BA6">
              <w:rPr>
                <w:rFonts w:ascii="Calibri" w:hAnsi="Calibri" w:cs="Calibri"/>
                <w:sz w:val="20"/>
                <w:szCs w:val="20"/>
              </w:rPr>
              <w:t>J2EE</w:t>
            </w:r>
            <w:r w:rsidR="00AF60B5">
              <w:rPr>
                <w:rFonts w:ascii="Calibri" w:hAnsi="Calibri" w:cs="Calibri"/>
                <w:sz w:val="20"/>
                <w:szCs w:val="20"/>
              </w:rPr>
              <w:t>, Spring Boot</w:t>
            </w:r>
            <w:r w:rsidRPr="00A13108">
              <w:rPr>
                <w:rFonts w:ascii="Calibri" w:hAnsi="Calibri" w:cs="Calibri"/>
                <w:sz w:val="20"/>
                <w:szCs w:val="20"/>
              </w:rPr>
              <w:t xml:space="preserve">, </w:t>
            </w:r>
          </w:p>
          <w:p w:rsidR="00E04C70" w:rsidRPr="00A13108" w:rsidP="00DE36DA">
            <w:pPr>
              <w:spacing w:before="50" w:after="50"/>
              <w:rPr>
                <w:rFonts w:ascii="Calibri" w:hAnsi="Calibri" w:cs="Calibri"/>
                <w:sz w:val="20"/>
                <w:szCs w:val="20"/>
              </w:rPr>
            </w:pPr>
            <w:r w:rsidRPr="00A13108">
              <w:rPr>
                <w:rFonts w:ascii="Calibri" w:hAnsi="Calibri" w:cs="Calibri"/>
                <w:sz w:val="20"/>
                <w:szCs w:val="20"/>
              </w:rPr>
              <w:t xml:space="preserve">JDBC, </w:t>
            </w:r>
            <w:r w:rsidRPr="00A13108">
              <w:rPr>
                <w:rFonts w:ascii="Calibri" w:hAnsi="Calibri" w:cs="Calibri"/>
                <w:sz w:val="20"/>
                <w:szCs w:val="20"/>
              </w:rPr>
              <w:t>Hibernate ,</w:t>
            </w:r>
          </w:p>
        </w:tc>
      </w:tr>
      <w:tr w:rsidTr="001A520D">
        <w:tblPrEx>
          <w:tblW w:w="9455" w:type="dxa"/>
          <w:tblInd w:w="286" w:type="dxa"/>
          <w:tblLayout w:type="fixed"/>
          <w:tblLook w:val="0000"/>
        </w:tblPrEx>
        <w:trPr>
          <w:trHeight w:val="262"/>
        </w:trPr>
        <w:tc>
          <w:tcPr>
            <w:tcW w:w="2807" w:type="dxa"/>
            <w:tcBorders>
              <w:top w:val="single" w:sz="2" w:space="0" w:color="000000"/>
              <w:left w:val="single" w:sz="2" w:space="0" w:color="000000"/>
              <w:bottom w:val="single" w:sz="2" w:space="0" w:color="000000"/>
            </w:tcBorders>
            <w:shd w:val="clear" w:color="auto" w:fill="FFFFFF"/>
          </w:tcPr>
          <w:p w:rsidR="00E04C70">
            <w:pPr>
              <w:spacing w:before="50" w:after="50"/>
              <w:rPr>
                <w:rFonts w:ascii="Calibri" w:hAnsi="Calibri" w:cs="Calibri"/>
                <w:sz w:val="20"/>
                <w:szCs w:val="20"/>
              </w:rPr>
            </w:pPr>
            <w:r>
              <w:rPr>
                <w:rFonts w:ascii="Calibri" w:hAnsi="Calibri" w:cs="Calibri"/>
                <w:b/>
                <w:sz w:val="20"/>
                <w:szCs w:val="20"/>
              </w:rPr>
              <w:t>API/ Frameworks</w:t>
            </w:r>
          </w:p>
        </w:tc>
        <w:tc>
          <w:tcPr>
            <w:tcW w:w="6648" w:type="dxa"/>
            <w:tcBorders>
              <w:top w:val="single" w:sz="2" w:space="0" w:color="000000"/>
              <w:left w:val="single" w:sz="2" w:space="0" w:color="000000"/>
              <w:bottom w:val="single" w:sz="2" w:space="0" w:color="000000"/>
              <w:right w:val="single" w:sz="2" w:space="0" w:color="000000"/>
            </w:tcBorders>
            <w:shd w:val="clear" w:color="auto" w:fill="auto"/>
          </w:tcPr>
          <w:p w:rsidR="00E04C70" w:rsidRPr="00A13108" w:rsidP="00B135D1">
            <w:pPr>
              <w:spacing w:before="50" w:after="50"/>
              <w:rPr>
                <w:rFonts w:ascii="Calibri" w:hAnsi="Calibri" w:cs="Calibri"/>
                <w:sz w:val="20"/>
                <w:szCs w:val="20"/>
              </w:rPr>
            </w:pPr>
            <w:r>
              <w:rPr>
                <w:rFonts w:ascii="Calibri" w:hAnsi="Calibri" w:cs="Calibri"/>
                <w:sz w:val="20"/>
                <w:szCs w:val="20"/>
              </w:rPr>
              <w:t>Spring</w:t>
            </w:r>
            <w:r w:rsidR="00136B9B">
              <w:rPr>
                <w:rFonts w:ascii="Calibri" w:hAnsi="Calibri" w:cs="Calibri"/>
                <w:sz w:val="20"/>
                <w:szCs w:val="20"/>
              </w:rPr>
              <w:t>, Hibernate</w:t>
            </w:r>
          </w:p>
        </w:tc>
      </w:tr>
      <w:tr w:rsidTr="001A520D">
        <w:tblPrEx>
          <w:tblW w:w="9455" w:type="dxa"/>
          <w:tblInd w:w="286" w:type="dxa"/>
          <w:tblLayout w:type="fixed"/>
          <w:tblLook w:val="0000"/>
        </w:tblPrEx>
        <w:trPr>
          <w:trHeight w:val="262"/>
        </w:trPr>
        <w:tc>
          <w:tcPr>
            <w:tcW w:w="2807" w:type="dxa"/>
            <w:tcBorders>
              <w:top w:val="single" w:sz="2" w:space="0" w:color="000000"/>
              <w:left w:val="single" w:sz="2" w:space="0" w:color="000000"/>
              <w:bottom w:val="single" w:sz="2" w:space="0" w:color="000000"/>
            </w:tcBorders>
            <w:shd w:val="clear" w:color="auto" w:fill="FFFFFF"/>
          </w:tcPr>
          <w:p w:rsidR="00E04C70">
            <w:pPr>
              <w:spacing w:before="50" w:after="50"/>
              <w:rPr>
                <w:rFonts w:ascii="Calibri" w:hAnsi="Calibri" w:cs="Calibri"/>
                <w:sz w:val="20"/>
                <w:szCs w:val="20"/>
              </w:rPr>
            </w:pPr>
            <w:r>
              <w:rPr>
                <w:rFonts w:ascii="Calibri" w:hAnsi="Calibri" w:cs="Calibri"/>
                <w:b/>
                <w:sz w:val="20"/>
                <w:szCs w:val="20"/>
              </w:rPr>
              <w:t>IDE</w:t>
            </w:r>
          </w:p>
        </w:tc>
        <w:tc>
          <w:tcPr>
            <w:tcW w:w="6648" w:type="dxa"/>
            <w:tcBorders>
              <w:top w:val="single" w:sz="2" w:space="0" w:color="000000"/>
              <w:left w:val="single" w:sz="2" w:space="0" w:color="000000"/>
              <w:bottom w:val="single" w:sz="2" w:space="0" w:color="000000"/>
              <w:right w:val="single" w:sz="2" w:space="0" w:color="000000"/>
            </w:tcBorders>
            <w:shd w:val="clear" w:color="auto" w:fill="auto"/>
          </w:tcPr>
          <w:p w:rsidR="00E04C70" w:rsidRPr="00A13108">
            <w:pPr>
              <w:spacing w:before="50" w:after="50"/>
              <w:rPr>
                <w:rFonts w:ascii="Calibri" w:hAnsi="Calibri" w:cs="Calibri"/>
                <w:sz w:val="20"/>
                <w:szCs w:val="20"/>
              </w:rPr>
            </w:pPr>
            <w:r w:rsidRPr="00A13108">
              <w:rPr>
                <w:rFonts w:ascii="Calibri" w:hAnsi="Calibri" w:cs="Calibri"/>
                <w:sz w:val="20"/>
                <w:szCs w:val="20"/>
              </w:rPr>
              <w:t>Eclipse 3.5</w:t>
            </w:r>
          </w:p>
        </w:tc>
      </w:tr>
      <w:tr w:rsidTr="001A520D">
        <w:tblPrEx>
          <w:tblW w:w="9455" w:type="dxa"/>
          <w:tblInd w:w="286" w:type="dxa"/>
          <w:tblLayout w:type="fixed"/>
          <w:tblLook w:val="0000"/>
        </w:tblPrEx>
        <w:trPr>
          <w:trHeight w:val="262"/>
        </w:trPr>
        <w:tc>
          <w:tcPr>
            <w:tcW w:w="2807" w:type="dxa"/>
            <w:tcBorders>
              <w:top w:val="single" w:sz="2" w:space="0" w:color="000000"/>
              <w:left w:val="single" w:sz="2" w:space="0" w:color="000000"/>
              <w:bottom w:val="single" w:sz="2" w:space="0" w:color="000000"/>
            </w:tcBorders>
            <w:shd w:val="clear" w:color="auto" w:fill="FFFFFF"/>
          </w:tcPr>
          <w:p w:rsidR="00E04C70">
            <w:pPr>
              <w:spacing w:before="50" w:after="50"/>
              <w:rPr>
                <w:rFonts w:ascii="Calibri" w:hAnsi="Calibri" w:cs="Calibri"/>
                <w:sz w:val="20"/>
                <w:szCs w:val="20"/>
              </w:rPr>
            </w:pPr>
            <w:r>
              <w:rPr>
                <w:rFonts w:ascii="Calibri" w:hAnsi="Calibri" w:cs="Calibri"/>
                <w:b/>
                <w:sz w:val="20"/>
                <w:szCs w:val="20"/>
              </w:rPr>
              <w:t>Databases</w:t>
            </w:r>
          </w:p>
        </w:tc>
        <w:tc>
          <w:tcPr>
            <w:tcW w:w="6648" w:type="dxa"/>
            <w:tcBorders>
              <w:top w:val="single" w:sz="2" w:space="0" w:color="000000"/>
              <w:left w:val="single" w:sz="2" w:space="0" w:color="000000"/>
              <w:bottom w:val="single" w:sz="2" w:space="0" w:color="000000"/>
              <w:right w:val="single" w:sz="2" w:space="0" w:color="000000"/>
            </w:tcBorders>
            <w:shd w:val="clear" w:color="auto" w:fill="auto"/>
          </w:tcPr>
          <w:p w:rsidR="00E04C70">
            <w:pPr>
              <w:spacing w:before="50" w:after="50"/>
              <w:rPr>
                <w:rFonts w:ascii="Calibri" w:hAnsi="Calibri" w:cs="Calibri"/>
                <w:bCs/>
                <w:szCs w:val="20"/>
              </w:rPr>
            </w:pPr>
            <w:r>
              <w:rPr>
                <w:rFonts w:ascii="Calibri" w:hAnsi="Calibri" w:cs="Calibri"/>
                <w:sz w:val="20"/>
                <w:szCs w:val="20"/>
              </w:rPr>
              <w:t>MYSQL</w:t>
            </w:r>
          </w:p>
        </w:tc>
      </w:tr>
      <w:tr w:rsidTr="001A520D">
        <w:tblPrEx>
          <w:tblW w:w="9455" w:type="dxa"/>
          <w:tblInd w:w="286" w:type="dxa"/>
          <w:tblLayout w:type="fixed"/>
          <w:tblLook w:val="0000"/>
        </w:tblPrEx>
        <w:trPr>
          <w:trHeight w:val="262"/>
        </w:trPr>
        <w:tc>
          <w:tcPr>
            <w:tcW w:w="2807" w:type="dxa"/>
            <w:tcBorders>
              <w:top w:val="single" w:sz="2" w:space="0" w:color="000000"/>
              <w:left w:val="single" w:sz="2" w:space="0" w:color="000000"/>
              <w:bottom w:val="single" w:sz="2" w:space="0" w:color="000000"/>
            </w:tcBorders>
            <w:shd w:val="clear" w:color="auto" w:fill="FFFFFF"/>
          </w:tcPr>
          <w:p w:rsidR="00136B9B">
            <w:pPr>
              <w:spacing w:before="50" w:after="50"/>
              <w:rPr>
                <w:rFonts w:ascii="Calibri" w:hAnsi="Calibri" w:cs="Calibri"/>
                <w:b/>
                <w:sz w:val="20"/>
                <w:szCs w:val="20"/>
              </w:rPr>
            </w:pPr>
            <w:r>
              <w:rPr>
                <w:rFonts w:ascii="Calibri" w:hAnsi="Calibri" w:cs="Calibri"/>
                <w:b/>
                <w:sz w:val="20"/>
                <w:szCs w:val="20"/>
              </w:rPr>
              <w:t>Servers</w:t>
            </w:r>
          </w:p>
        </w:tc>
        <w:tc>
          <w:tcPr>
            <w:tcW w:w="6648" w:type="dxa"/>
            <w:tcBorders>
              <w:top w:val="single" w:sz="2" w:space="0" w:color="000000"/>
              <w:left w:val="single" w:sz="2" w:space="0" w:color="000000"/>
              <w:bottom w:val="single" w:sz="2" w:space="0" w:color="000000"/>
              <w:right w:val="single" w:sz="2" w:space="0" w:color="000000"/>
            </w:tcBorders>
            <w:shd w:val="clear" w:color="auto" w:fill="auto"/>
          </w:tcPr>
          <w:p w:rsidR="00136B9B" w:rsidP="00A13108">
            <w:pPr>
              <w:spacing w:before="50" w:after="50"/>
              <w:rPr>
                <w:rFonts w:ascii="Calibri" w:hAnsi="Calibri" w:cs="Calibri"/>
                <w:sz w:val="20"/>
                <w:szCs w:val="20"/>
              </w:rPr>
            </w:pPr>
            <w:r>
              <w:rPr>
                <w:rFonts w:ascii="Calibri" w:hAnsi="Calibri" w:cs="Calibri"/>
                <w:sz w:val="20"/>
                <w:szCs w:val="20"/>
              </w:rPr>
              <w:t xml:space="preserve">Web logic server, WAS, </w:t>
            </w:r>
            <w:r w:rsidR="00B135D1">
              <w:rPr>
                <w:rFonts w:ascii="Calibri" w:hAnsi="Calibri" w:cs="Calibri"/>
                <w:sz w:val="20"/>
                <w:szCs w:val="20"/>
              </w:rPr>
              <w:t>Tomcat</w:t>
            </w:r>
          </w:p>
        </w:tc>
      </w:tr>
      <w:tr w:rsidTr="001A520D">
        <w:tblPrEx>
          <w:tblW w:w="9455" w:type="dxa"/>
          <w:tblInd w:w="286" w:type="dxa"/>
          <w:tblLayout w:type="fixed"/>
          <w:tblLook w:val="0000"/>
        </w:tblPrEx>
        <w:trPr>
          <w:trHeight w:val="262"/>
        </w:trPr>
        <w:tc>
          <w:tcPr>
            <w:tcW w:w="2807" w:type="dxa"/>
            <w:tcBorders>
              <w:top w:val="single" w:sz="2" w:space="0" w:color="000000"/>
              <w:left w:val="single" w:sz="2" w:space="0" w:color="000000"/>
              <w:bottom w:val="single" w:sz="2" w:space="0" w:color="000000"/>
            </w:tcBorders>
            <w:shd w:val="clear" w:color="auto" w:fill="FFFFFF"/>
          </w:tcPr>
          <w:p w:rsidR="00A13108">
            <w:pPr>
              <w:spacing w:before="50" w:after="50"/>
              <w:rPr>
                <w:rFonts w:ascii="Calibri" w:hAnsi="Calibri" w:cs="Calibri"/>
                <w:b/>
                <w:sz w:val="20"/>
                <w:szCs w:val="20"/>
              </w:rPr>
            </w:pPr>
            <w:r>
              <w:rPr>
                <w:rFonts w:ascii="Calibri" w:hAnsi="Calibri" w:cs="Calibri"/>
                <w:b/>
                <w:sz w:val="20"/>
                <w:szCs w:val="20"/>
              </w:rPr>
              <w:t>Web Designing</w:t>
            </w:r>
          </w:p>
        </w:tc>
        <w:tc>
          <w:tcPr>
            <w:tcW w:w="6648" w:type="dxa"/>
            <w:tcBorders>
              <w:top w:val="single" w:sz="2" w:space="0" w:color="000000"/>
              <w:left w:val="single" w:sz="2" w:space="0" w:color="000000"/>
              <w:bottom w:val="single" w:sz="2" w:space="0" w:color="000000"/>
              <w:right w:val="single" w:sz="2" w:space="0" w:color="000000"/>
            </w:tcBorders>
            <w:shd w:val="clear" w:color="auto" w:fill="auto"/>
          </w:tcPr>
          <w:p w:rsidR="00A13108" w:rsidP="00943BA6">
            <w:pPr>
              <w:spacing w:before="50" w:after="50"/>
              <w:rPr>
                <w:rFonts w:ascii="Calibri" w:hAnsi="Calibri" w:cs="Calibri"/>
                <w:sz w:val="20"/>
                <w:szCs w:val="20"/>
              </w:rPr>
            </w:pPr>
            <w:r>
              <w:rPr>
                <w:rFonts w:ascii="Calibri" w:hAnsi="Calibri" w:cs="Calibri"/>
                <w:sz w:val="20"/>
                <w:szCs w:val="20"/>
              </w:rPr>
              <w:t>HTML, XML, JavaScript</w:t>
            </w:r>
          </w:p>
        </w:tc>
      </w:tr>
    </w:tbl>
    <w:p w:rsidR="00E04C70" w:rsidP="00562D5B">
      <w:pPr>
        <w:pStyle w:val="Heading1"/>
        <w:numPr>
          <w:ilvl w:val="0"/>
          <w:numId w:val="0"/>
        </w:numPr>
        <w:ind w:left="432" w:hanging="432"/>
        <w:rPr>
          <w:rFonts w:ascii="Calibri" w:hAnsi="Calibri" w:cs="Calibri"/>
          <w:bCs/>
          <w:szCs w:val="20"/>
        </w:rPr>
      </w:pPr>
    </w:p>
    <w:p w:rsidR="001A520D" w:rsidRPr="00562D5B" w:rsidP="001A520D"/>
    <w:tbl>
      <w:tblPr>
        <w:tblW w:w="10301" w:type="dxa"/>
        <w:tblInd w:w="160" w:type="dxa"/>
        <w:tblLayout w:type="fixed"/>
        <w:tblLook w:val="0000"/>
      </w:tblPr>
      <w:tblGrid>
        <w:gridCol w:w="10301"/>
      </w:tblGrid>
      <w:tr w:rsidTr="001A520D">
        <w:tblPrEx>
          <w:tblW w:w="10301" w:type="dxa"/>
          <w:tblInd w:w="160" w:type="dxa"/>
          <w:tblLayout w:type="fixed"/>
          <w:tblLook w:val="0000"/>
        </w:tblPrEx>
        <w:tc>
          <w:tcPr>
            <w:tcW w:w="9758" w:type="dxa"/>
            <w:shd w:val="clear" w:color="auto" w:fill="D9D9D9"/>
          </w:tcPr>
          <w:p w:rsidR="001A520D" w:rsidP="00377B2C">
            <w:pPr>
              <w:pStyle w:val="BodyText"/>
              <w:spacing w:before="50" w:after="50"/>
              <w:rPr>
                <w:rFonts w:ascii="Calibri" w:hAnsi="Calibri" w:cs="Calibri"/>
                <w:b/>
                <w:sz w:val="20"/>
              </w:rPr>
            </w:pPr>
            <w:r>
              <w:rPr>
                <w:rFonts w:ascii="Calibri" w:hAnsi="Calibri" w:cs="Calibri"/>
                <w:b/>
                <w:bCs/>
                <w:szCs w:val="24"/>
                <w:lang w:val="en-IN" w:eastAsia="en-US"/>
              </w:rPr>
              <w:t>Education Qualification</w:t>
            </w:r>
          </w:p>
        </w:tc>
      </w:tr>
    </w:tbl>
    <w:tbl>
      <w:tblPr>
        <w:tblpPr w:leftFromText="180" w:rightFromText="180" w:vertAnchor="text" w:horzAnchor="margin" w:tblpY="270"/>
        <w:tblW w:w="10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5"/>
        <w:gridCol w:w="2541"/>
        <w:gridCol w:w="2576"/>
        <w:gridCol w:w="1761"/>
        <w:gridCol w:w="1485"/>
      </w:tblGrid>
      <w:tr w:rsidTr="001A520D">
        <w:tblPrEx>
          <w:tblW w:w="10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86"/>
        </w:trPr>
        <w:tc>
          <w:tcPr>
            <w:tcW w:w="1805" w:type="dxa"/>
            <w:tcBorders>
              <w:bottom w:val="single" w:sz="4" w:space="0" w:color="auto"/>
            </w:tcBorders>
          </w:tcPr>
          <w:p w:rsidR="001A520D" w:rsidRPr="000343FE" w:rsidP="001A520D">
            <w:pPr>
              <w:jc w:val="center"/>
              <w:rPr>
                <w:rFonts w:asciiTheme="minorHAnsi" w:hAnsiTheme="minorHAnsi" w:cstheme="minorHAnsi"/>
                <w:b/>
                <w:color w:val="000000" w:themeColor="text1"/>
                <w:sz w:val="20"/>
                <w:szCs w:val="20"/>
              </w:rPr>
            </w:pPr>
          </w:p>
          <w:p w:rsidR="001A520D" w:rsidRPr="000343FE" w:rsidP="001A520D">
            <w:pPr>
              <w:jc w:val="center"/>
              <w:rPr>
                <w:rFonts w:asciiTheme="minorHAnsi" w:hAnsiTheme="minorHAnsi" w:cstheme="minorHAnsi"/>
                <w:b/>
                <w:color w:val="000000" w:themeColor="text1"/>
                <w:sz w:val="20"/>
                <w:szCs w:val="20"/>
              </w:rPr>
            </w:pPr>
            <w:r w:rsidRPr="000343FE">
              <w:rPr>
                <w:rFonts w:asciiTheme="minorHAnsi" w:hAnsiTheme="minorHAnsi" w:cstheme="minorHAnsi"/>
                <w:b/>
                <w:color w:val="000000" w:themeColor="text1"/>
                <w:sz w:val="20"/>
                <w:szCs w:val="20"/>
              </w:rPr>
              <w:t>DEGREE/</w:t>
            </w:r>
          </w:p>
          <w:p w:rsidR="001A520D" w:rsidRPr="000343FE" w:rsidP="001A520D">
            <w:pPr>
              <w:jc w:val="center"/>
              <w:rPr>
                <w:rFonts w:asciiTheme="minorHAnsi" w:hAnsiTheme="minorHAnsi" w:cstheme="minorHAnsi"/>
                <w:b/>
                <w:color w:val="000000" w:themeColor="text1"/>
                <w:sz w:val="20"/>
                <w:szCs w:val="20"/>
              </w:rPr>
            </w:pPr>
            <w:r w:rsidRPr="000343FE">
              <w:rPr>
                <w:rFonts w:asciiTheme="minorHAnsi" w:hAnsiTheme="minorHAnsi" w:cstheme="minorHAnsi"/>
                <w:b/>
                <w:color w:val="000000" w:themeColor="text1"/>
                <w:sz w:val="20"/>
                <w:szCs w:val="20"/>
              </w:rPr>
              <w:t>CERTIFICATE</w:t>
            </w:r>
          </w:p>
        </w:tc>
        <w:tc>
          <w:tcPr>
            <w:tcW w:w="2541" w:type="dxa"/>
          </w:tcPr>
          <w:p w:rsidR="001A520D" w:rsidRPr="000343FE" w:rsidP="001A520D">
            <w:pPr>
              <w:jc w:val="center"/>
              <w:rPr>
                <w:rFonts w:asciiTheme="minorHAnsi" w:hAnsiTheme="minorHAnsi" w:cstheme="minorHAnsi"/>
                <w:b/>
                <w:color w:val="000000" w:themeColor="text1"/>
                <w:sz w:val="20"/>
                <w:szCs w:val="20"/>
              </w:rPr>
            </w:pPr>
          </w:p>
          <w:p w:rsidR="001A520D" w:rsidRPr="000343FE" w:rsidP="001A520D">
            <w:pPr>
              <w:jc w:val="center"/>
              <w:rPr>
                <w:rFonts w:asciiTheme="minorHAnsi" w:hAnsiTheme="minorHAnsi" w:cstheme="minorHAnsi"/>
                <w:b/>
                <w:color w:val="000000" w:themeColor="text1"/>
                <w:sz w:val="20"/>
                <w:szCs w:val="20"/>
              </w:rPr>
            </w:pPr>
            <w:r w:rsidRPr="000343FE">
              <w:rPr>
                <w:rFonts w:asciiTheme="minorHAnsi" w:hAnsiTheme="minorHAnsi" w:cstheme="minorHAnsi"/>
                <w:b/>
                <w:color w:val="000000" w:themeColor="text1"/>
                <w:sz w:val="20"/>
                <w:szCs w:val="20"/>
              </w:rPr>
              <w:t>SCHOOL/COLLEGE</w:t>
            </w:r>
          </w:p>
        </w:tc>
        <w:tc>
          <w:tcPr>
            <w:tcW w:w="2576" w:type="dxa"/>
          </w:tcPr>
          <w:p w:rsidR="001A520D" w:rsidRPr="000343FE" w:rsidP="001A520D">
            <w:pPr>
              <w:jc w:val="center"/>
              <w:rPr>
                <w:rFonts w:asciiTheme="minorHAnsi" w:hAnsiTheme="minorHAnsi" w:cstheme="minorHAnsi"/>
                <w:b/>
                <w:color w:val="000000" w:themeColor="text1"/>
                <w:sz w:val="20"/>
                <w:szCs w:val="20"/>
              </w:rPr>
            </w:pPr>
          </w:p>
          <w:p w:rsidR="001A520D" w:rsidRPr="000343FE" w:rsidP="001A520D">
            <w:pPr>
              <w:jc w:val="center"/>
              <w:rPr>
                <w:rFonts w:asciiTheme="minorHAnsi" w:hAnsiTheme="minorHAnsi" w:cstheme="minorHAnsi"/>
                <w:b/>
                <w:color w:val="000000" w:themeColor="text1"/>
                <w:sz w:val="20"/>
                <w:szCs w:val="20"/>
              </w:rPr>
            </w:pPr>
            <w:r w:rsidRPr="000343FE">
              <w:rPr>
                <w:rFonts w:asciiTheme="minorHAnsi" w:hAnsiTheme="minorHAnsi" w:cstheme="minorHAnsi"/>
                <w:b/>
                <w:color w:val="000000" w:themeColor="text1"/>
                <w:sz w:val="20"/>
                <w:szCs w:val="20"/>
              </w:rPr>
              <w:t>BOARD/UNIVERSITY</w:t>
            </w:r>
          </w:p>
        </w:tc>
        <w:tc>
          <w:tcPr>
            <w:tcW w:w="1761" w:type="dxa"/>
          </w:tcPr>
          <w:p w:rsidR="001A520D" w:rsidRPr="000343FE" w:rsidP="001A520D">
            <w:pPr>
              <w:jc w:val="center"/>
              <w:rPr>
                <w:rFonts w:asciiTheme="minorHAnsi" w:hAnsiTheme="minorHAnsi" w:cstheme="minorHAnsi"/>
                <w:b/>
                <w:color w:val="000000" w:themeColor="text1"/>
                <w:sz w:val="20"/>
                <w:szCs w:val="20"/>
              </w:rPr>
            </w:pPr>
          </w:p>
          <w:p w:rsidR="001A520D" w:rsidRPr="000343FE" w:rsidP="001A520D">
            <w:pPr>
              <w:jc w:val="center"/>
              <w:rPr>
                <w:rFonts w:asciiTheme="minorHAnsi" w:hAnsiTheme="minorHAnsi" w:cstheme="minorHAnsi"/>
                <w:b/>
                <w:color w:val="000000" w:themeColor="text1"/>
                <w:sz w:val="20"/>
                <w:szCs w:val="20"/>
              </w:rPr>
            </w:pPr>
            <w:r w:rsidRPr="000343FE">
              <w:rPr>
                <w:rFonts w:asciiTheme="minorHAnsi" w:hAnsiTheme="minorHAnsi" w:cstheme="minorHAnsi"/>
                <w:b/>
                <w:color w:val="000000" w:themeColor="text1"/>
                <w:sz w:val="20"/>
                <w:szCs w:val="20"/>
              </w:rPr>
              <w:t>% OF MARKS/CGPA</w:t>
            </w:r>
          </w:p>
        </w:tc>
        <w:tc>
          <w:tcPr>
            <w:tcW w:w="1485" w:type="dxa"/>
          </w:tcPr>
          <w:p w:rsidR="001A520D" w:rsidRPr="000343FE" w:rsidP="001A520D">
            <w:pPr>
              <w:ind w:right="612"/>
              <w:jc w:val="center"/>
              <w:rPr>
                <w:rFonts w:asciiTheme="minorHAnsi" w:hAnsiTheme="minorHAnsi" w:cstheme="minorHAnsi"/>
                <w:b/>
                <w:color w:val="000000" w:themeColor="text1"/>
                <w:sz w:val="20"/>
                <w:szCs w:val="20"/>
              </w:rPr>
            </w:pPr>
          </w:p>
          <w:p w:rsidR="001A520D" w:rsidRPr="000343FE" w:rsidP="001A520D">
            <w:pPr>
              <w:jc w:val="center"/>
              <w:rPr>
                <w:rFonts w:asciiTheme="minorHAnsi" w:hAnsiTheme="minorHAnsi" w:cstheme="minorHAnsi"/>
                <w:b/>
                <w:color w:val="000000" w:themeColor="text1"/>
                <w:sz w:val="20"/>
                <w:szCs w:val="20"/>
              </w:rPr>
            </w:pPr>
            <w:r w:rsidRPr="000343FE">
              <w:rPr>
                <w:rFonts w:asciiTheme="minorHAnsi" w:hAnsiTheme="minorHAnsi" w:cstheme="minorHAnsi"/>
                <w:b/>
                <w:color w:val="000000" w:themeColor="text1"/>
                <w:sz w:val="20"/>
                <w:szCs w:val="20"/>
              </w:rPr>
              <w:t>YEAR OF PASSING</w:t>
            </w:r>
          </w:p>
        </w:tc>
      </w:tr>
      <w:tr w:rsidTr="001A520D">
        <w:tblPrEx>
          <w:tblW w:w="10168" w:type="dxa"/>
          <w:tblLayout w:type="fixed"/>
          <w:tblLook w:val="04A0"/>
        </w:tblPrEx>
        <w:trPr>
          <w:trHeight w:val="593"/>
        </w:trPr>
        <w:tc>
          <w:tcPr>
            <w:tcW w:w="1805" w:type="dxa"/>
            <w:tcBorders>
              <w:bottom w:val="single" w:sz="4" w:space="0" w:color="auto"/>
            </w:tcBorders>
          </w:tcPr>
          <w:p w:rsidR="001A520D" w:rsidRPr="001A520D" w:rsidP="001A520D">
            <w:pPr>
              <w:jc w:val="center"/>
              <w:rPr>
                <w:rFonts w:asciiTheme="minorHAnsi" w:hAnsiTheme="minorHAnsi" w:cstheme="minorHAnsi"/>
                <w:sz w:val="20"/>
                <w:szCs w:val="20"/>
              </w:rPr>
            </w:pPr>
            <w:r w:rsidRPr="001A520D">
              <w:rPr>
                <w:rFonts w:asciiTheme="minorHAnsi" w:hAnsiTheme="minorHAnsi" w:cstheme="minorHAnsi"/>
                <w:sz w:val="20"/>
                <w:szCs w:val="20"/>
              </w:rPr>
              <w:t>B.Tech</w:t>
            </w:r>
          </w:p>
          <w:p w:rsidR="001A520D" w:rsidRPr="001A520D" w:rsidP="001A520D">
            <w:pPr>
              <w:jc w:val="center"/>
              <w:rPr>
                <w:rFonts w:asciiTheme="minorHAnsi" w:hAnsiTheme="minorHAnsi" w:cstheme="minorHAnsi"/>
                <w:sz w:val="20"/>
                <w:szCs w:val="20"/>
              </w:rPr>
            </w:pPr>
            <w:r w:rsidRPr="001A520D">
              <w:rPr>
                <w:rFonts w:asciiTheme="minorHAnsi" w:hAnsiTheme="minorHAnsi" w:cstheme="minorHAnsi"/>
                <w:sz w:val="20"/>
                <w:szCs w:val="20"/>
              </w:rPr>
              <w:t>(CSE)</w:t>
            </w:r>
          </w:p>
        </w:tc>
        <w:tc>
          <w:tcPr>
            <w:tcW w:w="2541" w:type="dxa"/>
          </w:tcPr>
          <w:p w:rsidR="001A520D" w:rsidRPr="001A520D" w:rsidP="001A520D">
            <w:pPr>
              <w:jc w:val="center"/>
              <w:rPr>
                <w:rFonts w:asciiTheme="minorHAnsi" w:hAnsiTheme="minorHAnsi" w:cstheme="minorHAnsi"/>
                <w:sz w:val="20"/>
                <w:szCs w:val="20"/>
              </w:rPr>
            </w:pPr>
            <w:r w:rsidRPr="001A520D">
              <w:rPr>
                <w:rFonts w:asciiTheme="minorHAnsi" w:hAnsiTheme="minorHAnsi" w:cstheme="minorHAnsi"/>
                <w:sz w:val="20"/>
                <w:szCs w:val="20"/>
              </w:rPr>
              <w:t>KIIT University,</w:t>
            </w:r>
          </w:p>
          <w:p w:rsidR="001A520D" w:rsidRPr="001A520D" w:rsidP="001A520D">
            <w:pPr>
              <w:jc w:val="center"/>
              <w:rPr>
                <w:rFonts w:asciiTheme="minorHAnsi" w:hAnsiTheme="minorHAnsi" w:cstheme="minorHAnsi"/>
                <w:sz w:val="20"/>
                <w:szCs w:val="20"/>
              </w:rPr>
            </w:pPr>
            <w:r w:rsidRPr="001A520D">
              <w:rPr>
                <w:rFonts w:asciiTheme="minorHAnsi" w:hAnsiTheme="minorHAnsi" w:cstheme="minorHAnsi"/>
                <w:sz w:val="20"/>
                <w:szCs w:val="20"/>
              </w:rPr>
              <w:t>Bhubaneshwar</w:t>
            </w:r>
          </w:p>
        </w:tc>
        <w:tc>
          <w:tcPr>
            <w:tcW w:w="2576" w:type="dxa"/>
          </w:tcPr>
          <w:p w:rsidR="001A520D" w:rsidRPr="001A520D" w:rsidP="001A520D">
            <w:pPr>
              <w:jc w:val="center"/>
              <w:rPr>
                <w:rFonts w:asciiTheme="minorHAnsi" w:hAnsiTheme="minorHAnsi" w:cstheme="minorHAnsi"/>
                <w:sz w:val="20"/>
                <w:szCs w:val="20"/>
              </w:rPr>
            </w:pPr>
            <w:r w:rsidRPr="001A520D">
              <w:rPr>
                <w:rFonts w:asciiTheme="minorHAnsi" w:hAnsiTheme="minorHAnsi" w:cstheme="minorHAnsi"/>
                <w:sz w:val="20"/>
                <w:szCs w:val="20"/>
              </w:rPr>
              <w:t>KIIT University</w:t>
            </w:r>
          </w:p>
        </w:tc>
        <w:tc>
          <w:tcPr>
            <w:tcW w:w="1761" w:type="dxa"/>
          </w:tcPr>
          <w:p w:rsidR="001A520D" w:rsidRPr="001A520D" w:rsidP="001A520D">
            <w:pPr>
              <w:jc w:val="center"/>
              <w:rPr>
                <w:rFonts w:asciiTheme="minorHAnsi" w:hAnsiTheme="minorHAnsi" w:cstheme="minorHAnsi"/>
                <w:sz w:val="20"/>
                <w:szCs w:val="20"/>
              </w:rPr>
            </w:pPr>
          </w:p>
          <w:p w:rsidR="001A520D" w:rsidRPr="001A520D" w:rsidP="001A520D">
            <w:pPr>
              <w:jc w:val="center"/>
              <w:rPr>
                <w:rFonts w:asciiTheme="minorHAnsi" w:hAnsiTheme="minorHAnsi" w:cstheme="minorHAnsi"/>
                <w:sz w:val="20"/>
                <w:szCs w:val="20"/>
              </w:rPr>
            </w:pPr>
            <w:r w:rsidRPr="001A520D">
              <w:rPr>
                <w:rFonts w:asciiTheme="minorHAnsi" w:hAnsiTheme="minorHAnsi" w:cstheme="minorHAnsi"/>
                <w:sz w:val="20"/>
                <w:szCs w:val="20"/>
              </w:rPr>
              <w:t>8.42</w:t>
            </w:r>
          </w:p>
        </w:tc>
        <w:tc>
          <w:tcPr>
            <w:tcW w:w="1485" w:type="dxa"/>
          </w:tcPr>
          <w:p w:rsidR="001A520D" w:rsidRPr="001A520D" w:rsidP="001A520D">
            <w:pPr>
              <w:jc w:val="center"/>
              <w:rPr>
                <w:rFonts w:asciiTheme="minorHAnsi" w:hAnsiTheme="minorHAnsi" w:cstheme="minorHAnsi"/>
                <w:sz w:val="20"/>
                <w:szCs w:val="20"/>
              </w:rPr>
            </w:pPr>
          </w:p>
          <w:p w:rsidR="001A520D" w:rsidRPr="001A520D" w:rsidP="001A520D">
            <w:pPr>
              <w:jc w:val="center"/>
              <w:rPr>
                <w:rFonts w:asciiTheme="minorHAnsi" w:hAnsiTheme="minorHAnsi" w:cstheme="minorHAnsi"/>
                <w:sz w:val="20"/>
                <w:szCs w:val="20"/>
              </w:rPr>
            </w:pPr>
            <w:r w:rsidRPr="001A520D">
              <w:rPr>
                <w:rFonts w:asciiTheme="minorHAnsi" w:hAnsiTheme="minorHAnsi" w:cstheme="minorHAnsi"/>
                <w:sz w:val="20"/>
                <w:szCs w:val="20"/>
              </w:rPr>
              <w:t>2016</w:t>
            </w:r>
          </w:p>
        </w:tc>
      </w:tr>
      <w:tr w:rsidTr="001A520D">
        <w:tblPrEx>
          <w:tblW w:w="10168" w:type="dxa"/>
          <w:tblLayout w:type="fixed"/>
          <w:tblLook w:val="04A0"/>
        </w:tblPrEx>
        <w:trPr>
          <w:trHeight w:val="542"/>
        </w:trPr>
        <w:tc>
          <w:tcPr>
            <w:tcW w:w="1805" w:type="dxa"/>
            <w:tcBorders>
              <w:top w:val="single" w:sz="4" w:space="0" w:color="auto"/>
            </w:tcBorders>
          </w:tcPr>
          <w:p w:rsidR="001A520D" w:rsidRPr="001A520D" w:rsidP="001A520D">
            <w:pPr>
              <w:jc w:val="center"/>
              <w:rPr>
                <w:rFonts w:asciiTheme="minorHAnsi" w:hAnsiTheme="minorHAnsi" w:cstheme="minorHAnsi"/>
                <w:sz w:val="20"/>
                <w:szCs w:val="20"/>
              </w:rPr>
            </w:pPr>
          </w:p>
          <w:p w:rsidR="001A520D" w:rsidRPr="001A520D" w:rsidP="001A520D">
            <w:pPr>
              <w:jc w:val="center"/>
              <w:rPr>
                <w:rFonts w:asciiTheme="minorHAnsi" w:hAnsiTheme="minorHAnsi" w:cstheme="minorHAnsi"/>
                <w:sz w:val="20"/>
                <w:szCs w:val="20"/>
              </w:rPr>
            </w:pPr>
            <w:r w:rsidRPr="001A520D">
              <w:rPr>
                <w:rFonts w:asciiTheme="minorHAnsi" w:hAnsiTheme="minorHAnsi" w:cstheme="minorHAnsi"/>
                <w:sz w:val="20"/>
                <w:szCs w:val="20"/>
              </w:rPr>
              <w:t>12th</w:t>
            </w:r>
          </w:p>
        </w:tc>
        <w:tc>
          <w:tcPr>
            <w:tcW w:w="2541" w:type="dxa"/>
          </w:tcPr>
          <w:p w:rsidR="001A520D" w:rsidRPr="001A520D" w:rsidP="001A520D">
            <w:pPr>
              <w:jc w:val="center"/>
              <w:rPr>
                <w:rFonts w:asciiTheme="minorHAnsi" w:hAnsiTheme="minorHAnsi" w:cstheme="minorHAnsi"/>
                <w:sz w:val="20"/>
                <w:szCs w:val="20"/>
              </w:rPr>
            </w:pPr>
            <w:r w:rsidRPr="001A520D">
              <w:rPr>
                <w:rFonts w:asciiTheme="minorHAnsi" w:hAnsiTheme="minorHAnsi" w:cstheme="minorHAnsi"/>
                <w:sz w:val="20"/>
                <w:szCs w:val="20"/>
              </w:rPr>
              <w:t>D.A.V Inter College</w:t>
            </w:r>
          </w:p>
          <w:p w:rsidR="001A520D" w:rsidRPr="001A520D" w:rsidP="001A520D">
            <w:pPr>
              <w:jc w:val="center"/>
              <w:rPr>
                <w:rFonts w:asciiTheme="minorHAnsi" w:hAnsiTheme="minorHAnsi" w:cstheme="minorHAnsi"/>
                <w:sz w:val="20"/>
                <w:szCs w:val="20"/>
              </w:rPr>
            </w:pPr>
            <w:r w:rsidRPr="001A520D">
              <w:rPr>
                <w:rFonts w:asciiTheme="minorHAnsi" w:hAnsiTheme="minorHAnsi" w:cstheme="minorHAnsi"/>
                <w:sz w:val="20"/>
                <w:szCs w:val="20"/>
              </w:rPr>
              <w:t>Orai</w:t>
            </w:r>
          </w:p>
        </w:tc>
        <w:tc>
          <w:tcPr>
            <w:tcW w:w="2576" w:type="dxa"/>
          </w:tcPr>
          <w:p w:rsidR="001A520D" w:rsidRPr="001A520D" w:rsidP="001A520D">
            <w:pPr>
              <w:jc w:val="center"/>
              <w:rPr>
                <w:rFonts w:asciiTheme="minorHAnsi" w:hAnsiTheme="minorHAnsi" w:cstheme="minorHAnsi"/>
                <w:sz w:val="20"/>
                <w:szCs w:val="20"/>
              </w:rPr>
            </w:pPr>
            <w:r w:rsidRPr="001A520D">
              <w:rPr>
                <w:rFonts w:asciiTheme="minorHAnsi" w:hAnsiTheme="minorHAnsi" w:cstheme="minorHAnsi"/>
                <w:sz w:val="20"/>
                <w:szCs w:val="20"/>
              </w:rPr>
              <w:t>UP  Board</w:t>
            </w:r>
          </w:p>
        </w:tc>
        <w:tc>
          <w:tcPr>
            <w:tcW w:w="1761" w:type="dxa"/>
          </w:tcPr>
          <w:p w:rsidR="001A520D" w:rsidRPr="001A520D" w:rsidP="001A520D">
            <w:pPr>
              <w:jc w:val="center"/>
              <w:rPr>
                <w:rFonts w:asciiTheme="minorHAnsi" w:hAnsiTheme="minorHAnsi" w:cstheme="minorHAnsi"/>
                <w:sz w:val="20"/>
                <w:szCs w:val="20"/>
              </w:rPr>
            </w:pPr>
          </w:p>
          <w:p w:rsidR="001A520D" w:rsidRPr="001A520D" w:rsidP="001A520D">
            <w:pPr>
              <w:jc w:val="center"/>
              <w:rPr>
                <w:rFonts w:asciiTheme="minorHAnsi" w:hAnsiTheme="minorHAnsi" w:cstheme="minorHAnsi"/>
                <w:sz w:val="20"/>
                <w:szCs w:val="20"/>
              </w:rPr>
            </w:pPr>
            <w:r w:rsidRPr="001A520D">
              <w:rPr>
                <w:rFonts w:asciiTheme="minorHAnsi" w:hAnsiTheme="minorHAnsi" w:cstheme="minorHAnsi"/>
                <w:sz w:val="20"/>
                <w:szCs w:val="20"/>
              </w:rPr>
              <w:t>70.0</w:t>
            </w:r>
          </w:p>
        </w:tc>
        <w:tc>
          <w:tcPr>
            <w:tcW w:w="1485" w:type="dxa"/>
          </w:tcPr>
          <w:p w:rsidR="001A520D" w:rsidRPr="001A520D" w:rsidP="001A520D">
            <w:pPr>
              <w:jc w:val="center"/>
              <w:rPr>
                <w:rFonts w:asciiTheme="minorHAnsi" w:hAnsiTheme="minorHAnsi" w:cstheme="minorHAnsi"/>
                <w:sz w:val="20"/>
                <w:szCs w:val="20"/>
              </w:rPr>
            </w:pPr>
          </w:p>
          <w:p w:rsidR="001A520D" w:rsidRPr="001A520D" w:rsidP="001A520D">
            <w:pPr>
              <w:jc w:val="center"/>
              <w:rPr>
                <w:rFonts w:asciiTheme="minorHAnsi" w:hAnsiTheme="minorHAnsi" w:cstheme="minorHAnsi"/>
                <w:sz w:val="20"/>
                <w:szCs w:val="20"/>
              </w:rPr>
            </w:pPr>
            <w:r w:rsidRPr="001A520D">
              <w:rPr>
                <w:rFonts w:asciiTheme="minorHAnsi" w:hAnsiTheme="minorHAnsi" w:cstheme="minorHAnsi"/>
                <w:sz w:val="20"/>
                <w:szCs w:val="20"/>
              </w:rPr>
              <w:t>2010</w:t>
            </w:r>
          </w:p>
        </w:tc>
      </w:tr>
    </w:tbl>
    <w:p w:rsidR="001A520D" w:rsidRPr="00763930" w:rsidP="001A520D">
      <w:pPr>
        <w:rPr>
          <w:rFonts w:ascii="Verdana" w:hAnsi="Verdana" w:cs="Arial"/>
          <w:b/>
          <w:color w:val="0070C0"/>
          <w:sz w:val="20"/>
          <w:szCs w:val="20"/>
          <w:u w:val="single"/>
        </w:rPr>
      </w:pPr>
    </w:p>
    <w:p w:rsidR="00562D5B" w:rsidP="00562D5B"/>
    <w:tbl>
      <w:tblPr>
        <w:tblpPr w:leftFromText="180" w:rightFromText="180" w:vertAnchor="text" w:horzAnchor="margin" w:tblpXSpec="center" w:tblpY="-969"/>
        <w:tblW w:w="9758" w:type="dxa"/>
        <w:tblLayout w:type="fixed"/>
        <w:tblLook w:val="0000"/>
      </w:tblPr>
      <w:tblGrid>
        <w:gridCol w:w="9758"/>
      </w:tblGrid>
      <w:tr w:rsidTr="001A520D">
        <w:tblPrEx>
          <w:tblW w:w="9758" w:type="dxa"/>
          <w:tblLayout w:type="fixed"/>
          <w:tblLook w:val="0000"/>
        </w:tblPrEx>
        <w:tc>
          <w:tcPr>
            <w:tcW w:w="9758" w:type="dxa"/>
            <w:shd w:val="clear" w:color="auto" w:fill="D9D9D9"/>
          </w:tcPr>
          <w:p w:rsidR="001A520D" w:rsidP="001A520D">
            <w:pPr>
              <w:pStyle w:val="BodyText"/>
              <w:spacing w:before="50" w:after="50"/>
              <w:rPr>
                <w:rFonts w:ascii="Calibri" w:hAnsi="Calibri" w:cs="Calibri"/>
                <w:b/>
                <w:sz w:val="20"/>
              </w:rPr>
            </w:pPr>
            <w:r>
              <w:rPr>
                <w:rFonts w:ascii="Calibri" w:hAnsi="Calibri" w:cs="Calibri"/>
                <w:b/>
                <w:bCs/>
                <w:szCs w:val="24"/>
                <w:lang w:val="en-IN" w:eastAsia="en-US"/>
              </w:rPr>
              <w:t>Work History</w:t>
            </w:r>
          </w:p>
        </w:tc>
      </w:tr>
    </w:tbl>
    <w:tbl>
      <w:tblPr>
        <w:tblW w:w="9341" w:type="dxa"/>
        <w:tblInd w:w="177" w:type="dxa"/>
        <w:tblLayout w:type="fixed"/>
        <w:tblLook w:val="0000"/>
      </w:tblPr>
      <w:tblGrid>
        <w:gridCol w:w="3038"/>
        <w:gridCol w:w="3697"/>
        <w:gridCol w:w="2606"/>
      </w:tblGrid>
      <w:tr w:rsidTr="00311B27">
        <w:tblPrEx>
          <w:tblW w:w="9341" w:type="dxa"/>
          <w:tblInd w:w="177" w:type="dxa"/>
          <w:tblLayout w:type="fixed"/>
          <w:tblLook w:val="0000"/>
        </w:tblPrEx>
        <w:trPr>
          <w:trHeight w:val="362"/>
        </w:trPr>
        <w:tc>
          <w:tcPr>
            <w:tcW w:w="3038" w:type="dxa"/>
            <w:tcBorders>
              <w:top w:val="single" w:sz="2" w:space="0" w:color="000000"/>
              <w:left w:val="single" w:sz="2" w:space="0" w:color="000000"/>
              <w:bottom w:val="single" w:sz="2" w:space="0" w:color="000000"/>
            </w:tcBorders>
            <w:shd w:val="clear" w:color="auto" w:fill="auto"/>
          </w:tcPr>
          <w:p w:rsidR="00311B27" w:rsidRPr="00311B27" w:rsidP="00377B2C">
            <w:pPr>
              <w:pStyle w:val="CommentText"/>
              <w:spacing w:before="50" w:after="50"/>
              <w:jc w:val="center"/>
              <w:rPr>
                <w:rFonts w:asciiTheme="minorHAnsi" w:hAnsiTheme="minorHAnsi" w:cstheme="minorHAnsi"/>
                <w:b/>
                <w:lang w:val="en-US" w:eastAsia="en-US"/>
              </w:rPr>
            </w:pPr>
            <w:r w:rsidRPr="00311B27">
              <w:rPr>
                <w:rFonts w:asciiTheme="minorHAnsi" w:hAnsiTheme="minorHAnsi" w:cstheme="minorHAnsi"/>
                <w:b/>
                <w:lang w:val="en-US" w:eastAsia="en-US"/>
              </w:rPr>
              <w:t>Duration</w:t>
            </w:r>
          </w:p>
        </w:tc>
        <w:tc>
          <w:tcPr>
            <w:tcW w:w="3697" w:type="dxa"/>
            <w:tcBorders>
              <w:top w:val="single" w:sz="2" w:space="0" w:color="000000"/>
              <w:left w:val="single" w:sz="2" w:space="0" w:color="000000"/>
              <w:bottom w:val="single" w:sz="2" w:space="0" w:color="000000"/>
            </w:tcBorders>
            <w:shd w:val="clear" w:color="auto" w:fill="auto"/>
          </w:tcPr>
          <w:p w:rsidR="00311B27" w:rsidRPr="00311B27" w:rsidP="00377B2C">
            <w:pPr>
              <w:pStyle w:val="CommentText"/>
              <w:spacing w:before="50" w:after="50"/>
              <w:jc w:val="center"/>
              <w:rPr>
                <w:rFonts w:asciiTheme="minorHAnsi" w:hAnsiTheme="minorHAnsi" w:cstheme="minorHAnsi"/>
                <w:b/>
                <w:lang w:val="en-US" w:eastAsia="en-US"/>
              </w:rPr>
            </w:pPr>
            <w:r w:rsidRPr="00311B27">
              <w:rPr>
                <w:rFonts w:asciiTheme="minorHAnsi" w:hAnsiTheme="minorHAnsi" w:cstheme="minorHAnsi"/>
                <w:b/>
                <w:lang w:val="en-US" w:eastAsia="en-US"/>
              </w:rPr>
              <w:t>Organization</w:t>
            </w:r>
          </w:p>
        </w:tc>
        <w:tc>
          <w:tcPr>
            <w:tcW w:w="2606" w:type="dxa"/>
            <w:tcBorders>
              <w:top w:val="single" w:sz="2" w:space="0" w:color="000000"/>
              <w:left w:val="single" w:sz="2" w:space="0" w:color="000000"/>
              <w:bottom w:val="single" w:sz="2" w:space="0" w:color="000000"/>
              <w:right w:val="single" w:sz="2" w:space="0" w:color="000000"/>
            </w:tcBorders>
            <w:shd w:val="clear" w:color="auto" w:fill="auto"/>
          </w:tcPr>
          <w:p w:rsidR="00311B27" w:rsidRPr="00311B27" w:rsidP="00377B2C">
            <w:pPr>
              <w:pStyle w:val="CommentText"/>
              <w:spacing w:before="50" w:after="50"/>
              <w:jc w:val="center"/>
              <w:rPr>
                <w:rFonts w:asciiTheme="minorHAnsi" w:hAnsiTheme="minorHAnsi" w:cstheme="minorHAnsi"/>
                <w:lang w:val="en-US" w:eastAsia="en-US"/>
              </w:rPr>
            </w:pPr>
            <w:r w:rsidRPr="00311B27">
              <w:rPr>
                <w:rFonts w:asciiTheme="minorHAnsi" w:hAnsiTheme="minorHAnsi" w:cstheme="minorHAnsi"/>
                <w:b/>
                <w:lang w:val="en-US" w:eastAsia="en-US"/>
              </w:rPr>
              <w:t>Designation</w:t>
            </w:r>
          </w:p>
        </w:tc>
      </w:tr>
      <w:tr w:rsidTr="00311B27">
        <w:tblPrEx>
          <w:tblW w:w="9341" w:type="dxa"/>
          <w:tblInd w:w="177" w:type="dxa"/>
          <w:tblLayout w:type="fixed"/>
          <w:tblLook w:val="0000"/>
        </w:tblPrEx>
        <w:trPr>
          <w:trHeight w:val="362"/>
        </w:trPr>
        <w:tc>
          <w:tcPr>
            <w:tcW w:w="3038" w:type="dxa"/>
            <w:tcBorders>
              <w:top w:val="single" w:sz="2" w:space="0" w:color="000000"/>
              <w:left w:val="single" w:sz="2" w:space="0" w:color="000000"/>
              <w:bottom w:val="single" w:sz="2" w:space="0" w:color="000000"/>
            </w:tcBorders>
            <w:shd w:val="clear" w:color="auto" w:fill="auto"/>
          </w:tcPr>
          <w:p w:rsidR="00311B27" w:rsidRPr="00311B27" w:rsidP="00377B2C">
            <w:pPr>
              <w:pStyle w:val="CommentText"/>
              <w:spacing w:before="50" w:after="50"/>
              <w:jc w:val="center"/>
              <w:rPr>
                <w:rFonts w:asciiTheme="minorHAnsi" w:hAnsiTheme="minorHAnsi" w:cstheme="minorHAnsi"/>
                <w:lang w:val="en-US" w:eastAsia="en-US"/>
              </w:rPr>
            </w:pPr>
            <w:r w:rsidRPr="00311B27">
              <w:rPr>
                <w:rFonts w:asciiTheme="minorHAnsi" w:hAnsiTheme="minorHAnsi" w:cstheme="minorHAnsi"/>
                <w:lang w:val="en-US" w:eastAsia="en-US"/>
              </w:rPr>
              <w:t>June 2016 –Oct 2018</w:t>
            </w:r>
          </w:p>
        </w:tc>
        <w:tc>
          <w:tcPr>
            <w:tcW w:w="3697" w:type="dxa"/>
            <w:tcBorders>
              <w:top w:val="single" w:sz="2" w:space="0" w:color="000000"/>
              <w:left w:val="single" w:sz="2" w:space="0" w:color="000000"/>
              <w:bottom w:val="single" w:sz="2" w:space="0" w:color="000000"/>
            </w:tcBorders>
            <w:shd w:val="clear" w:color="auto" w:fill="auto"/>
          </w:tcPr>
          <w:p w:rsidR="00311B27" w:rsidRPr="00311B27" w:rsidP="00377B2C">
            <w:pPr>
              <w:pStyle w:val="CommentText"/>
              <w:spacing w:before="50" w:after="50"/>
              <w:jc w:val="center"/>
              <w:rPr>
                <w:rFonts w:asciiTheme="minorHAnsi" w:hAnsiTheme="minorHAnsi" w:cstheme="minorHAnsi"/>
                <w:lang w:val="en-US" w:eastAsia="en-US"/>
              </w:rPr>
            </w:pPr>
            <w:r w:rsidRPr="00311B27">
              <w:rPr>
                <w:rFonts w:asciiTheme="minorHAnsi" w:hAnsiTheme="minorHAnsi" w:cstheme="minorHAnsi"/>
                <w:lang w:val="en-US" w:eastAsia="en-US"/>
              </w:rPr>
              <w:t>Wipro Technologies</w:t>
            </w:r>
          </w:p>
        </w:tc>
        <w:tc>
          <w:tcPr>
            <w:tcW w:w="2606" w:type="dxa"/>
            <w:tcBorders>
              <w:top w:val="single" w:sz="2" w:space="0" w:color="000000"/>
              <w:left w:val="single" w:sz="2" w:space="0" w:color="000000"/>
              <w:bottom w:val="single" w:sz="2" w:space="0" w:color="000000"/>
              <w:right w:val="single" w:sz="2" w:space="0" w:color="000000"/>
            </w:tcBorders>
            <w:shd w:val="clear" w:color="auto" w:fill="auto"/>
          </w:tcPr>
          <w:p w:rsidR="00311B27" w:rsidRPr="00311B27" w:rsidP="00377B2C">
            <w:pPr>
              <w:pStyle w:val="CommentText"/>
              <w:spacing w:before="50" w:after="50"/>
              <w:jc w:val="center"/>
              <w:rPr>
                <w:rFonts w:asciiTheme="minorHAnsi" w:hAnsiTheme="minorHAnsi" w:cstheme="minorHAnsi"/>
              </w:rPr>
            </w:pPr>
            <w:r w:rsidRPr="00311B27">
              <w:rPr>
                <w:rFonts w:asciiTheme="minorHAnsi" w:hAnsiTheme="minorHAnsi" w:cstheme="minorHAnsi"/>
                <w:lang w:val="en-US" w:eastAsia="en-US"/>
              </w:rPr>
              <w:t>Project Engineer</w:t>
            </w:r>
          </w:p>
        </w:tc>
      </w:tr>
      <w:tr w:rsidTr="00311B27">
        <w:tblPrEx>
          <w:tblW w:w="9341" w:type="dxa"/>
          <w:tblInd w:w="177" w:type="dxa"/>
          <w:tblLayout w:type="fixed"/>
          <w:tblLook w:val="0000"/>
        </w:tblPrEx>
        <w:trPr>
          <w:trHeight w:val="484"/>
        </w:trPr>
        <w:tc>
          <w:tcPr>
            <w:tcW w:w="3038" w:type="dxa"/>
            <w:tcBorders>
              <w:top w:val="single" w:sz="2" w:space="0" w:color="000000"/>
              <w:left w:val="single" w:sz="2" w:space="0" w:color="000000"/>
              <w:bottom w:val="single" w:sz="2" w:space="0" w:color="000000"/>
            </w:tcBorders>
            <w:shd w:val="clear" w:color="auto" w:fill="auto"/>
          </w:tcPr>
          <w:p w:rsidR="00311B27" w:rsidRPr="00311B27" w:rsidP="00377B2C">
            <w:pPr>
              <w:pStyle w:val="CommentText"/>
              <w:spacing w:before="50" w:after="50"/>
              <w:jc w:val="center"/>
              <w:rPr>
                <w:rFonts w:asciiTheme="minorHAnsi" w:hAnsiTheme="minorHAnsi" w:cstheme="minorHAnsi"/>
                <w:lang w:val="en-US" w:eastAsia="en-US"/>
              </w:rPr>
            </w:pPr>
            <w:r w:rsidRPr="00311B27">
              <w:rPr>
                <w:rFonts w:asciiTheme="minorHAnsi" w:hAnsiTheme="minorHAnsi" w:cstheme="minorHAnsi"/>
                <w:lang w:val="en-US" w:eastAsia="en-US"/>
              </w:rPr>
              <w:t>Oct 2018– Present</w:t>
            </w:r>
          </w:p>
        </w:tc>
        <w:tc>
          <w:tcPr>
            <w:tcW w:w="3697" w:type="dxa"/>
            <w:tcBorders>
              <w:top w:val="single" w:sz="2" w:space="0" w:color="000000"/>
              <w:left w:val="single" w:sz="2" w:space="0" w:color="000000"/>
              <w:bottom w:val="single" w:sz="2" w:space="0" w:color="000000"/>
            </w:tcBorders>
            <w:shd w:val="clear" w:color="auto" w:fill="auto"/>
          </w:tcPr>
          <w:p w:rsidR="00311B27" w:rsidRPr="00311B27" w:rsidP="00377B2C">
            <w:pPr>
              <w:pStyle w:val="CommentText"/>
              <w:spacing w:before="50" w:after="50"/>
              <w:jc w:val="center"/>
              <w:rPr>
                <w:rFonts w:asciiTheme="minorHAnsi" w:hAnsiTheme="minorHAnsi" w:cstheme="minorHAnsi"/>
                <w:lang w:val="en-US" w:eastAsia="en-US"/>
              </w:rPr>
            </w:pPr>
            <w:r w:rsidRPr="00311B27">
              <w:rPr>
                <w:rFonts w:asciiTheme="minorHAnsi" w:hAnsiTheme="minorHAnsi" w:cstheme="minorHAnsi"/>
                <w:lang w:val="en-US" w:eastAsia="en-US"/>
              </w:rPr>
              <w:t>Kony</w:t>
            </w:r>
            <w:r w:rsidRPr="00311B27">
              <w:rPr>
                <w:rFonts w:asciiTheme="minorHAnsi" w:hAnsiTheme="minorHAnsi" w:cstheme="minorHAnsi"/>
                <w:lang w:val="en-US" w:eastAsia="en-US"/>
              </w:rPr>
              <w:t xml:space="preserve"> Labs</w:t>
            </w:r>
          </w:p>
        </w:tc>
        <w:tc>
          <w:tcPr>
            <w:tcW w:w="2606" w:type="dxa"/>
            <w:tcBorders>
              <w:top w:val="single" w:sz="2" w:space="0" w:color="000000"/>
              <w:left w:val="single" w:sz="2" w:space="0" w:color="000000"/>
              <w:bottom w:val="single" w:sz="2" w:space="0" w:color="000000"/>
              <w:right w:val="single" w:sz="2" w:space="0" w:color="000000"/>
            </w:tcBorders>
            <w:shd w:val="clear" w:color="auto" w:fill="auto"/>
          </w:tcPr>
          <w:p w:rsidR="00311B27" w:rsidRPr="00311B27" w:rsidP="00377B2C">
            <w:pPr>
              <w:pStyle w:val="CommentText"/>
              <w:spacing w:before="50" w:after="50"/>
              <w:jc w:val="center"/>
              <w:rPr>
                <w:rFonts w:asciiTheme="minorHAnsi" w:hAnsiTheme="minorHAnsi" w:cstheme="minorHAnsi"/>
                <w:lang w:val="en-US" w:eastAsia="en-US"/>
              </w:rPr>
            </w:pPr>
            <w:r w:rsidRPr="00311B27">
              <w:rPr>
                <w:rFonts w:asciiTheme="minorHAnsi" w:hAnsiTheme="minorHAnsi" w:cstheme="minorHAnsi"/>
                <w:lang w:val="en-US" w:eastAsia="en-US"/>
              </w:rPr>
              <w:t>Software Developer</w:t>
            </w:r>
          </w:p>
        </w:tc>
      </w:tr>
    </w:tbl>
    <w:p w:rsidR="00562D5B" w:rsidP="00562D5B"/>
    <w:tbl>
      <w:tblPr>
        <w:tblpPr w:leftFromText="180" w:rightFromText="180" w:vertAnchor="text" w:horzAnchor="margin" w:tblpY="7"/>
        <w:tblW w:w="9758" w:type="dxa"/>
        <w:tblLayout w:type="fixed"/>
        <w:tblLook w:val="0000"/>
      </w:tblPr>
      <w:tblGrid>
        <w:gridCol w:w="9758"/>
      </w:tblGrid>
      <w:tr w:rsidTr="001A520D">
        <w:tblPrEx>
          <w:tblW w:w="9758" w:type="dxa"/>
          <w:tblLayout w:type="fixed"/>
          <w:tblLook w:val="0000"/>
        </w:tblPrEx>
        <w:tc>
          <w:tcPr>
            <w:tcW w:w="9758" w:type="dxa"/>
            <w:shd w:val="clear" w:color="auto" w:fill="D9D9D9"/>
          </w:tcPr>
          <w:p w:rsidR="001A520D" w:rsidRPr="00AC146A" w:rsidP="001A520D">
            <w:pPr>
              <w:pStyle w:val="BodyText"/>
              <w:spacing w:before="50" w:after="50"/>
              <w:rPr>
                <w:rFonts w:ascii="Calibri" w:hAnsi="Calibri" w:cs="Calibri"/>
                <w:b/>
                <w:bCs/>
                <w:sz w:val="20"/>
                <w:lang w:val="en-IN" w:eastAsia="en-US"/>
              </w:rPr>
            </w:pPr>
            <w:r>
              <w:rPr>
                <w:rFonts w:ascii="Calibri" w:hAnsi="Calibri" w:cs="Calibri"/>
                <w:b/>
                <w:bCs/>
                <w:szCs w:val="24"/>
                <w:lang w:val="en-IN" w:eastAsia="en-US"/>
              </w:rPr>
              <w:t>Career Rewards and Recognitions</w:t>
            </w:r>
          </w:p>
        </w:tc>
      </w:tr>
    </w:tbl>
    <w:p w:rsidR="0093514C" w:rsidP="00562D5B"/>
    <w:p w:rsidR="001A520D" w:rsidP="001A520D">
      <w:pPr>
        <w:ind w:left="180"/>
        <w:rPr>
          <w:rFonts w:ascii="Calibri" w:hAnsi="Calibri" w:cs="Calibri"/>
          <w:bCs/>
          <w:sz w:val="20"/>
          <w:szCs w:val="20"/>
          <w:lang w:val="en-IN" w:eastAsia="en-US"/>
        </w:rPr>
      </w:pPr>
    </w:p>
    <w:p w:rsidR="001A520D" w:rsidP="001A520D">
      <w:pPr>
        <w:rPr>
          <w:rFonts w:ascii="Calibri" w:hAnsi="Calibri" w:cs="Calibri"/>
          <w:bCs/>
          <w:sz w:val="20"/>
          <w:szCs w:val="20"/>
          <w:lang w:val="en-IN" w:eastAsia="en-US"/>
        </w:rPr>
      </w:pPr>
    </w:p>
    <w:p w:rsidR="001A520D" w:rsidP="001A520D">
      <w:pPr>
        <w:numPr>
          <w:ilvl w:val="0"/>
          <w:numId w:val="8"/>
        </w:numPr>
        <w:rPr>
          <w:rFonts w:ascii="Calibri" w:hAnsi="Calibri" w:cs="Calibri"/>
          <w:bCs/>
          <w:sz w:val="20"/>
          <w:szCs w:val="20"/>
          <w:lang w:val="en-IN" w:eastAsia="en-US"/>
        </w:rPr>
      </w:pPr>
      <w:r>
        <w:rPr>
          <w:rFonts w:ascii="Calibri" w:hAnsi="Calibri" w:cs="Calibri"/>
          <w:b/>
          <w:bCs/>
          <w:sz w:val="20"/>
          <w:szCs w:val="20"/>
          <w:lang w:val="en-IN" w:eastAsia="en-US"/>
        </w:rPr>
        <w:t xml:space="preserve">Gem Team Award  </w:t>
      </w:r>
      <w:r>
        <w:rPr>
          <w:rFonts w:ascii="Calibri" w:hAnsi="Calibri" w:cs="Calibri"/>
          <w:bCs/>
          <w:sz w:val="20"/>
          <w:szCs w:val="20"/>
          <w:lang w:val="en-IN" w:eastAsia="en-US"/>
        </w:rPr>
        <w:t xml:space="preserve"> - </w:t>
      </w:r>
      <w:r>
        <w:rPr>
          <w:rFonts w:ascii="Calibri" w:hAnsi="Calibri" w:cs="Calibri"/>
          <w:bCs/>
          <w:sz w:val="20"/>
          <w:szCs w:val="20"/>
          <w:lang w:val="en-IN" w:eastAsia="en-US"/>
        </w:rPr>
        <w:t xml:space="preserve">May </w:t>
      </w:r>
      <w:r>
        <w:rPr>
          <w:rFonts w:ascii="Calibri" w:hAnsi="Calibri" w:cs="Calibri"/>
          <w:bCs/>
          <w:sz w:val="20"/>
          <w:szCs w:val="20"/>
          <w:lang w:val="en-IN" w:eastAsia="en-US"/>
        </w:rPr>
        <w:t xml:space="preserve">2019 </w:t>
      </w:r>
      <w:r>
        <w:rPr>
          <w:rFonts w:ascii="Calibri" w:hAnsi="Calibri" w:cs="Calibri"/>
          <w:bCs/>
          <w:sz w:val="20"/>
          <w:szCs w:val="20"/>
          <w:lang w:val="en-IN" w:eastAsia="en-US"/>
        </w:rPr>
        <w:t xml:space="preserve"> In</w:t>
      </w:r>
      <w:r>
        <w:rPr>
          <w:rFonts w:ascii="Calibri" w:hAnsi="Calibri" w:cs="Calibri"/>
          <w:bCs/>
          <w:sz w:val="20"/>
          <w:szCs w:val="20"/>
          <w:lang w:val="en-IN" w:eastAsia="en-US"/>
        </w:rPr>
        <w:t xml:space="preserve"> </w:t>
      </w:r>
      <w:r>
        <w:rPr>
          <w:rFonts w:ascii="Calibri" w:hAnsi="Calibri" w:cs="Calibri"/>
          <w:bCs/>
          <w:sz w:val="20"/>
          <w:szCs w:val="20"/>
          <w:lang w:val="en-IN" w:eastAsia="en-US"/>
        </w:rPr>
        <w:t>Kony</w:t>
      </w:r>
      <w:r>
        <w:rPr>
          <w:rFonts w:ascii="Calibri" w:hAnsi="Calibri" w:cs="Calibri"/>
          <w:bCs/>
          <w:sz w:val="20"/>
          <w:szCs w:val="20"/>
          <w:lang w:val="en-IN" w:eastAsia="en-US"/>
        </w:rPr>
        <w:t xml:space="preserve"> Labs</w:t>
      </w:r>
    </w:p>
    <w:p w:rsidR="00311B27" w:rsidP="00311B27">
      <w:pPr>
        <w:ind w:left="900"/>
        <w:rPr>
          <w:rFonts w:ascii="Calibri" w:hAnsi="Calibri" w:cs="Calibri"/>
          <w:bCs/>
          <w:sz w:val="20"/>
          <w:szCs w:val="20"/>
          <w:lang w:val="en-IN" w:eastAsia="en-US"/>
        </w:rPr>
      </w:pPr>
    </w:p>
    <w:p w:rsidR="001A520D" w:rsidRPr="000E37D4" w:rsidP="001A520D">
      <w:pPr>
        <w:ind w:left="180"/>
        <w:rPr>
          <w:rFonts w:ascii="Calibri" w:hAnsi="Calibri" w:cs="Calibri"/>
          <w:bCs/>
          <w:sz w:val="20"/>
          <w:szCs w:val="20"/>
          <w:lang w:val="en-IN" w:eastAsia="en-US"/>
        </w:rPr>
      </w:pPr>
    </w:p>
    <w:tbl>
      <w:tblPr>
        <w:tblpPr w:leftFromText="180" w:rightFromText="180" w:vertAnchor="text" w:horzAnchor="margin" w:tblpY="104"/>
        <w:tblW w:w="9758" w:type="dxa"/>
        <w:tblLayout w:type="fixed"/>
        <w:tblLook w:val="0000"/>
      </w:tblPr>
      <w:tblGrid>
        <w:gridCol w:w="9758"/>
      </w:tblGrid>
      <w:tr w:rsidTr="00514801">
        <w:tblPrEx>
          <w:tblW w:w="9758" w:type="dxa"/>
          <w:tblLayout w:type="fixed"/>
          <w:tblLook w:val="0000"/>
        </w:tblPrEx>
        <w:tc>
          <w:tcPr>
            <w:tcW w:w="9758" w:type="dxa"/>
            <w:shd w:val="clear" w:color="auto" w:fill="D9D9D9"/>
          </w:tcPr>
          <w:p w:rsidR="001A520D" w:rsidP="00514801">
            <w:pPr>
              <w:pStyle w:val="BodyText"/>
              <w:spacing w:before="50" w:after="50"/>
              <w:rPr>
                <w:rFonts w:ascii="Calibri" w:hAnsi="Calibri" w:cs="Calibri"/>
                <w:b/>
                <w:bCs/>
                <w:sz w:val="20"/>
                <w:lang w:val="en-IN" w:eastAsia="en-US"/>
              </w:rPr>
            </w:pPr>
            <w:r>
              <w:rPr>
                <w:rFonts w:ascii="Calibri" w:hAnsi="Calibri" w:cs="Calibri"/>
                <w:b/>
                <w:bCs/>
                <w:szCs w:val="24"/>
                <w:lang w:val="en-IN" w:eastAsia="en-US"/>
              </w:rPr>
              <w:t>Professional Experience</w:t>
            </w:r>
          </w:p>
        </w:tc>
      </w:tr>
    </w:tbl>
    <w:p w:rsidR="001A520D" w:rsidP="001A520D">
      <w:pPr>
        <w:ind w:left="180"/>
        <w:rPr>
          <w:rFonts w:ascii="Calibri" w:hAnsi="Calibri" w:cs="Calibri"/>
          <w:bCs/>
          <w:sz w:val="20"/>
          <w:szCs w:val="20"/>
          <w:lang w:val="en-IN" w:eastAsia="en-US"/>
        </w:rPr>
      </w:pPr>
    </w:p>
    <w:p w:rsidR="001A520D" w:rsidP="001A520D">
      <w:pPr>
        <w:ind w:left="180"/>
        <w:rPr>
          <w:rFonts w:ascii="Calibri" w:hAnsi="Calibri" w:cs="Calibri"/>
          <w:bCs/>
          <w:sz w:val="20"/>
          <w:szCs w:val="20"/>
          <w:lang w:val="en-IN" w:eastAsia="en-US"/>
        </w:rPr>
      </w:pPr>
    </w:p>
    <w:p w:rsidR="001A520D" w:rsidP="001A520D">
      <w:pPr>
        <w:ind w:left="180"/>
        <w:rPr>
          <w:rFonts w:ascii="Calibri" w:hAnsi="Calibri" w:cs="Calibri"/>
          <w:bCs/>
          <w:sz w:val="20"/>
          <w:szCs w:val="20"/>
          <w:lang w:val="en-IN" w:eastAsia="en-US"/>
        </w:rPr>
      </w:pPr>
    </w:p>
    <w:tbl>
      <w:tblPr>
        <w:tblW w:w="10179" w:type="dxa"/>
        <w:tblInd w:w="288" w:type="dxa"/>
        <w:tblLayout w:type="fixed"/>
        <w:tblLook w:val="0000"/>
      </w:tblPr>
      <w:tblGrid>
        <w:gridCol w:w="2016"/>
        <w:gridCol w:w="8163"/>
      </w:tblGrid>
      <w:tr w:rsidTr="00311B27">
        <w:tblPrEx>
          <w:tblW w:w="10179" w:type="dxa"/>
          <w:tblInd w:w="288" w:type="dxa"/>
          <w:tblLayout w:type="fixed"/>
          <w:tblLook w:val="0000"/>
        </w:tblPrEx>
        <w:trPr>
          <w:trHeight w:val="126"/>
        </w:trPr>
        <w:tc>
          <w:tcPr>
            <w:tcW w:w="2016" w:type="dxa"/>
            <w:shd w:val="clear" w:color="auto" w:fill="D9D9D9"/>
          </w:tcPr>
          <w:p w:rsidR="00311B27" w:rsidP="00377B2C">
            <w:pPr>
              <w:spacing w:before="50" w:after="50"/>
              <w:ind w:left="187"/>
              <w:jc w:val="both"/>
              <w:rPr>
                <w:rFonts w:cs="Calibri"/>
                <w:b/>
                <w:sz w:val="20"/>
                <w:szCs w:val="20"/>
              </w:rPr>
            </w:pPr>
            <w:r>
              <w:rPr>
                <w:rFonts w:cs="Calibri"/>
                <w:b/>
                <w:sz w:val="20"/>
                <w:szCs w:val="20"/>
              </w:rPr>
              <w:t>Project #1</w:t>
            </w:r>
          </w:p>
          <w:p w:rsidR="00311B27" w:rsidP="00377B2C">
            <w:pPr>
              <w:spacing w:before="50" w:after="50"/>
              <w:ind w:left="187"/>
              <w:jc w:val="both"/>
              <w:rPr>
                <w:rFonts w:cs="Calibri"/>
                <w:b/>
                <w:sz w:val="20"/>
                <w:szCs w:val="20"/>
              </w:rPr>
            </w:pPr>
          </w:p>
          <w:p w:rsidR="00311B27" w:rsidP="00377B2C">
            <w:pPr>
              <w:spacing w:before="50" w:after="50"/>
              <w:ind w:left="187"/>
              <w:jc w:val="both"/>
              <w:rPr>
                <w:rFonts w:cs="Calibri"/>
                <w:bCs/>
                <w:sz w:val="20"/>
                <w:szCs w:val="20"/>
              </w:rPr>
            </w:pPr>
            <w:r>
              <w:rPr>
                <w:rFonts w:cs="Calibri"/>
                <w:b/>
                <w:sz w:val="20"/>
                <w:szCs w:val="20"/>
              </w:rPr>
              <w:t>Organization</w:t>
            </w:r>
          </w:p>
        </w:tc>
        <w:tc>
          <w:tcPr>
            <w:tcW w:w="8163" w:type="dxa"/>
            <w:shd w:val="clear" w:color="auto" w:fill="auto"/>
          </w:tcPr>
          <w:p w:rsidR="00311B27" w:rsidRPr="00311B27" w:rsidP="00377B2C">
            <w:pPr>
              <w:autoSpaceDE w:val="0"/>
              <w:autoSpaceDN w:val="0"/>
              <w:adjustRightInd w:val="0"/>
              <w:jc w:val="both"/>
              <w:rPr>
                <w:rFonts w:asciiTheme="minorHAnsi" w:hAnsiTheme="minorHAnsi" w:cstheme="minorHAnsi"/>
                <w:sz w:val="20"/>
                <w:szCs w:val="20"/>
              </w:rPr>
            </w:pPr>
            <w:r w:rsidRPr="00311B27">
              <w:rPr>
                <w:rFonts w:asciiTheme="minorHAnsi" w:hAnsiTheme="minorHAnsi" w:cstheme="minorHAnsi"/>
                <w:sz w:val="20"/>
                <w:szCs w:val="20"/>
              </w:rPr>
              <w:t>Concho App</w:t>
            </w:r>
          </w:p>
          <w:p w:rsidR="00311B27" w:rsidRPr="00311B27" w:rsidP="00377B2C">
            <w:pPr>
              <w:spacing w:before="50" w:after="50"/>
              <w:jc w:val="both"/>
              <w:rPr>
                <w:rFonts w:asciiTheme="minorHAnsi" w:hAnsiTheme="minorHAnsi" w:cstheme="minorHAnsi"/>
                <w:sz w:val="20"/>
                <w:szCs w:val="20"/>
              </w:rPr>
            </w:pPr>
          </w:p>
          <w:p w:rsidR="00311B27" w:rsidRPr="00311B27" w:rsidP="00377B2C">
            <w:pPr>
              <w:spacing w:before="50" w:after="50"/>
              <w:jc w:val="both"/>
              <w:rPr>
                <w:rFonts w:asciiTheme="minorHAnsi" w:hAnsiTheme="minorHAnsi" w:cstheme="minorHAnsi"/>
                <w:sz w:val="20"/>
                <w:szCs w:val="20"/>
              </w:rPr>
            </w:pPr>
            <w:r w:rsidRPr="00311B27">
              <w:rPr>
                <w:rFonts w:asciiTheme="minorHAnsi" w:hAnsiTheme="minorHAnsi" w:cstheme="minorHAnsi"/>
                <w:sz w:val="20"/>
                <w:szCs w:val="20"/>
              </w:rPr>
              <w:t>Kony</w:t>
            </w:r>
            <w:r w:rsidRPr="00311B27">
              <w:rPr>
                <w:rFonts w:asciiTheme="minorHAnsi" w:hAnsiTheme="minorHAnsi" w:cstheme="minorHAnsi"/>
                <w:sz w:val="20"/>
                <w:szCs w:val="20"/>
              </w:rPr>
              <w:t xml:space="preserve"> Labs</w:t>
            </w:r>
          </w:p>
        </w:tc>
      </w:tr>
      <w:tr w:rsidTr="00311B27">
        <w:tblPrEx>
          <w:tblW w:w="10179" w:type="dxa"/>
          <w:tblInd w:w="288" w:type="dxa"/>
          <w:tblLayout w:type="fixed"/>
          <w:tblLook w:val="0000"/>
        </w:tblPrEx>
        <w:trPr>
          <w:trHeight w:val="126"/>
        </w:trPr>
        <w:tc>
          <w:tcPr>
            <w:tcW w:w="2016" w:type="dxa"/>
            <w:shd w:val="clear" w:color="auto" w:fill="D9D9D9"/>
          </w:tcPr>
          <w:p w:rsidR="00311B27" w:rsidP="00377B2C">
            <w:pPr>
              <w:spacing w:before="50" w:after="50"/>
              <w:ind w:left="187"/>
              <w:jc w:val="both"/>
              <w:rPr>
                <w:rFonts w:cs="Calibri"/>
                <w:bCs/>
                <w:sz w:val="20"/>
                <w:szCs w:val="20"/>
              </w:rPr>
            </w:pPr>
            <w:r>
              <w:rPr>
                <w:rFonts w:cs="Calibri"/>
                <w:b/>
                <w:sz w:val="20"/>
                <w:szCs w:val="20"/>
              </w:rPr>
              <w:t>Client</w:t>
            </w:r>
          </w:p>
        </w:tc>
        <w:tc>
          <w:tcPr>
            <w:tcW w:w="8163" w:type="dxa"/>
            <w:shd w:val="clear" w:color="auto" w:fill="auto"/>
          </w:tcPr>
          <w:p w:rsidR="00311B27" w:rsidRPr="00311B27" w:rsidP="00377B2C">
            <w:pPr>
              <w:spacing w:before="50" w:after="50"/>
              <w:jc w:val="both"/>
              <w:rPr>
                <w:rFonts w:asciiTheme="minorHAnsi" w:hAnsiTheme="minorHAnsi" w:cstheme="minorHAnsi"/>
                <w:sz w:val="20"/>
                <w:szCs w:val="20"/>
              </w:rPr>
            </w:pPr>
            <w:r w:rsidRPr="00311B27">
              <w:rPr>
                <w:rFonts w:asciiTheme="minorHAnsi" w:hAnsiTheme="minorHAnsi" w:cstheme="minorHAnsi"/>
                <w:sz w:val="20"/>
                <w:szCs w:val="20"/>
              </w:rPr>
              <w:t>Concho Resources</w:t>
            </w:r>
          </w:p>
        </w:tc>
      </w:tr>
      <w:tr w:rsidTr="00311B27">
        <w:tblPrEx>
          <w:tblW w:w="10179" w:type="dxa"/>
          <w:tblInd w:w="288" w:type="dxa"/>
          <w:tblLayout w:type="fixed"/>
          <w:tblLook w:val="0000"/>
        </w:tblPrEx>
        <w:trPr>
          <w:trHeight w:val="126"/>
        </w:trPr>
        <w:tc>
          <w:tcPr>
            <w:tcW w:w="2016" w:type="dxa"/>
            <w:shd w:val="clear" w:color="auto" w:fill="D9D9D9"/>
          </w:tcPr>
          <w:p w:rsidR="00311B27" w:rsidP="00377B2C">
            <w:pPr>
              <w:spacing w:before="50" w:after="50"/>
              <w:ind w:left="187"/>
              <w:jc w:val="both"/>
              <w:rPr>
                <w:rFonts w:cs="Calibri"/>
                <w:b/>
                <w:sz w:val="20"/>
                <w:szCs w:val="20"/>
              </w:rPr>
            </w:pPr>
          </w:p>
          <w:p w:rsidR="00311B27" w:rsidP="00377B2C">
            <w:pPr>
              <w:spacing w:before="50" w:after="50"/>
              <w:ind w:left="187"/>
              <w:jc w:val="both"/>
              <w:rPr>
                <w:rFonts w:cs="Calibri"/>
                <w:sz w:val="20"/>
                <w:szCs w:val="20"/>
              </w:rPr>
            </w:pPr>
          </w:p>
        </w:tc>
        <w:tc>
          <w:tcPr>
            <w:tcW w:w="8163" w:type="dxa"/>
            <w:shd w:val="clear" w:color="auto" w:fill="auto"/>
          </w:tcPr>
          <w:p w:rsidR="00311B27" w:rsidRPr="00311B27" w:rsidP="00377B2C">
            <w:pPr>
              <w:spacing w:before="50" w:after="50"/>
              <w:jc w:val="both"/>
              <w:rPr>
                <w:rFonts w:asciiTheme="minorHAnsi" w:hAnsiTheme="minorHAnsi" w:cstheme="minorHAnsi"/>
                <w:sz w:val="20"/>
                <w:szCs w:val="20"/>
              </w:rPr>
            </w:pPr>
            <w:r w:rsidRPr="00311B27">
              <w:rPr>
                <w:rFonts w:asciiTheme="minorHAnsi" w:hAnsiTheme="minorHAnsi" w:cstheme="minorHAnsi"/>
                <w:sz w:val="20"/>
                <w:szCs w:val="20"/>
                <w:shd w:val="clear" w:color="auto" w:fill="FFFFFF"/>
              </w:rPr>
              <w:t xml:space="preserve">Concho Resources Inc. is an American petroleum and natural gas exploration and production company organized. We Develop the app for </w:t>
            </w:r>
            <w:r w:rsidRPr="00311B27">
              <w:rPr>
                <w:rFonts w:asciiTheme="minorHAnsi" w:hAnsiTheme="minorHAnsi" w:cstheme="minorHAnsi"/>
                <w:sz w:val="20"/>
                <w:szCs w:val="20"/>
                <w:shd w:val="clear" w:color="auto" w:fill="FFFFFF"/>
              </w:rPr>
              <w:t>concho</w:t>
            </w:r>
            <w:r w:rsidRPr="00311B27">
              <w:rPr>
                <w:rFonts w:asciiTheme="minorHAnsi" w:hAnsiTheme="minorHAnsi" w:cstheme="minorHAnsi"/>
                <w:sz w:val="20"/>
                <w:szCs w:val="20"/>
                <w:shd w:val="clear" w:color="auto" w:fill="FFFFFF"/>
              </w:rPr>
              <w:t>. This app based on Sync. My work is in both front end as well as Back end. in Front end my work is develop the Animations. Develop the Ui for the users.</w:t>
            </w:r>
          </w:p>
          <w:p w:rsidR="00311B27" w:rsidRPr="00311B27" w:rsidP="00377B2C">
            <w:pPr>
              <w:spacing w:before="50" w:after="50"/>
              <w:ind w:left="187"/>
              <w:jc w:val="both"/>
              <w:rPr>
                <w:rFonts w:asciiTheme="minorHAnsi" w:hAnsiTheme="minorHAnsi" w:cstheme="minorHAnsi"/>
                <w:sz w:val="20"/>
                <w:szCs w:val="20"/>
              </w:rPr>
            </w:pPr>
          </w:p>
          <w:p w:rsidR="00311B27" w:rsidRPr="00311B27" w:rsidP="00377B2C">
            <w:pPr>
              <w:spacing w:before="50" w:after="50"/>
              <w:ind w:left="187"/>
              <w:jc w:val="both"/>
              <w:rPr>
                <w:rFonts w:asciiTheme="minorHAnsi" w:hAnsiTheme="minorHAnsi" w:cstheme="minorHAnsi"/>
                <w:sz w:val="20"/>
                <w:szCs w:val="20"/>
              </w:rPr>
            </w:pPr>
          </w:p>
        </w:tc>
      </w:tr>
      <w:tr w:rsidTr="00311B27">
        <w:tblPrEx>
          <w:tblW w:w="10179" w:type="dxa"/>
          <w:tblInd w:w="288" w:type="dxa"/>
          <w:tblLayout w:type="fixed"/>
          <w:tblLook w:val="0000"/>
        </w:tblPrEx>
        <w:trPr>
          <w:trHeight w:val="126"/>
        </w:trPr>
        <w:tc>
          <w:tcPr>
            <w:tcW w:w="2016" w:type="dxa"/>
            <w:shd w:val="clear" w:color="auto" w:fill="D9D9D9"/>
          </w:tcPr>
          <w:p w:rsidR="00311B27" w:rsidP="00377B2C">
            <w:pPr>
              <w:spacing w:before="50" w:after="50"/>
              <w:jc w:val="both"/>
              <w:rPr>
                <w:rFonts w:cs="Calibri"/>
                <w:sz w:val="20"/>
                <w:szCs w:val="20"/>
              </w:rPr>
            </w:pPr>
            <w:r>
              <w:rPr>
                <w:rFonts w:cs="Calibri"/>
                <w:b/>
                <w:sz w:val="20"/>
                <w:szCs w:val="20"/>
              </w:rPr>
              <w:t xml:space="preserve">     Role</w:t>
            </w:r>
          </w:p>
        </w:tc>
        <w:tc>
          <w:tcPr>
            <w:tcW w:w="8163" w:type="dxa"/>
            <w:shd w:val="clear" w:color="auto" w:fill="auto"/>
          </w:tcPr>
          <w:p w:rsidR="00311B27" w:rsidRPr="00311B27" w:rsidP="00377B2C">
            <w:pPr>
              <w:spacing w:before="50" w:after="50"/>
              <w:ind w:left="187"/>
              <w:jc w:val="both"/>
              <w:rPr>
                <w:rFonts w:asciiTheme="minorHAnsi" w:hAnsiTheme="minorHAnsi" w:cstheme="minorHAnsi"/>
                <w:b/>
                <w:sz w:val="20"/>
                <w:szCs w:val="20"/>
              </w:rPr>
            </w:pPr>
            <w:r w:rsidRPr="00311B27">
              <w:rPr>
                <w:rFonts w:asciiTheme="minorHAnsi" w:hAnsiTheme="minorHAnsi" w:cstheme="minorHAnsi"/>
                <w:sz w:val="20"/>
                <w:szCs w:val="20"/>
              </w:rPr>
              <w:t xml:space="preserve">       Developer</w:t>
            </w:r>
          </w:p>
        </w:tc>
      </w:tr>
      <w:tr w:rsidTr="00311B27">
        <w:tblPrEx>
          <w:tblW w:w="10179" w:type="dxa"/>
          <w:tblInd w:w="288" w:type="dxa"/>
          <w:tblLayout w:type="fixed"/>
          <w:tblLook w:val="0000"/>
        </w:tblPrEx>
        <w:trPr>
          <w:trHeight w:val="118"/>
        </w:trPr>
        <w:tc>
          <w:tcPr>
            <w:tcW w:w="2016" w:type="dxa"/>
            <w:shd w:val="clear" w:color="auto" w:fill="D9D9D9"/>
          </w:tcPr>
          <w:p w:rsidR="00311B27" w:rsidP="00377B2C">
            <w:pPr>
              <w:spacing w:before="50" w:after="50"/>
              <w:ind w:left="187"/>
              <w:jc w:val="both"/>
              <w:rPr>
                <w:rFonts w:cs="Calibri"/>
                <w:sz w:val="20"/>
                <w:szCs w:val="20"/>
              </w:rPr>
            </w:pPr>
            <w:r>
              <w:rPr>
                <w:rFonts w:cs="Calibri"/>
                <w:b/>
                <w:sz w:val="20"/>
                <w:szCs w:val="20"/>
              </w:rPr>
              <w:t>Responsibility</w:t>
            </w:r>
          </w:p>
        </w:tc>
        <w:tc>
          <w:tcPr>
            <w:tcW w:w="8163" w:type="dxa"/>
            <w:shd w:val="clear" w:color="auto" w:fill="auto"/>
          </w:tcPr>
          <w:p w:rsidR="00311B27" w:rsidRPr="00311B27" w:rsidP="00311B27">
            <w:pPr>
              <w:numPr>
                <w:ilvl w:val="0"/>
                <w:numId w:val="3"/>
              </w:numPr>
              <w:spacing w:before="50" w:after="50"/>
              <w:ind w:left="360"/>
              <w:jc w:val="both"/>
              <w:rPr>
                <w:rFonts w:asciiTheme="minorHAnsi" w:hAnsiTheme="minorHAnsi" w:cstheme="minorHAnsi"/>
                <w:sz w:val="20"/>
                <w:szCs w:val="20"/>
              </w:rPr>
            </w:pPr>
            <w:r w:rsidRPr="00311B27">
              <w:rPr>
                <w:rFonts w:asciiTheme="minorHAnsi" w:hAnsiTheme="minorHAnsi" w:cstheme="minorHAnsi"/>
                <w:sz w:val="20"/>
                <w:szCs w:val="20"/>
              </w:rPr>
              <w:t>Involving in all aspects of a release starting from requirement, design, implementation to support in SIT and UAT phase, till production deployment. Managing all the lower environments. Have developed automated build and deployment script, supporting all environments.</w:t>
            </w:r>
          </w:p>
          <w:p w:rsidR="00311B27" w:rsidRPr="00311B27" w:rsidP="00311B27">
            <w:pPr>
              <w:numPr>
                <w:ilvl w:val="0"/>
                <w:numId w:val="3"/>
              </w:numPr>
              <w:spacing w:before="50" w:after="50"/>
              <w:ind w:left="360"/>
              <w:jc w:val="both"/>
              <w:rPr>
                <w:rFonts w:asciiTheme="minorHAnsi" w:hAnsiTheme="minorHAnsi" w:cstheme="minorHAnsi"/>
                <w:sz w:val="20"/>
                <w:szCs w:val="20"/>
              </w:rPr>
            </w:pPr>
            <w:r w:rsidRPr="00311B27">
              <w:rPr>
                <w:rFonts w:asciiTheme="minorHAnsi" w:hAnsiTheme="minorHAnsi" w:cstheme="minorHAnsi"/>
                <w:sz w:val="20"/>
                <w:szCs w:val="20"/>
              </w:rPr>
              <w:t>Leading team from the technology and delivery aspects, also providing support for functional aspects of the application. Also helping in Production Issue troubleshooting.</w:t>
            </w:r>
          </w:p>
          <w:p w:rsidR="00311B27" w:rsidRPr="00311B27" w:rsidP="00311B27">
            <w:pPr>
              <w:numPr>
                <w:ilvl w:val="0"/>
                <w:numId w:val="3"/>
              </w:numPr>
              <w:spacing w:before="50" w:after="50"/>
              <w:ind w:left="360"/>
              <w:jc w:val="both"/>
              <w:rPr>
                <w:rFonts w:asciiTheme="minorHAnsi" w:hAnsiTheme="minorHAnsi" w:cstheme="minorHAnsi"/>
                <w:sz w:val="20"/>
                <w:szCs w:val="20"/>
              </w:rPr>
            </w:pPr>
            <w:r w:rsidRPr="00311B27">
              <w:rPr>
                <w:rFonts w:asciiTheme="minorHAnsi" w:hAnsiTheme="minorHAnsi" w:cstheme="minorHAnsi"/>
                <w:sz w:val="20"/>
                <w:szCs w:val="20"/>
              </w:rPr>
              <w:t>Working on the defects reported by QA Team.</w:t>
            </w:r>
          </w:p>
          <w:p w:rsidR="00311B27" w:rsidRPr="00311B27" w:rsidP="00311B27">
            <w:pPr>
              <w:pStyle w:val="BodyText"/>
              <w:numPr>
                <w:ilvl w:val="0"/>
                <w:numId w:val="3"/>
              </w:numPr>
              <w:suppressAutoHyphens w:val="0"/>
              <w:overflowPunct/>
              <w:autoSpaceDN w:val="0"/>
              <w:ind w:left="360"/>
              <w:jc w:val="both"/>
              <w:textAlignment w:val="auto"/>
              <w:rPr>
                <w:rFonts w:asciiTheme="minorHAnsi" w:hAnsiTheme="minorHAnsi" w:cstheme="minorHAnsi"/>
                <w:sz w:val="20"/>
              </w:rPr>
            </w:pPr>
            <w:r w:rsidRPr="00311B27">
              <w:rPr>
                <w:rFonts w:asciiTheme="minorHAnsi" w:hAnsiTheme="minorHAnsi" w:cstheme="minorHAnsi"/>
                <w:sz w:val="20"/>
              </w:rPr>
              <w:t>Provided knowledge transfer to the support team and Interacting with them</w:t>
            </w:r>
          </w:p>
          <w:p w:rsidR="00311B27" w:rsidRPr="00311B27" w:rsidP="00311B27">
            <w:pPr>
              <w:pStyle w:val="BodyText"/>
              <w:numPr>
                <w:ilvl w:val="0"/>
                <w:numId w:val="3"/>
              </w:numPr>
              <w:suppressAutoHyphens w:val="0"/>
              <w:overflowPunct/>
              <w:autoSpaceDN w:val="0"/>
              <w:ind w:left="360"/>
              <w:jc w:val="both"/>
              <w:textAlignment w:val="auto"/>
              <w:rPr>
                <w:rFonts w:asciiTheme="minorHAnsi" w:hAnsiTheme="minorHAnsi" w:cstheme="minorHAnsi"/>
                <w:sz w:val="20"/>
              </w:rPr>
            </w:pPr>
            <w:r w:rsidRPr="00311B27">
              <w:rPr>
                <w:rFonts w:asciiTheme="minorHAnsi" w:hAnsiTheme="minorHAnsi" w:cstheme="minorHAnsi"/>
                <w:sz w:val="20"/>
              </w:rPr>
              <w:t>Documenting all the steps to knowledge share in future.</w:t>
            </w:r>
          </w:p>
          <w:p w:rsidR="00311B27" w:rsidRPr="00311B27" w:rsidP="00311B27">
            <w:pPr>
              <w:pStyle w:val="BodyText"/>
              <w:numPr>
                <w:ilvl w:val="0"/>
                <w:numId w:val="3"/>
              </w:numPr>
              <w:suppressAutoHyphens w:val="0"/>
              <w:overflowPunct/>
              <w:autoSpaceDN w:val="0"/>
              <w:ind w:left="360"/>
              <w:jc w:val="both"/>
              <w:textAlignment w:val="auto"/>
              <w:rPr>
                <w:rFonts w:asciiTheme="minorHAnsi" w:hAnsiTheme="minorHAnsi" w:cstheme="minorHAnsi"/>
                <w:sz w:val="20"/>
              </w:rPr>
            </w:pPr>
            <w:r w:rsidRPr="00311B27">
              <w:rPr>
                <w:rFonts w:asciiTheme="minorHAnsi" w:hAnsiTheme="minorHAnsi" w:cstheme="minorHAnsi"/>
                <w:sz w:val="20"/>
              </w:rPr>
              <w:t>Schedule team meetings to update status and to know requirements on daily Basis.</w:t>
            </w:r>
          </w:p>
          <w:p w:rsidR="00311B27" w:rsidRPr="00311B27" w:rsidP="00377B2C">
            <w:pPr>
              <w:spacing w:before="50" w:after="50"/>
              <w:ind w:left="907"/>
              <w:jc w:val="both"/>
              <w:rPr>
                <w:rFonts w:asciiTheme="minorHAnsi" w:hAnsiTheme="minorHAnsi" w:cstheme="minorHAnsi"/>
                <w:b/>
                <w:sz w:val="20"/>
                <w:szCs w:val="20"/>
              </w:rPr>
            </w:pPr>
          </w:p>
        </w:tc>
      </w:tr>
      <w:tr w:rsidTr="00311B27">
        <w:tblPrEx>
          <w:tblW w:w="10179" w:type="dxa"/>
          <w:tblInd w:w="288" w:type="dxa"/>
          <w:tblLayout w:type="fixed"/>
          <w:tblLook w:val="0000"/>
        </w:tblPrEx>
        <w:trPr>
          <w:trHeight w:val="126"/>
        </w:trPr>
        <w:tc>
          <w:tcPr>
            <w:tcW w:w="2016" w:type="dxa"/>
            <w:shd w:val="clear" w:color="auto" w:fill="D9D9D9"/>
          </w:tcPr>
          <w:p w:rsidR="00311B27" w:rsidP="00377B2C">
            <w:pPr>
              <w:spacing w:before="50" w:after="50"/>
              <w:ind w:left="187"/>
              <w:jc w:val="both"/>
              <w:rPr>
                <w:rFonts w:cs="Calibri"/>
                <w:sz w:val="20"/>
                <w:szCs w:val="20"/>
              </w:rPr>
            </w:pPr>
            <w:r>
              <w:rPr>
                <w:rFonts w:cs="Calibri"/>
                <w:b/>
                <w:sz w:val="20"/>
                <w:szCs w:val="20"/>
              </w:rPr>
              <w:t>Team Size</w:t>
            </w:r>
          </w:p>
        </w:tc>
        <w:tc>
          <w:tcPr>
            <w:tcW w:w="8163" w:type="dxa"/>
            <w:shd w:val="clear" w:color="auto" w:fill="auto"/>
          </w:tcPr>
          <w:p w:rsidR="00311B27" w:rsidRPr="00311B27" w:rsidP="00377B2C">
            <w:pPr>
              <w:spacing w:before="50" w:after="50"/>
              <w:ind w:left="187"/>
              <w:jc w:val="both"/>
              <w:rPr>
                <w:rFonts w:asciiTheme="minorHAnsi" w:hAnsiTheme="minorHAnsi" w:cstheme="minorHAnsi"/>
                <w:b/>
                <w:sz w:val="20"/>
                <w:szCs w:val="20"/>
              </w:rPr>
            </w:pPr>
            <w:r w:rsidRPr="00311B27">
              <w:rPr>
                <w:rFonts w:asciiTheme="minorHAnsi" w:hAnsiTheme="minorHAnsi" w:cstheme="minorHAnsi"/>
                <w:sz w:val="20"/>
                <w:szCs w:val="20"/>
              </w:rPr>
              <w:t>3</w:t>
            </w:r>
          </w:p>
        </w:tc>
      </w:tr>
      <w:tr w:rsidTr="00311B27">
        <w:tblPrEx>
          <w:tblW w:w="10179" w:type="dxa"/>
          <w:tblInd w:w="288" w:type="dxa"/>
          <w:tblLayout w:type="fixed"/>
          <w:tblLook w:val="0000"/>
        </w:tblPrEx>
        <w:trPr>
          <w:trHeight w:val="131"/>
        </w:trPr>
        <w:tc>
          <w:tcPr>
            <w:tcW w:w="2016" w:type="dxa"/>
            <w:shd w:val="clear" w:color="auto" w:fill="D9D9D9"/>
          </w:tcPr>
          <w:p w:rsidR="00311B27" w:rsidP="00377B2C">
            <w:pPr>
              <w:spacing w:before="50" w:after="50"/>
              <w:ind w:left="187"/>
              <w:jc w:val="both"/>
              <w:rPr>
                <w:rFonts w:cs="Calibri"/>
                <w:sz w:val="20"/>
                <w:szCs w:val="20"/>
              </w:rPr>
            </w:pPr>
            <w:r>
              <w:rPr>
                <w:rFonts w:cs="Calibri"/>
                <w:b/>
                <w:sz w:val="20"/>
                <w:szCs w:val="20"/>
              </w:rPr>
              <w:t>Duration</w:t>
            </w:r>
          </w:p>
        </w:tc>
        <w:tc>
          <w:tcPr>
            <w:tcW w:w="8163" w:type="dxa"/>
            <w:shd w:val="clear" w:color="auto" w:fill="auto"/>
          </w:tcPr>
          <w:p w:rsidR="00311B27" w:rsidRPr="00311B27" w:rsidP="00377B2C">
            <w:pPr>
              <w:spacing w:before="50" w:after="50"/>
              <w:jc w:val="both"/>
              <w:rPr>
                <w:rFonts w:asciiTheme="minorHAnsi" w:hAnsiTheme="minorHAnsi" w:cstheme="minorHAnsi"/>
                <w:b/>
                <w:sz w:val="20"/>
                <w:szCs w:val="20"/>
              </w:rPr>
            </w:pPr>
            <w:r w:rsidRPr="00311B27">
              <w:rPr>
                <w:rFonts w:asciiTheme="minorHAnsi" w:hAnsiTheme="minorHAnsi" w:cstheme="minorHAnsi"/>
                <w:sz w:val="20"/>
                <w:szCs w:val="20"/>
              </w:rPr>
              <w:t xml:space="preserve">From Nov 2018 to </w:t>
            </w:r>
            <w:r w:rsidRPr="00311B27">
              <w:rPr>
                <w:rFonts w:asciiTheme="minorHAnsi" w:hAnsiTheme="minorHAnsi" w:cstheme="minorHAnsi"/>
                <w:sz w:val="20"/>
                <w:szCs w:val="20"/>
              </w:rPr>
              <w:t>feb</w:t>
            </w:r>
            <w:r w:rsidRPr="00311B27">
              <w:rPr>
                <w:rFonts w:asciiTheme="minorHAnsi" w:hAnsiTheme="minorHAnsi" w:cstheme="minorHAnsi"/>
                <w:sz w:val="20"/>
                <w:szCs w:val="20"/>
              </w:rPr>
              <w:t xml:space="preserve"> 2019</w:t>
            </w:r>
          </w:p>
        </w:tc>
      </w:tr>
      <w:tr w:rsidTr="00311B27">
        <w:tblPrEx>
          <w:tblW w:w="10179" w:type="dxa"/>
          <w:tblInd w:w="288" w:type="dxa"/>
          <w:tblLayout w:type="fixed"/>
          <w:tblLook w:val="0000"/>
        </w:tblPrEx>
        <w:trPr>
          <w:trHeight w:val="1828"/>
        </w:trPr>
        <w:tc>
          <w:tcPr>
            <w:tcW w:w="2016" w:type="dxa"/>
            <w:shd w:val="clear" w:color="auto" w:fill="D9D9D9"/>
          </w:tcPr>
          <w:p w:rsidR="00311B27" w:rsidP="00377B2C">
            <w:pPr>
              <w:spacing w:before="50" w:after="50"/>
              <w:ind w:left="187"/>
              <w:jc w:val="both"/>
              <w:rPr>
                <w:rFonts w:cs="Calibri"/>
                <w:b/>
                <w:sz w:val="20"/>
                <w:szCs w:val="20"/>
              </w:rPr>
            </w:pPr>
            <w:r>
              <w:rPr>
                <w:rFonts w:cs="Calibri"/>
                <w:b/>
                <w:sz w:val="20"/>
                <w:szCs w:val="20"/>
              </w:rPr>
              <w:t>Technologies</w:t>
            </w:r>
          </w:p>
          <w:p w:rsidR="00311B27" w:rsidP="00377B2C">
            <w:pPr>
              <w:spacing w:before="50" w:after="50"/>
              <w:ind w:left="187"/>
              <w:jc w:val="both"/>
              <w:rPr>
                <w:rFonts w:cs="Calibri"/>
                <w:b/>
                <w:sz w:val="20"/>
                <w:szCs w:val="20"/>
              </w:rPr>
            </w:pPr>
            <w:r>
              <w:rPr>
                <w:rFonts w:cs="Calibri"/>
                <w:b/>
                <w:sz w:val="20"/>
                <w:szCs w:val="20"/>
              </w:rPr>
              <w:t>Tools</w:t>
            </w:r>
          </w:p>
          <w:p w:rsidR="00311B27" w:rsidP="00377B2C">
            <w:pPr>
              <w:spacing w:before="50" w:after="50"/>
              <w:ind w:left="187"/>
              <w:jc w:val="both"/>
              <w:rPr>
                <w:rFonts w:cs="Calibri"/>
                <w:sz w:val="20"/>
                <w:szCs w:val="20"/>
              </w:rPr>
            </w:pPr>
          </w:p>
        </w:tc>
        <w:tc>
          <w:tcPr>
            <w:tcW w:w="8163" w:type="dxa"/>
            <w:shd w:val="clear" w:color="auto" w:fill="auto"/>
          </w:tcPr>
          <w:p w:rsidR="00311B27" w:rsidRPr="00311B27" w:rsidP="00377B2C">
            <w:pPr>
              <w:spacing w:before="50" w:after="50"/>
              <w:jc w:val="both"/>
              <w:rPr>
                <w:rFonts w:asciiTheme="minorHAnsi" w:hAnsiTheme="minorHAnsi" w:cstheme="minorHAnsi"/>
                <w:sz w:val="20"/>
                <w:szCs w:val="20"/>
              </w:rPr>
            </w:pPr>
            <w:r w:rsidRPr="00311B27">
              <w:rPr>
                <w:rFonts w:asciiTheme="minorHAnsi" w:hAnsiTheme="minorHAnsi" w:cstheme="minorHAnsi"/>
                <w:sz w:val="20"/>
                <w:szCs w:val="20"/>
              </w:rPr>
              <w:t xml:space="preserve">Core </w:t>
            </w:r>
            <w:r w:rsidRPr="00311B27">
              <w:rPr>
                <w:rFonts w:asciiTheme="minorHAnsi" w:hAnsiTheme="minorHAnsi" w:cstheme="minorHAnsi"/>
                <w:sz w:val="20"/>
                <w:szCs w:val="20"/>
              </w:rPr>
              <w:t>Java,  HTML</w:t>
            </w:r>
            <w:r w:rsidRPr="00311B27">
              <w:rPr>
                <w:rFonts w:asciiTheme="minorHAnsi" w:hAnsiTheme="minorHAnsi" w:cstheme="minorHAnsi"/>
                <w:sz w:val="20"/>
                <w:szCs w:val="20"/>
              </w:rPr>
              <w:t>, JavaScript , DB, Spring boot,</w:t>
            </w:r>
            <w:r>
              <w:rPr>
                <w:rFonts w:asciiTheme="minorHAnsi" w:hAnsiTheme="minorHAnsi" w:cstheme="minorHAnsi"/>
                <w:sz w:val="20"/>
                <w:szCs w:val="20"/>
              </w:rPr>
              <w:t xml:space="preserve"> </w:t>
            </w:r>
            <w:r w:rsidRPr="00311B27">
              <w:rPr>
                <w:rFonts w:asciiTheme="minorHAnsi" w:hAnsiTheme="minorHAnsi" w:cstheme="minorHAnsi"/>
                <w:sz w:val="20"/>
                <w:szCs w:val="20"/>
              </w:rPr>
              <w:t>Hibernate</w:t>
            </w:r>
            <w:r w:rsidRPr="00311B27">
              <w:rPr>
                <w:rFonts w:asciiTheme="minorHAnsi" w:hAnsiTheme="minorHAnsi" w:cstheme="minorHAnsi"/>
                <w:sz w:val="20"/>
                <w:szCs w:val="20"/>
              </w:rPr>
              <w:t xml:space="preserve"> </w:t>
            </w:r>
          </w:p>
          <w:p w:rsidR="00311B27" w:rsidRPr="00311B27" w:rsidP="00377B2C">
            <w:pPr>
              <w:spacing w:before="50" w:after="50"/>
              <w:jc w:val="both"/>
              <w:rPr>
                <w:rFonts w:asciiTheme="minorHAnsi" w:hAnsiTheme="minorHAnsi" w:cstheme="minorHAnsi"/>
                <w:sz w:val="20"/>
                <w:szCs w:val="20"/>
              </w:rPr>
            </w:pPr>
            <w:r w:rsidRPr="00311B27">
              <w:rPr>
                <w:rFonts w:asciiTheme="minorHAnsi" w:hAnsiTheme="minorHAnsi" w:cstheme="minorHAnsi"/>
                <w:sz w:val="20"/>
                <w:szCs w:val="20"/>
              </w:rPr>
              <w:t>Eclipse ,</w:t>
            </w:r>
            <w:r w:rsidRPr="00311B27">
              <w:rPr>
                <w:rFonts w:asciiTheme="minorHAnsi" w:hAnsiTheme="minorHAnsi" w:cstheme="minorHAnsi"/>
                <w:sz w:val="20"/>
                <w:szCs w:val="20"/>
              </w:rPr>
              <w:t xml:space="preserve">  source Tree</w:t>
            </w:r>
          </w:p>
          <w:p w:rsidR="00311B27" w:rsidRPr="00311B27" w:rsidP="00377B2C">
            <w:pPr>
              <w:spacing w:before="50" w:after="50"/>
              <w:jc w:val="both"/>
              <w:rPr>
                <w:rFonts w:asciiTheme="minorHAnsi" w:hAnsiTheme="minorHAnsi" w:cstheme="minorHAnsi"/>
                <w:sz w:val="20"/>
                <w:szCs w:val="20"/>
              </w:rPr>
            </w:pPr>
          </w:p>
          <w:p w:rsidR="00311B27" w:rsidRPr="00311B27" w:rsidP="00377B2C">
            <w:pPr>
              <w:spacing w:before="50" w:after="50"/>
              <w:jc w:val="both"/>
              <w:rPr>
                <w:rFonts w:asciiTheme="minorHAnsi" w:hAnsiTheme="minorHAnsi" w:cstheme="minorHAnsi"/>
                <w:sz w:val="20"/>
                <w:szCs w:val="20"/>
              </w:rPr>
            </w:pPr>
          </w:p>
          <w:p w:rsidR="00311B27" w:rsidRPr="00311B27" w:rsidP="00377B2C">
            <w:pPr>
              <w:spacing w:before="50" w:after="50"/>
              <w:jc w:val="both"/>
              <w:rPr>
                <w:rFonts w:asciiTheme="minorHAnsi" w:hAnsiTheme="minorHAnsi" w:cstheme="minorHAnsi"/>
                <w:sz w:val="20"/>
                <w:szCs w:val="20"/>
              </w:rPr>
            </w:pPr>
          </w:p>
        </w:tc>
      </w:tr>
    </w:tbl>
    <w:p w:rsidR="00311B27" w:rsidP="00311B27">
      <w:pPr>
        <w:autoSpaceDE w:val="0"/>
        <w:autoSpaceDN w:val="0"/>
        <w:adjustRightInd w:val="0"/>
        <w:jc w:val="both"/>
        <w:rPr>
          <w:rFonts w:ascii="Verdana" w:hAnsi="Verdana" w:cs="Verdana-Bold"/>
          <w:b/>
          <w:bCs/>
          <w:color w:val="0070C1"/>
          <w:sz w:val="20"/>
          <w:szCs w:val="20"/>
          <w:lang w:val="en-IN" w:eastAsia="en-IN"/>
        </w:rPr>
      </w:pPr>
    </w:p>
    <w:p w:rsidR="00311B27" w:rsidP="00311B27">
      <w:pPr>
        <w:autoSpaceDE w:val="0"/>
        <w:autoSpaceDN w:val="0"/>
        <w:adjustRightInd w:val="0"/>
        <w:jc w:val="both"/>
        <w:rPr>
          <w:rFonts w:ascii="Verdana" w:hAnsi="Verdana" w:cs="Verdana-Bold"/>
          <w:b/>
          <w:bCs/>
          <w:color w:val="0070C1"/>
          <w:sz w:val="20"/>
          <w:szCs w:val="20"/>
          <w:lang w:val="en-IN" w:eastAsia="en-IN"/>
        </w:rPr>
      </w:pPr>
    </w:p>
    <w:tbl>
      <w:tblPr>
        <w:tblpPr w:leftFromText="180" w:rightFromText="180" w:horzAnchor="margin" w:tblpY="850"/>
        <w:tblW w:w="10179" w:type="dxa"/>
        <w:tblLayout w:type="fixed"/>
        <w:tblLook w:val="0000"/>
      </w:tblPr>
      <w:tblGrid>
        <w:gridCol w:w="2340"/>
        <w:gridCol w:w="7839"/>
      </w:tblGrid>
      <w:tr w:rsidTr="00311B27">
        <w:tblPrEx>
          <w:tblW w:w="10179" w:type="dxa"/>
          <w:tblLayout w:type="fixed"/>
          <w:tblLook w:val="0000"/>
        </w:tblPrEx>
        <w:trPr>
          <w:trHeight w:val="999"/>
        </w:trPr>
        <w:tc>
          <w:tcPr>
            <w:tcW w:w="2340" w:type="dxa"/>
            <w:shd w:val="clear" w:color="auto" w:fill="D9D9D9"/>
          </w:tcPr>
          <w:p w:rsidR="00311B27" w:rsidRPr="00311B27" w:rsidP="00311B27">
            <w:pPr>
              <w:rPr>
                <w:rFonts w:asciiTheme="minorHAnsi" w:hAnsiTheme="minorHAnsi" w:cstheme="minorHAnsi"/>
                <w:b/>
                <w:sz w:val="20"/>
                <w:szCs w:val="20"/>
              </w:rPr>
            </w:pPr>
            <w:r w:rsidRPr="00311B27">
              <w:rPr>
                <w:rFonts w:asciiTheme="minorHAnsi" w:hAnsiTheme="minorHAnsi" w:cstheme="minorHAnsi"/>
                <w:b/>
                <w:sz w:val="20"/>
                <w:szCs w:val="20"/>
              </w:rPr>
              <w:t>Project #2</w:t>
            </w:r>
          </w:p>
          <w:p w:rsidR="00311B27" w:rsidRPr="00311B27" w:rsidP="00311B27">
            <w:pPr>
              <w:rPr>
                <w:rFonts w:asciiTheme="minorHAnsi" w:hAnsiTheme="minorHAnsi" w:cstheme="minorHAnsi"/>
                <w:b/>
                <w:sz w:val="20"/>
                <w:szCs w:val="20"/>
              </w:rPr>
            </w:pPr>
            <w:r w:rsidRPr="00311B27">
              <w:rPr>
                <w:rFonts w:asciiTheme="minorHAnsi" w:hAnsiTheme="minorHAnsi" w:cstheme="minorHAnsi"/>
                <w:b/>
                <w:sz w:val="20"/>
                <w:szCs w:val="20"/>
              </w:rPr>
              <w:t>Organization</w:t>
            </w:r>
          </w:p>
        </w:tc>
        <w:tc>
          <w:tcPr>
            <w:tcW w:w="7839" w:type="dxa"/>
            <w:shd w:val="clear" w:color="auto" w:fill="auto"/>
          </w:tcPr>
          <w:p w:rsidR="00311B27" w:rsidRPr="00311B27" w:rsidP="00311B27">
            <w:pPr>
              <w:rPr>
                <w:rFonts w:asciiTheme="minorHAnsi" w:hAnsiTheme="minorHAnsi" w:cstheme="minorHAnsi"/>
                <w:sz w:val="20"/>
                <w:szCs w:val="20"/>
              </w:rPr>
            </w:pPr>
            <w:r w:rsidRPr="00311B27">
              <w:rPr>
                <w:rFonts w:asciiTheme="minorHAnsi" w:hAnsiTheme="minorHAnsi" w:cstheme="minorHAnsi"/>
                <w:sz w:val="20"/>
                <w:szCs w:val="20"/>
              </w:rPr>
              <w:t xml:space="preserve"> </w:t>
            </w:r>
            <w:r w:rsidRPr="00311B27">
              <w:rPr>
                <w:rFonts w:asciiTheme="minorHAnsi" w:hAnsiTheme="minorHAnsi" w:cstheme="minorHAnsi"/>
                <w:sz w:val="20"/>
                <w:szCs w:val="20"/>
              </w:rPr>
              <w:t>Sous App</w:t>
            </w:r>
          </w:p>
          <w:p w:rsidR="00311B27" w:rsidRPr="00311B27" w:rsidP="00311B27">
            <w:pPr>
              <w:rPr>
                <w:rFonts w:asciiTheme="minorHAnsi" w:hAnsiTheme="minorHAnsi" w:cstheme="minorHAnsi"/>
                <w:sz w:val="20"/>
                <w:szCs w:val="20"/>
              </w:rPr>
            </w:pPr>
            <w:r w:rsidRPr="00311B27">
              <w:rPr>
                <w:rFonts w:asciiTheme="minorHAnsi" w:hAnsiTheme="minorHAnsi" w:cstheme="minorHAnsi"/>
                <w:sz w:val="20"/>
                <w:szCs w:val="20"/>
              </w:rPr>
              <w:t>Kony</w:t>
            </w:r>
            <w:r w:rsidRPr="00311B27">
              <w:rPr>
                <w:rFonts w:asciiTheme="minorHAnsi" w:hAnsiTheme="minorHAnsi" w:cstheme="minorHAnsi"/>
                <w:sz w:val="20"/>
                <w:szCs w:val="20"/>
              </w:rPr>
              <w:t xml:space="preserve"> Labs</w:t>
            </w:r>
          </w:p>
        </w:tc>
      </w:tr>
      <w:tr w:rsidTr="00311B27">
        <w:tblPrEx>
          <w:tblW w:w="10179" w:type="dxa"/>
          <w:tblLayout w:type="fixed"/>
          <w:tblLook w:val="0000"/>
        </w:tblPrEx>
        <w:trPr>
          <w:trHeight w:val="126"/>
        </w:trPr>
        <w:tc>
          <w:tcPr>
            <w:tcW w:w="2340" w:type="dxa"/>
            <w:shd w:val="clear" w:color="auto" w:fill="D9D9D9"/>
          </w:tcPr>
          <w:p w:rsidR="00311B27" w:rsidRPr="00311B27" w:rsidP="00311B27">
            <w:pPr>
              <w:rPr>
                <w:rFonts w:asciiTheme="minorHAnsi" w:hAnsiTheme="minorHAnsi" w:cstheme="minorHAnsi"/>
                <w:b/>
                <w:sz w:val="20"/>
                <w:szCs w:val="20"/>
              </w:rPr>
            </w:pPr>
            <w:r w:rsidRPr="00311B27">
              <w:rPr>
                <w:rFonts w:asciiTheme="minorHAnsi" w:hAnsiTheme="minorHAnsi" w:cstheme="minorHAnsi"/>
                <w:b/>
                <w:sz w:val="20"/>
                <w:szCs w:val="20"/>
              </w:rPr>
              <w:t>Client</w:t>
            </w:r>
          </w:p>
        </w:tc>
        <w:tc>
          <w:tcPr>
            <w:tcW w:w="7839" w:type="dxa"/>
            <w:shd w:val="clear" w:color="auto" w:fill="auto"/>
          </w:tcPr>
          <w:p w:rsidR="00311B27" w:rsidRPr="00311B27" w:rsidP="00311B27">
            <w:pPr>
              <w:rPr>
                <w:rFonts w:asciiTheme="minorHAnsi" w:hAnsiTheme="minorHAnsi" w:cstheme="minorHAnsi"/>
                <w:sz w:val="20"/>
                <w:szCs w:val="20"/>
              </w:rPr>
            </w:pPr>
            <w:r w:rsidRPr="00311B27">
              <w:rPr>
                <w:rFonts w:asciiTheme="minorHAnsi" w:hAnsiTheme="minorHAnsi" w:cstheme="minorHAnsi"/>
                <w:sz w:val="20"/>
                <w:szCs w:val="20"/>
              </w:rPr>
              <w:t>US Foods</w:t>
            </w:r>
          </w:p>
        </w:tc>
      </w:tr>
      <w:tr w:rsidTr="00311B27">
        <w:tblPrEx>
          <w:tblW w:w="10179" w:type="dxa"/>
          <w:tblLayout w:type="fixed"/>
          <w:tblLook w:val="0000"/>
        </w:tblPrEx>
        <w:trPr>
          <w:trHeight w:val="126"/>
        </w:trPr>
        <w:tc>
          <w:tcPr>
            <w:tcW w:w="2340" w:type="dxa"/>
            <w:shd w:val="clear" w:color="auto" w:fill="D9D9D9"/>
          </w:tcPr>
          <w:p w:rsidR="00311B27" w:rsidRPr="00311B27" w:rsidP="00311B27">
            <w:pPr>
              <w:rPr>
                <w:rFonts w:asciiTheme="minorHAnsi" w:hAnsiTheme="minorHAnsi" w:cstheme="minorHAnsi"/>
                <w:sz w:val="20"/>
                <w:szCs w:val="20"/>
              </w:rPr>
            </w:pPr>
          </w:p>
          <w:p w:rsidR="00311B27" w:rsidRPr="00311B27" w:rsidP="00311B27">
            <w:pPr>
              <w:rPr>
                <w:rFonts w:asciiTheme="minorHAnsi" w:hAnsiTheme="minorHAnsi" w:cstheme="minorHAnsi"/>
                <w:sz w:val="20"/>
                <w:szCs w:val="20"/>
              </w:rPr>
            </w:pPr>
          </w:p>
        </w:tc>
        <w:tc>
          <w:tcPr>
            <w:tcW w:w="7839" w:type="dxa"/>
            <w:shd w:val="clear" w:color="auto" w:fill="auto"/>
          </w:tcPr>
          <w:p w:rsidR="00311B27" w:rsidRPr="00311B27" w:rsidP="00311B27">
            <w:pPr>
              <w:rPr>
                <w:rFonts w:asciiTheme="minorHAnsi" w:hAnsiTheme="minorHAnsi" w:cstheme="minorHAnsi"/>
                <w:sz w:val="20"/>
                <w:szCs w:val="20"/>
                <w:shd w:val="clear" w:color="auto" w:fill="FFFFFF"/>
              </w:rPr>
            </w:pPr>
            <w:r w:rsidRPr="00311B27">
              <w:rPr>
                <w:rFonts w:asciiTheme="minorHAnsi" w:hAnsiTheme="minorHAnsi" w:cstheme="minorHAnsi"/>
                <w:sz w:val="20"/>
                <w:szCs w:val="20"/>
                <w:shd w:val="clear" w:color="auto" w:fill="FFFFFF"/>
              </w:rPr>
              <w:t>US Foods is one of America's leading food distributors servicing restaurants, the healthcare industry, and more. Learn about our food supply services today.</w:t>
            </w:r>
          </w:p>
          <w:p w:rsidR="00311B27" w:rsidRPr="00311B27" w:rsidP="00311B27">
            <w:pPr>
              <w:rPr>
                <w:rFonts w:asciiTheme="minorHAnsi" w:hAnsiTheme="minorHAnsi" w:cstheme="minorHAnsi"/>
                <w:sz w:val="20"/>
                <w:szCs w:val="20"/>
              </w:rPr>
            </w:pPr>
          </w:p>
        </w:tc>
      </w:tr>
    </w:tbl>
    <w:p w:rsidR="00311B27" w:rsidRPr="00311B27" w:rsidP="00311B27">
      <w:pPr>
        <w:autoSpaceDE w:val="0"/>
        <w:autoSpaceDN w:val="0"/>
        <w:adjustRightInd w:val="0"/>
        <w:rPr>
          <w:rFonts w:asciiTheme="minorHAnsi" w:hAnsiTheme="minorHAnsi" w:cstheme="minorHAnsi"/>
          <w:b/>
          <w:bCs/>
          <w:color w:val="0070C1"/>
          <w:sz w:val="20"/>
          <w:szCs w:val="20"/>
          <w:lang w:val="en-IN" w:eastAsia="en-IN"/>
        </w:rPr>
      </w:pPr>
    </w:p>
    <w:tbl>
      <w:tblPr>
        <w:tblpPr w:leftFromText="180" w:rightFromText="180" w:vertAnchor="page" w:horzAnchor="margin" w:tblpY="3941"/>
        <w:tblW w:w="10539" w:type="dxa"/>
        <w:tblLayout w:type="fixed"/>
        <w:tblLook w:val="0000"/>
      </w:tblPr>
      <w:tblGrid>
        <w:gridCol w:w="2376"/>
        <w:gridCol w:w="8163"/>
      </w:tblGrid>
      <w:tr w:rsidTr="00311B27">
        <w:tblPrEx>
          <w:tblW w:w="10539" w:type="dxa"/>
          <w:tblLayout w:type="fixed"/>
          <w:tblLook w:val="0000"/>
        </w:tblPrEx>
        <w:trPr>
          <w:trHeight w:hRule="exact" w:val="2448"/>
        </w:trPr>
        <w:tc>
          <w:tcPr>
            <w:tcW w:w="2376" w:type="dxa"/>
            <w:shd w:val="clear" w:color="auto" w:fill="D9D9D9"/>
          </w:tcPr>
          <w:p w:rsidR="00311B27" w:rsidRPr="00311B27" w:rsidP="00311B27">
            <w:pPr>
              <w:rPr>
                <w:rFonts w:asciiTheme="minorHAnsi" w:hAnsiTheme="minorHAnsi" w:cstheme="minorHAnsi"/>
                <w:b/>
                <w:sz w:val="20"/>
                <w:szCs w:val="20"/>
              </w:rPr>
            </w:pPr>
          </w:p>
          <w:p w:rsidR="00311B27" w:rsidRPr="00311B27" w:rsidP="00311B27">
            <w:pPr>
              <w:rPr>
                <w:rFonts w:asciiTheme="minorHAnsi" w:hAnsiTheme="minorHAnsi" w:cstheme="minorHAnsi"/>
                <w:b/>
                <w:sz w:val="20"/>
                <w:szCs w:val="20"/>
              </w:rPr>
            </w:pPr>
            <w:r w:rsidRPr="00311B27">
              <w:rPr>
                <w:rFonts w:asciiTheme="minorHAnsi" w:hAnsiTheme="minorHAnsi" w:cstheme="minorHAnsi"/>
                <w:b/>
                <w:sz w:val="20"/>
                <w:szCs w:val="20"/>
              </w:rPr>
              <w:t>Responsibility</w:t>
            </w:r>
          </w:p>
          <w:p w:rsidR="00311B27" w:rsidRPr="00311B27" w:rsidP="00311B27">
            <w:pPr>
              <w:rPr>
                <w:rFonts w:asciiTheme="minorHAnsi" w:hAnsiTheme="minorHAnsi" w:cstheme="minorHAnsi"/>
                <w:b/>
                <w:sz w:val="20"/>
                <w:szCs w:val="20"/>
              </w:rPr>
            </w:pPr>
          </w:p>
        </w:tc>
        <w:tc>
          <w:tcPr>
            <w:tcW w:w="8163" w:type="dxa"/>
            <w:shd w:val="clear" w:color="auto" w:fill="auto"/>
          </w:tcPr>
          <w:p w:rsidR="00311B27" w:rsidRPr="00311B27" w:rsidP="00311B27">
            <w:pPr>
              <w:spacing w:before="50" w:after="50"/>
              <w:ind w:left="907"/>
              <w:rPr>
                <w:rFonts w:asciiTheme="minorHAnsi" w:hAnsiTheme="minorHAnsi" w:cstheme="minorHAnsi"/>
                <w:sz w:val="20"/>
                <w:szCs w:val="20"/>
              </w:rPr>
            </w:pPr>
          </w:p>
          <w:p w:rsidR="00311B27" w:rsidRPr="00311B27" w:rsidP="00311B27">
            <w:pPr>
              <w:numPr>
                <w:ilvl w:val="0"/>
                <w:numId w:val="3"/>
              </w:numPr>
              <w:spacing w:before="50" w:after="50"/>
              <w:ind w:left="360"/>
              <w:jc w:val="both"/>
              <w:rPr>
                <w:rFonts w:asciiTheme="minorHAnsi" w:hAnsiTheme="minorHAnsi" w:cstheme="minorHAnsi"/>
                <w:sz w:val="20"/>
                <w:szCs w:val="20"/>
              </w:rPr>
            </w:pPr>
            <w:r w:rsidRPr="00311B27">
              <w:rPr>
                <w:rFonts w:asciiTheme="minorHAnsi" w:hAnsiTheme="minorHAnsi" w:cstheme="minorHAnsi"/>
                <w:sz w:val="20"/>
                <w:szCs w:val="20"/>
              </w:rPr>
              <w:t>Working on the defects reported by QA Team.</w:t>
            </w:r>
          </w:p>
          <w:p w:rsidR="00311B27" w:rsidRPr="00311B27" w:rsidP="00311B27">
            <w:pPr>
              <w:numPr>
                <w:ilvl w:val="0"/>
                <w:numId w:val="3"/>
              </w:numPr>
              <w:spacing w:before="50" w:after="50"/>
              <w:ind w:left="360"/>
              <w:jc w:val="both"/>
              <w:rPr>
                <w:rFonts w:asciiTheme="minorHAnsi" w:hAnsiTheme="minorHAnsi" w:cstheme="minorHAnsi"/>
                <w:sz w:val="20"/>
                <w:szCs w:val="20"/>
              </w:rPr>
            </w:pPr>
            <w:r w:rsidRPr="00311B27">
              <w:rPr>
                <w:rFonts w:asciiTheme="minorHAnsi" w:hAnsiTheme="minorHAnsi" w:cstheme="minorHAnsi"/>
                <w:sz w:val="20"/>
                <w:szCs w:val="20"/>
              </w:rPr>
              <w:t>Gathering the information for CR changes</w:t>
            </w:r>
          </w:p>
          <w:p w:rsidR="00311B27" w:rsidRPr="00311B27" w:rsidP="00311B27">
            <w:pPr>
              <w:numPr>
                <w:ilvl w:val="0"/>
                <w:numId w:val="3"/>
              </w:numPr>
              <w:spacing w:before="50" w:after="50"/>
              <w:ind w:left="360"/>
              <w:jc w:val="both"/>
              <w:rPr>
                <w:rFonts w:asciiTheme="minorHAnsi" w:hAnsiTheme="minorHAnsi" w:cstheme="minorHAnsi"/>
                <w:sz w:val="20"/>
                <w:szCs w:val="20"/>
              </w:rPr>
            </w:pPr>
            <w:r w:rsidRPr="00311B27">
              <w:rPr>
                <w:rFonts w:asciiTheme="minorHAnsi" w:hAnsiTheme="minorHAnsi" w:cstheme="minorHAnsi"/>
                <w:sz w:val="20"/>
                <w:szCs w:val="20"/>
              </w:rPr>
              <w:t>Fixed the defects and update the status on Jira</w:t>
            </w:r>
          </w:p>
          <w:p w:rsidR="00311B27" w:rsidRPr="00311B27" w:rsidP="00311B27">
            <w:pPr>
              <w:numPr>
                <w:ilvl w:val="0"/>
                <w:numId w:val="3"/>
              </w:numPr>
              <w:spacing w:before="50" w:after="50"/>
              <w:ind w:left="360"/>
              <w:jc w:val="both"/>
              <w:rPr>
                <w:rFonts w:asciiTheme="minorHAnsi" w:hAnsiTheme="minorHAnsi" w:cstheme="minorHAnsi"/>
                <w:sz w:val="20"/>
                <w:szCs w:val="20"/>
              </w:rPr>
            </w:pPr>
            <w:r w:rsidRPr="00311B27">
              <w:rPr>
                <w:rFonts w:asciiTheme="minorHAnsi" w:hAnsiTheme="minorHAnsi" w:cstheme="minorHAnsi"/>
                <w:sz w:val="20"/>
                <w:szCs w:val="20"/>
              </w:rPr>
              <w:t>Working on frontend as well as backend</w:t>
            </w:r>
          </w:p>
          <w:p w:rsidR="00311B27" w:rsidRPr="00311B27" w:rsidP="00311B27">
            <w:pPr>
              <w:numPr>
                <w:ilvl w:val="0"/>
                <w:numId w:val="3"/>
              </w:numPr>
              <w:spacing w:before="50" w:after="50"/>
              <w:ind w:left="360"/>
              <w:jc w:val="both"/>
              <w:rPr>
                <w:rFonts w:asciiTheme="minorHAnsi" w:hAnsiTheme="minorHAnsi" w:cstheme="minorHAnsi"/>
                <w:sz w:val="20"/>
                <w:szCs w:val="20"/>
              </w:rPr>
            </w:pPr>
            <w:r w:rsidRPr="00311B27">
              <w:rPr>
                <w:rFonts w:asciiTheme="minorHAnsi" w:hAnsiTheme="minorHAnsi" w:cstheme="minorHAnsi"/>
                <w:sz w:val="20"/>
                <w:szCs w:val="20"/>
              </w:rPr>
              <w:t>Working on implementation of push notification like if u nearby restaurant you will get notification. This is related to geolocation notification.</w:t>
            </w:r>
          </w:p>
          <w:p w:rsidR="00311B27" w:rsidRPr="00311B27" w:rsidP="00311B27">
            <w:pPr>
              <w:numPr>
                <w:ilvl w:val="0"/>
                <w:numId w:val="3"/>
              </w:numPr>
              <w:spacing w:before="50" w:after="50"/>
              <w:ind w:left="360"/>
              <w:jc w:val="both"/>
              <w:rPr>
                <w:rFonts w:asciiTheme="minorHAnsi" w:hAnsiTheme="minorHAnsi" w:cstheme="minorHAnsi"/>
                <w:sz w:val="20"/>
                <w:szCs w:val="20"/>
              </w:rPr>
            </w:pPr>
            <w:r w:rsidRPr="00311B27">
              <w:rPr>
                <w:rFonts w:asciiTheme="minorHAnsi" w:hAnsiTheme="minorHAnsi" w:cstheme="minorHAnsi"/>
                <w:sz w:val="20"/>
                <w:szCs w:val="20"/>
              </w:rPr>
              <w:t>Working on app performance to improve the performance of app.</w:t>
            </w:r>
          </w:p>
          <w:p w:rsidR="00311B27" w:rsidRPr="00311B27" w:rsidP="00311B27">
            <w:pPr>
              <w:spacing w:before="50" w:after="50"/>
              <w:rPr>
                <w:rFonts w:asciiTheme="minorHAnsi" w:hAnsiTheme="minorHAnsi" w:cstheme="minorHAnsi"/>
                <w:sz w:val="20"/>
                <w:szCs w:val="20"/>
              </w:rPr>
            </w:pPr>
          </w:p>
          <w:p w:rsidR="00311B27" w:rsidRPr="00311B27" w:rsidP="00311B27">
            <w:pPr>
              <w:rPr>
                <w:rFonts w:asciiTheme="minorHAnsi" w:hAnsiTheme="minorHAnsi" w:cstheme="minorHAnsi"/>
                <w:sz w:val="20"/>
                <w:szCs w:val="20"/>
              </w:rPr>
            </w:pPr>
          </w:p>
          <w:p w:rsidR="00311B27" w:rsidRPr="00311B27" w:rsidP="00311B27">
            <w:pPr>
              <w:rPr>
                <w:rFonts w:asciiTheme="minorHAnsi" w:hAnsiTheme="minorHAnsi" w:cstheme="minorHAnsi"/>
                <w:sz w:val="20"/>
                <w:szCs w:val="20"/>
              </w:rPr>
            </w:pPr>
          </w:p>
          <w:p w:rsidR="00311B27" w:rsidRPr="00311B27" w:rsidP="00311B27">
            <w:pPr>
              <w:rPr>
                <w:rFonts w:asciiTheme="minorHAnsi" w:hAnsiTheme="minorHAnsi" w:cstheme="minorHAnsi"/>
                <w:sz w:val="20"/>
                <w:szCs w:val="20"/>
              </w:rPr>
            </w:pPr>
          </w:p>
          <w:p w:rsidR="00311B27" w:rsidRPr="00311B27" w:rsidP="00311B27">
            <w:pPr>
              <w:rPr>
                <w:rFonts w:asciiTheme="minorHAnsi" w:hAnsiTheme="minorHAnsi" w:cstheme="minorHAnsi"/>
                <w:sz w:val="20"/>
                <w:szCs w:val="20"/>
              </w:rPr>
            </w:pPr>
          </w:p>
          <w:p w:rsidR="00311B27" w:rsidRPr="00311B27" w:rsidP="00311B27">
            <w:pPr>
              <w:rPr>
                <w:rFonts w:asciiTheme="minorHAnsi" w:hAnsiTheme="minorHAnsi" w:cstheme="minorHAnsi"/>
                <w:sz w:val="20"/>
                <w:szCs w:val="20"/>
              </w:rPr>
            </w:pPr>
          </w:p>
        </w:tc>
      </w:tr>
      <w:tr w:rsidTr="00311B27">
        <w:tblPrEx>
          <w:tblW w:w="10539" w:type="dxa"/>
          <w:tblLayout w:type="fixed"/>
          <w:tblLook w:val="0000"/>
        </w:tblPrEx>
        <w:trPr>
          <w:trHeight w:val="60"/>
        </w:trPr>
        <w:tc>
          <w:tcPr>
            <w:tcW w:w="2376" w:type="dxa"/>
            <w:shd w:val="clear" w:color="auto" w:fill="D9D9D9"/>
          </w:tcPr>
          <w:p w:rsidR="00311B27" w:rsidRPr="00311B27" w:rsidP="00311B27">
            <w:pPr>
              <w:rPr>
                <w:rFonts w:asciiTheme="minorHAnsi" w:hAnsiTheme="minorHAnsi" w:cstheme="minorHAnsi"/>
                <w:b/>
                <w:sz w:val="20"/>
                <w:szCs w:val="20"/>
              </w:rPr>
            </w:pPr>
          </w:p>
          <w:p w:rsidR="00311B27" w:rsidRPr="00311B27" w:rsidP="00311B27">
            <w:pPr>
              <w:rPr>
                <w:rFonts w:asciiTheme="minorHAnsi" w:hAnsiTheme="minorHAnsi" w:cstheme="minorHAnsi"/>
                <w:b/>
                <w:sz w:val="20"/>
                <w:szCs w:val="20"/>
              </w:rPr>
            </w:pPr>
            <w:r w:rsidRPr="00311B27">
              <w:rPr>
                <w:rFonts w:asciiTheme="minorHAnsi" w:hAnsiTheme="minorHAnsi" w:cstheme="minorHAnsi"/>
                <w:b/>
                <w:sz w:val="20"/>
                <w:szCs w:val="20"/>
              </w:rPr>
              <w:t>Team Size</w:t>
            </w:r>
          </w:p>
        </w:tc>
        <w:tc>
          <w:tcPr>
            <w:tcW w:w="8163" w:type="dxa"/>
            <w:shd w:val="clear" w:color="auto" w:fill="auto"/>
          </w:tcPr>
          <w:p w:rsidR="00311B27" w:rsidRPr="00311B27" w:rsidP="00311B27">
            <w:pPr>
              <w:rPr>
                <w:rFonts w:asciiTheme="minorHAnsi" w:hAnsiTheme="minorHAnsi" w:cstheme="minorHAnsi"/>
                <w:sz w:val="20"/>
                <w:szCs w:val="20"/>
              </w:rPr>
            </w:pPr>
          </w:p>
          <w:p w:rsidR="00311B27" w:rsidRPr="00311B27" w:rsidP="00311B27">
            <w:pPr>
              <w:rPr>
                <w:rFonts w:asciiTheme="minorHAnsi" w:hAnsiTheme="minorHAnsi" w:cstheme="minorHAnsi"/>
                <w:sz w:val="20"/>
                <w:szCs w:val="20"/>
              </w:rPr>
            </w:pPr>
            <w:r w:rsidRPr="00311B27">
              <w:rPr>
                <w:rFonts w:asciiTheme="minorHAnsi" w:hAnsiTheme="minorHAnsi" w:cstheme="minorHAnsi"/>
                <w:sz w:val="20"/>
                <w:szCs w:val="20"/>
              </w:rPr>
              <w:t xml:space="preserve"> </w:t>
            </w:r>
            <w:r w:rsidRPr="00311B27">
              <w:rPr>
                <w:rFonts w:asciiTheme="minorHAnsi" w:hAnsiTheme="minorHAnsi" w:cstheme="minorHAnsi"/>
                <w:sz w:val="20"/>
                <w:szCs w:val="20"/>
              </w:rPr>
              <w:t>4</w:t>
            </w:r>
          </w:p>
        </w:tc>
      </w:tr>
      <w:tr w:rsidTr="00311B27">
        <w:tblPrEx>
          <w:tblW w:w="10539" w:type="dxa"/>
          <w:tblLayout w:type="fixed"/>
          <w:tblLook w:val="0000"/>
        </w:tblPrEx>
        <w:trPr>
          <w:trHeight w:val="60"/>
        </w:trPr>
        <w:tc>
          <w:tcPr>
            <w:tcW w:w="2376" w:type="dxa"/>
            <w:shd w:val="clear" w:color="auto" w:fill="D9D9D9"/>
          </w:tcPr>
          <w:p w:rsidR="00311B27" w:rsidRPr="00311B27" w:rsidP="00311B27">
            <w:pPr>
              <w:rPr>
                <w:rFonts w:asciiTheme="minorHAnsi" w:hAnsiTheme="minorHAnsi" w:cstheme="minorHAnsi"/>
                <w:b/>
                <w:sz w:val="20"/>
                <w:szCs w:val="20"/>
              </w:rPr>
            </w:pPr>
            <w:r w:rsidRPr="00311B27">
              <w:rPr>
                <w:rFonts w:asciiTheme="minorHAnsi" w:hAnsiTheme="minorHAnsi" w:cstheme="minorHAnsi"/>
                <w:b/>
                <w:sz w:val="20"/>
                <w:szCs w:val="20"/>
              </w:rPr>
              <w:t>Duration</w:t>
            </w:r>
          </w:p>
        </w:tc>
        <w:tc>
          <w:tcPr>
            <w:tcW w:w="8163" w:type="dxa"/>
            <w:shd w:val="clear" w:color="auto" w:fill="auto"/>
          </w:tcPr>
          <w:p w:rsidR="00311B27" w:rsidRPr="00311B27" w:rsidP="00311B27">
            <w:pPr>
              <w:rPr>
                <w:rFonts w:asciiTheme="minorHAnsi" w:hAnsiTheme="minorHAnsi" w:cstheme="minorHAnsi"/>
                <w:sz w:val="20"/>
                <w:szCs w:val="20"/>
              </w:rPr>
            </w:pPr>
            <w:r w:rsidRPr="00311B27">
              <w:rPr>
                <w:rFonts w:asciiTheme="minorHAnsi" w:hAnsiTheme="minorHAnsi" w:cstheme="minorHAnsi"/>
                <w:sz w:val="20"/>
                <w:szCs w:val="20"/>
              </w:rPr>
              <w:t xml:space="preserve">From march </w:t>
            </w:r>
            <w:r w:rsidRPr="00311B27">
              <w:rPr>
                <w:rFonts w:asciiTheme="minorHAnsi" w:hAnsiTheme="minorHAnsi" w:cstheme="minorHAnsi"/>
                <w:sz w:val="20"/>
                <w:szCs w:val="20"/>
              </w:rPr>
              <w:t>2019  to</w:t>
            </w:r>
            <w:r w:rsidRPr="00311B27">
              <w:rPr>
                <w:rFonts w:asciiTheme="minorHAnsi" w:hAnsiTheme="minorHAnsi" w:cstheme="minorHAnsi"/>
                <w:sz w:val="20"/>
                <w:szCs w:val="20"/>
              </w:rPr>
              <w:t xml:space="preserve"> till date</w:t>
            </w:r>
          </w:p>
        </w:tc>
      </w:tr>
      <w:tr w:rsidTr="00311B27">
        <w:tblPrEx>
          <w:tblW w:w="10539" w:type="dxa"/>
          <w:tblLayout w:type="fixed"/>
          <w:tblLook w:val="0000"/>
        </w:tblPrEx>
        <w:trPr>
          <w:trHeight w:val="60"/>
        </w:trPr>
        <w:tc>
          <w:tcPr>
            <w:tcW w:w="2376" w:type="dxa"/>
            <w:shd w:val="clear" w:color="auto" w:fill="D9D9D9"/>
          </w:tcPr>
          <w:p w:rsidR="00311B27" w:rsidRPr="00311B27" w:rsidP="00311B27">
            <w:pPr>
              <w:spacing w:before="50" w:after="50"/>
              <w:rPr>
                <w:rFonts w:asciiTheme="minorHAnsi" w:hAnsiTheme="minorHAnsi" w:cstheme="minorHAnsi"/>
                <w:b/>
                <w:sz w:val="20"/>
                <w:szCs w:val="20"/>
              </w:rPr>
            </w:pPr>
            <w:r w:rsidRPr="00311B27">
              <w:rPr>
                <w:rFonts w:asciiTheme="minorHAnsi" w:hAnsiTheme="minorHAnsi" w:cstheme="minorHAnsi"/>
                <w:b/>
                <w:sz w:val="20"/>
                <w:szCs w:val="20"/>
              </w:rPr>
              <w:t>Technologies</w:t>
            </w:r>
          </w:p>
          <w:p w:rsidR="00311B27" w:rsidRPr="00311B27" w:rsidP="00311B27">
            <w:pPr>
              <w:rPr>
                <w:rFonts w:asciiTheme="minorHAnsi" w:hAnsiTheme="minorHAnsi" w:cstheme="minorHAnsi"/>
                <w:b/>
                <w:sz w:val="20"/>
                <w:szCs w:val="20"/>
              </w:rPr>
            </w:pPr>
          </w:p>
        </w:tc>
        <w:tc>
          <w:tcPr>
            <w:tcW w:w="8163" w:type="dxa"/>
            <w:shd w:val="clear" w:color="auto" w:fill="auto"/>
          </w:tcPr>
          <w:p w:rsidR="00311B27" w:rsidRPr="00311B27" w:rsidP="00311B27">
            <w:pPr>
              <w:rPr>
                <w:rFonts w:asciiTheme="minorHAnsi" w:hAnsiTheme="minorHAnsi" w:cstheme="minorHAnsi"/>
                <w:sz w:val="20"/>
                <w:szCs w:val="20"/>
              </w:rPr>
            </w:pPr>
            <w:r w:rsidRPr="00311B27">
              <w:rPr>
                <w:rFonts w:asciiTheme="minorHAnsi" w:hAnsiTheme="minorHAnsi" w:cstheme="minorHAnsi"/>
                <w:sz w:val="20"/>
                <w:szCs w:val="20"/>
              </w:rPr>
              <w:t xml:space="preserve">Core java, java script, </w:t>
            </w:r>
            <w:r w:rsidRPr="00311B27">
              <w:rPr>
                <w:rFonts w:asciiTheme="minorHAnsi" w:hAnsiTheme="minorHAnsi" w:cstheme="minorHAnsi"/>
                <w:sz w:val="20"/>
                <w:szCs w:val="20"/>
              </w:rPr>
              <w:t>DB ,</w:t>
            </w:r>
            <w:r w:rsidR="000343FE">
              <w:rPr>
                <w:rFonts w:asciiTheme="minorHAnsi" w:hAnsiTheme="minorHAnsi" w:cstheme="minorHAnsi"/>
                <w:sz w:val="20"/>
                <w:szCs w:val="20"/>
              </w:rPr>
              <w:t xml:space="preserve"> </w:t>
            </w:r>
            <w:bookmarkStart w:id="0" w:name="_GoBack"/>
            <w:bookmarkEnd w:id="0"/>
            <w:r w:rsidRPr="00311B27">
              <w:rPr>
                <w:rFonts w:asciiTheme="minorHAnsi" w:hAnsiTheme="minorHAnsi" w:cstheme="minorHAnsi"/>
                <w:sz w:val="20"/>
                <w:szCs w:val="20"/>
              </w:rPr>
              <w:t>Spring boot,</w:t>
            </w:r>
            <w:r w:rsidRPr="00311B27">
              <w:rPr>
                <w:rFonts w:asciiTheme="minorHAnsi" w:hAnsiTheme="minorHAnsi" w:cstheme="minorHAnsi"/>
                <w:sz w:val="20"/>
                <w:szCs w:val="20"/>
              </w:rPr>
              <w:t xml:space="preserve"> Hibernate</w:t>
            </w:r>
          </w:p>
        </w:tc>
      </w:tr>
    </w:tbl>
    <w:p w:rsidR="00994959" w:rsidP="00311B27">
      <w:pPr>
        <w:ind w:left="180"/>
        <w:rPr>
          <w:rFonts w:ascii="Calibri" w:hAnsi="Calibri" w:cs="Calibri"/>
          <w:sz w:val="20"/>
          <w:szCs w:val="20"/>
        </w:rPr>
      </w:pPr>
    </w:p>
    <w:p w:rsidR="00994959" w:rsidP="00311B27">
      <w:pPr>
        <w:ind w:left="180"/>
        <w:jc w:val="both"/>
        <w:rPr>
          <w:rFonts w:ascii="Calibri" w:hAnsi="Calibri" w:cs="Calibri"/>
          <w:sz w:val="20"/>
          <w:szCs w:val="20"/>
        </w:rPr>
      </w:pPr>
    </w:p>
    <w:p w:rsidR="00AC146A" w:rsidP="00311B27">
      <w:pPr>
        <w:ind w:left="180"/>
        <w:jc w:val="both"/>
        <w:rPr>
          <w:rFonts w:ascii="Calibri" w:hAnsi="Calibri" w:cs="Calibri"/>
          <w:sz w:val="20"/>
          <w:szCs w:val="20"/>
        </w:rPr>
      </w:pPr>
    </w:p>
    <w:p w:rsidR="00AC146A" w:rsidP="00311B27">
      <w:pPr>
        <w:ind w:left="180"/>
        <w:jc w:val="both"/>
        <w:rPr>
          <w:rFonts w:ascii="Calibri" w:hAnsi="Calibri" w:cs="Calibri"/>
          <w:sz w:val="20"/>
          <w:szCs w:val="20"/>
        </w:rPr>
      </w:pPr>
    </w:p>
    <w:p w:rsidR="00AC146A" w:rsidP="00311B27">
      <w:pPr>
        <w:ind w:left="180"/>
        <w:jc w:val="both"/>
        <w:rPr>
          <w:rFonts w:ascii="Calibri" w:hAnsi="Calibri" w:cs="Calibri"/>
          <w:sz w:val="20"/>
          <w:szCs w:val="20"/>
        </w:rPr>
      </w:pPr>
    </w:p>
    <w:p w:rsidR="00E04C70">
      <w:pPr>
        <w:pStyle w:val="BodyText"/>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default" r:id="rId5"/>
      <w:pgSz w:w="12240" w:h="15840"/>
      <w:pgMar w:top="126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Hindi">
    <w:altName w:val="MS Gothic"/>
    <w:charset w:val="8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C70">
    <w:pPr>
      <w:ind w:left="2880" w:hanging="2880"/>
      <w:jc w:val="right"/>
      <w:rPr>
        <w:color w:val="00000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pStyle w:val="Heading1"/>
      <w:suff w:val="nothing"/>
      <w:lvlJc w:val="left"/>
      <w:pPr>
        <w:tabs>
          <w:tab w:val="num" w:pos="432"/>
        </w:tabs>
        <w:ind w:left="432" w:hanging="432"/>
      </w:pPr>
    </w:lvl>
    <w:lvl w:ilvl="1">
      <w:start w:val="1"/>
      <w:numFmt w:val="none"/>
      <w:pStyle w:val="Heading2"/>
      <w:suff w:val="nothing"/>
      <w:lvlJc w:val="left"/>
      <w:pPr>
        <w:tabs>
          <w:tab w:val="num" w:pos="576"/>
        </w:tabs>
        <w:ind w:left="576" w:hanging="576"/>
      </w:pPr>
    </w:lvl>
    <w:lvl w:ilvl="2">
      <w:start w:val="1"/>
      <w:numFmt w:val="none"/>
      <w:pStyle w:val="Heading3"/>
      <w:suff w:val="nothing"/>
      <w:lvlJc w:val="left"/>
      <w:pPr>
        <w:tabs>
          <w:tab w:val="num" w:pos="720"/>
        </w:tabs>
        <w:ind w:left="720" w:hanging="720"/>
      </w:pPr>
    </w:lvl>
    <w:lvl w:ilvl="3">
      <w:start w:val="1"/>
      <w:numFmt w:val="none"/>
      <w:pStyle w:val="Heading4"/>
      <w:suff w:val="nothing"/>
      <w:lvlJc w:val="left"/>
      <w:pPr>
        <w:tabs>
          <w:tab w:val="num" w:pos="864"/>
        </w:tabs>
        <w:ind w:left="864" w:hanging="864"/>
      </w:pPr>
    </w:lvl>
    <w:lvl w:ilvl="4">
      <w:start w:val="1"/>
      <w:numFmt w:val="none"/>
      <w:pStyle w:val="Heading5"/>
      <w:suff w:val="nothing"/>
      <w:lvlJc w:val="left"/>
      <w:pPr>
        <w:tabs>
          <w:tab w:val="num" w:pos="1008"/>
        </w:tabs>
        <w:ind w:left="1008" w:hanging="1008"/>
      </w:pPr>
    </w:lvl>
    <w:lvl w:ilvl="5">
      <w:start w:val="1"/>
      <w:numFmt w:val="none"/>
      <w:pStyle w:val="Heading6"/>
      <w:suff w:val="nothing"/>
      <w:lvlJc w:val="left"/>
      <w:pPr>
        <w:tabs>
          <w:tab w:val="num" w:pos="1152"/>
        </w:tabs>
        <w:ind w:left="1152" w:hanging="1152"/>
      </w:pPr>
    </w:lvl>
    <w:lvl w:ilvl="6">
      <w:start w:val="1"/>
      <w:numFmt w:val="none"/>
      <w:pStyle w:val="Heading7"/>
      <w:suff w:val="nothing"/>
      <w:lvlJc w:val="left"/>
      <w:pPr>
        <w:tabs>
          <w:tab w:val="num" w:pos="1296"/>
        </w:tabs>
        <w:ind w:left="1296" w:hanging="1296"/>
      </w:pPr>
    </w:lvl>
    <w:lvl w:ilvl="7">
      <w:start w:val="1"/>
      <w:numFmt w:val="none"/>
      <w:pStyle w:val="Heading8"/>
      <w:suff w:val="nothing"/>
      <w:lvlJc w:val="left"/>
      <w:pPr>
        <w:tabs>
          <w:tab w:val="num" w:pos="1440"/>
        </w:tabs>
        <w:ind w:left="1440" w:hanging="1440"/>
      </w:pPr>
    </w:lvl>
    <w:lvl w:ilvl="8">
      <w:start w:val="1"/>
      <w:numFmt w:val="none"/>
      <w:pStyle w:val="Heading9"/>
      <w:suff w:val="nothing"/>
      <w:lvlJc w:val="left"/>
      <w:pPr>
        <w:tabs>
          <w:tab w:val="num" w:pos="1584"/>
        </w:tabs>
        <w:ind w:left="1584" w:hanging="1584"/>
      </w:pPr>
    </w:lvl>
  </w:abstractNum>
  <w:abstractNum w:abstractNumId="1">
    <w:nsid w:val="00000002"/>
    <w:multiLevelType w:val="singleLevel"/>
    <w:tmpl w:val="00000002"/>
    <w:name w:val="WW8Num38"/>
    <w:lvl w:ilvl="0">
      <w:start w:val="1"/>
      <w:numFmt w:val="bullet"/>
      <w:lvlText w:val=""/>
      <w:lvlJc w:val="left"/>
      <w:pPr>
        <w:tabs>
          <w:tab w:val="num" w:pos="720"/>
        </w:tabs>
        <w:ind w:left="720" w:hanging="360"/>
      </w:pPr>
      <w:rPr>
        <w:rFonts w:ascii="Symbol" w:hAnsi="Symbol" w:cs="Symbol"/>
      </w:rPr>
    </w:lvl>
  </w:abstractNum>
  <w:abstractNum w:abstractNumId="2">
    <w:nsid w:val="00000003"/>
    <w:multiLevelType w:val="singleLevel"/>
    <w:tmpl w:val="00000003"/>
    <w:name w:val="WW8Num41"/>
    <w:lvl w:ilvl="0">
      <w:start w:val="1"/>
      <w:numFmt w:val="bullet"/>
      <w:lvlText w:val=""/>
      <w:lvlJc w:val="left"/>
      <w:pPr>
        <w:tabs>
          <w:tab w:val="num" w:pos="0"/>
        </w:tabs>
        <w:ind w:left="907" w:hanging="360"/>
      </w:pPr>
      <w:rPr>
        <w:rFonts w:ascii="Wingdings" w:hAnsi="Wingdings" w:cs="Wingdings"/>
      </w:rPr>
    </w:lvl>
  </w:abstractNum>
  <w:abstractNum w:abstractNumId="3">
    <w:nsid w:val="00000004"/>
    <w:multiLevelType w:val="singleLevel"/>
    <w:tmpl w:val="00000004"/>
    <w:lvl w:ilvl="0">
      <w:start w:val="0"/>
      <w:numFmt w:val="bullet"/>
      <w:lvlText w:val=""/>
      <w:lvlJc w:val="left"/>
      <w:pPr>
        <w:tabs>
          <w:tab w:val="num" w:pos="720"/>
        </w:tabs>
        <w:ind w:left="720" w:hanging="360"/>
      </w:pPr>
      <w:rPr>
        <w:rFonts w:ascii="Symbol" w:hAnsi="Symbol" w:cs="Symbol"/>
        <w:color w:val="auto"/>
      </w:rPr>
    </w:lvl>
  </w:abstractNum>
  <w:abstractNum w:abstractNumId="4">
    <w:nsid w:val="320F3879"/>
    <w:multiLevelType w:val="hybridMultilevel"/>
    <w:tmpl w:val="7AEC2CCE"/>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5">
    <w:nsid w:val="54FB6762"/>
    <w:multiLevelType w:val="hybridMultilevel"/>
    <w:tmpl w:val="D324A680"/>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6">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7">
    <w:nsid w:val="670151D4"/>
    <w:multiLevelType w:val="hybridMultilevel"/>
    <w:tmpl w:val="0E4A82F2"/>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EmbedSmartTag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77"/>
    <w:rsid w:val="000060B9"/>
    <w:rsid w:val="00010740"/>
    <w:rsid w:val="000247C7"/>
    <w:rsid w:val="000343FE"/>
    <w:rsid w:val="0003627D"/>
    <w:rsid w:val="000813B4"/>
    <w:rsid w:val="00082C98"/>
    <w:rsid w:val="00097E6A"/>
    <w:rsid w:val="000A1BB3"/>
    <w:rsid w:val="000C0AFA"/>
    <w:rsid w:val="000E37D4"/>
    <w:rsid w:val="0011515E"/>
    <w:rsid w:val="00136B9B"/>
    <w:rsid w:val="0018429A"/>
    <w:rsid w:val="001A520D"/>
    <w:rsid w:val="001F5848"/>
    <w:rsid w:val="00204350"/>
    <w:rsid w:val="002247BA"/>
    <w:rsid w:val="002404E7"/>
    <w:rsid w:val="00264F20"/>
    <w:rsid w:val="002D3C48"/>
    <w:rsid w:val="00311B27"/>
    <w:rsid w:val="00352925"/>
    <w:rsid w:val="00363F15"/>
    <w:rsid w:val="00377B2C"/>
    <w:rsid w:val="003A1DE2"/>
    <w:rsid w:val="003B3B75"/>
    <w:rsid w:val="003B7225"/>
    <w:rsid w:val="003C4151"/>
    <w:rsid w:val="003E2975"/>
    <w:rsid w:val="003E5DB4"/>
    <w:rsid w:val="00436329"/>
    <w:rsid w:val="004724A5"/>
    <w:rsid w:val="004C6A7A"/>
    <w:rsid w:val="004E30ED"/>
    <w:rsid w:val="00514801"/>
    <w:rsid w:val="00562D5B"/>
    <w:rsid w:val="00636913"/>
    <w:rsid w:val="00653FC5"/>
    <w:rsid w:val="00657BA4"/>
    <w:rsid w:val="00693FF4"/>
    <w:rsid w:val="006B6FAB"/>
    <w:rsid w:val="006C1D25"/>
    <w:rsid w:val="00701BBF"/>
    <w:rsid w:val="007208FA"/>
    <w:rsid w:val="00763930"/>
    <w:rsid w:val="007C0F44"/>
    <w:rsid w:val="008019FE"/>
    <w:rsid w:val="00821113"/>
    <w:rsid w:val="00825255"/>
    <w:rsid w:val="00842F9E"/>
    <w:rsid w:val="00880C8C"/>
    <w:rsid w:val="00922377"/>
    <w:rsid w:val="009256A1"/>
    <w:rsid w:val="0093514C"/>
    <w:rsid w:val="00943BA6"/>
    <w:rsid w:val="00994959"/>
    <w:rsid w:val="00A017FC"/>
    <w:rsid w:val="00A117A1"/>
    <w:rsid w:val="00A13108"/>
    <w:rsid w:val="00A3100A"/>
    <w:rsid w:val="00AC146A"/>
    <w:rsid w:val="00AE7F81"/>
    <w:rsid w:val="00AF60B5"/>
    <w:rsid w:val="00B02C59"/>
    <w:rsid w:val="00B05B24"/>
    <w:rsid w:val="00B135D1"/>
    <w:rsid w:val="00B7164D"/>
    <w:rsid w:val="00BC3CFA"/>
    <w:rsid w:val="00BD2AB3"/>
    <w:rsid w:val="00BF4FE7"/>
    <w:rsid w:val="00C055C0"/>
    <w:rsid w:val="00C2188A"/>
    <w:rsid w:val="00C462AC"/>
    <w:rsid w:val="00C61CC2"/>
    <w:rsid w:val="00C817FA"/>
    <w:rsid w:val="00D07C1C"/>
    <w:rsid w:val="00DB257A"/>
    <w:rsid w:val="00DD1AEB"/>
    <w:rsid w:val="00DD4635"/>
    <w:rsid w:val="00DE36DA"/>
    <w:rsid w:val="00E04C70"/>
    <w:rsid w:val="00E73F94"/>
    <w:rsid w:val="00E9002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EmbedSmartTags/>
  <w15:chartTrackingRefBased/>
  <w15:docId w15:val="{036C35B8-5FC5-784D-80C2-868E1B55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numPr>
        <w:numId w:val="1"/>
      </w:numPr>
      <w:jc w:val="both"/>
      <w:outlineLvl w:val="0"/>
    </w:pPr>
    <w:rPr>
      <w:rFonts w:ascii="Verdana" w:hAnsi="Verdana" w:cs="Verdana"/>
      <w:b/>
      <w:sz w:val="20"/>
    </w:rPr>
  </w:style>
  <w:style w:type="paragraph" w:styleId="Heading2">
    <w:name w:val="heading 2"/>
    <w:basedOn w:val="Normal"/>
    <w:next w:val="Normal"/>
    <w:qFormat/>
    <w:pPr>
      <w:keepNext/>
      <w:widowControl w:val="0"/>
      <w:numPr>
        <w:ilvl w:val="1"/>
        <w:numId w:val="1"/>
      </w:numPr>
      <w:overflowPunct w:val="0"/>
      <w:autoSpaceDE w:val="0"/>
      <w:textAlignment w:val="baseline"/>
      <w:outlineLvl w:val="1"/>
    </w:pPr>
    <w:rPr>
      <w:b/>
      <w:sz w:val="18"/>
      <w:szCs w:val="20"/>
    </w:rPr>
  </w:style>
  <w:style w:type="paragraph" w:styleId="Heading3">
    <w:name w:val="heading 3"/>
    <w:basedOn w:val="Normal"/>
    <w:next w:val="Normal"/>
    <w:qFormat/>
    <w:pPr>
      <w:keepNext/>
      <w:numPr>
        <w:ilvl w:val="2"/>
        <w:numId w:val="1"/>
      </w:numPr>
      <w:jc w:val="both"/>
      <w:outlineLvl w:val="2"/>
    </w:pPr>
    <w:rPr>
      <w:rFonts w:ascii="Verdana" w:hAnsi="Verdana" w:cs="Verdana"/>
      <w:b/>
      <w:bCs/>
      <w:color w:val="FFFFFF"/>
      <w:sz w:val="18"/>
    </w:rPr>
  </w:style>
  <w:style w:type="paragraph" w:styleId="Heading4">
    <w:name w:val="heading 4"/>
    <w:basedOn w:val="Normal"/>
    <w:next w:val="Normal"/>
    <w:qFormat/>
    <w:pPr>
      <w:keepNext/>
      <w:numPr>
        <w:ilvl w:val="3"/>
        <w:numId w:val="1"/>
      </w:numPr>
      <w:outlineLvl w:val="3"/>
    </w:pPr>
    <w:rPr>
      <w:rFonts w:ascii="Arial" w:hAnsi="Arial" w:cs="Arial"/>
      <w:b/>
      <w:bCs/>
      <w:sz w:val="22"/>
      <w:szCs w:val="20"/>
    </w:rPr>
  </w:style>
  <w:style w:type="paragraph" w:styleId="Heading5">
    <w:name w:val="heading 5"/>
    <w:basedOn w:val="Normal"/>
    <w:next w:val="Normal"/>
    <w:qFormat/>
    <w:pPr>
      <w:keepNext/>
      <w:numPr>
        <w:ilvl w:val="4"/>
        <w:numId w:val="1"/>
      </w:numPr>
      <w:jc w:val="both"/>
      <w:outlineLvl w:val="4"/>
    </w:pPr>
    <w:rPr>
      <w:szCs w:val="20"/>
    </w:rPr>
  </w:style>
  <w:style w:type="paragraph" w:styleId="Heading6">
    <w:name w:val="heading 6"/>
    <w:basedOn w:val="Normal"/>
    <w:next w:val="Normal"/>
    <w:qFormat/>
    <w:pPr>
      <w:keepNext/>
      <w:numPr>
        <w:ilvl w:val="5"/>
        <w:numId w:val="1"/>
      </w:numPr>
      <w:outlineLvl w:val="5"/>
    </w:pPr>
    <w:rPr>
      <w:szCs w:val="20"/>
    </w:rPr>
  </w:style>
  <w:style w:type="paragraph" w:styleId="Heading7">
    <w:name w:val="heading 7"/>
    <w:basedOn w:val="Normal"/>
    <w:next w:val="Normal"/>
    <w:qFormat/>
    <w:pPr>
      <w:keepNext/>
      <w:numPr>
        <w:ilvl w:val="6"/>
        <w:numId w:val="1"/>
      </w:numPr>
      <w:spacing w:line="184" w:lineRule="auto"/>
      <w:jc w:val="both"/>
      <w:outlineLvl w:val="6"/>
    </w:pPr>
    <w:rPr>
      <w:spacing w:val="-2"/>
      <w:szCs w:val="20"/>
    </w:rPr>
  </w:style>
  <w:style w:type="paragraph" w:styleId="Heading8">
    <w:name w:val="heading 8"/>
    <w:basedOn w:val="Normal"/>
    <w:next w:val="Normal"/>
    <w:qFormat/>
    <w:pPr>
      <w:keepNext/>
      <w:numPr>
        <w:ilvl w:val="7"/>
        <w:numId w:val="1"/>
      </w:numPr>
      <w:spacing w:line="184" w:lineRule="auto"/>
      <w:jc w:val="both"/>
      <w:outlineLvl w:val="7"/>
    </w:pPr>
    <w:rPr>
      <w:b/>
      <w:spacing w:val="-2"/>
      <w:sz w:val="28"/>
      <w:szCs w:val="20"/>
    </w:rPr>
  </w:style>
  <w:style w:type="paragraph" w:styleId="Heading9">
    <w:name w:val="heading 9"/>
    <w:basedOn w:val="Normal"/>
    <w:next w:val="Normal"/>
    <w:qFormat/>
    <w:pPr>
      <w:keepNext/>
      <w:numPr>
        <w:ilvl w:val="8"/>
        <w:numId w:val="1"/>
      </w:numPr>
      <w:outlineLvl w:val="8"/>
    </w:pPr>
    <w:rPr>
      <w:b/>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Symbol" w:hAnsi="Symbol" w:cs="Times New Roman"/>
      <w:color w:val="auto"/>
    </w:rPr>
  </w:style>
  <w:style w:type="character" w:customStyle="1" w:styleId="WW8Num22z1">
    <w:name w:val="WW8Num22z1"/>
    <w:rPr>
      <w:rFonts w:ascii="Symbol" w:hAnsi="Symbol" w:cs="Symbol"/>
    </w:rPr>
  </w:style>
  <w:style w:type="character" w:customStyle="1" w:styleId="WW8Num22z2">
    <w:name w:val="WW8Num22z2"/>
    <w:rPr>
      <w:rFonts w:ascii="Wingdings" w:hAnsi="Wingdings" w:cs="Wingdings"/>
    </w:rPr>
  </w:style>
  <w:style w:type="character" w:customStyle="1" w:styleId="WW8Num22z4">
    <w:name w:val="WW8Num22z4"/>
    <w:rPr>
      <w:rFonts w:ascii="Courier New" w:hAnsi="Courier New" w:cs="Courier New"/>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color w:val="auto"/>
    </w:rPr>
  </w:style>
  <w:style w:type="character" w:customStyle="1" w:styleId="WW8Num25z0">
    <w:name w:val="WW8Num25z0"/>
    <w:rPr>
      <w:rFonts w:ascii="Symbol" w:hAnsi="Symbol" w:cs="Symbol"/>
      <w:sz w:val="20"/>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Times New Roman" w:eastAsia="Times New Roman" w:hAnsi="Times New Roman" w:cs="Times New Roman"/>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1z3">
    <w:name w:val="WW8Num31z3"/>
    <w:rPr>
      <w:rFonts w:ascii="Symbol" w:hAnsi="Symbol" w:cs="Symbol"/>
    </w:rPr>
  </w:style>
  <w:style w:type="character" w:customStyle="1" w:styleId="WW8Num32z0">
    <w:name w:val="WW8Num32z0"/>
    <w:rPr>
      <w:rFonts w:ascii="Wingdings" w:hAnsi="Wingdings" w:cs="Wingdings"/>
      <w:sz w:val="20"/>
      <w:szCs w:val="20"/>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Wingdings" w:hAnsi="Wingdings" w:cs="Wingdings"/>
    </w:rPr>
  </w:style>
  <w:style w:type="character" w:customStyle="1" w:styleId="WW8Num34z1">
    <w:name w:val="WW8Num34z1"/>
    <w:rPr>
      <w:rFonts w:ascii="Courier New" w:hAnsi="Courier New" w:cs="Courier New"/>
    </w:rPr>
  </w:style>
  <w:style w:type="character" w:customStyle="1" w:styleId="WW8Num34z3">
    <w:name w:val="WW8Num34z3"/>
    <w:rPr>
      <w:rFonts w:ascii="Symbol" w:hAnsi="Symbol" w:cs="Symbol"/>
    </w:rPr>
  </w:style>
  <w:style w:type="character" w:customStyle="1" w:styleId="WW8Num35z0">
    <w:name w:val="WW8Num35z0"/>
    <w:rPr>
      <w:rFonts w:ascii="Wingdings" w:hAnsi="Wingdings" w:cs="Wingdings"/>
    </w:rPr>
  </w:style>
  <w:style w:type="character" w:customStyle="1" w:styleId="WW8Num35z1">
    <w:name w:val="WW8Num35z1"/>
    <w:rPr>
      <w:rFonts w:ascii="Courier New" w:hAnsi="Courier New" w:cs="Courier New"/>
    </w:rPr>
  </w:style>
  <w:style w:type="character" w:customStyle="1" w:styleId="WW8Num35z6">
    <w:name w:val="WW8Num35z6"/>
    <w:rPr>
      <w:rFonts w:ascii="Symbol" w:hAnsi="Symbol" w:cs="Symbol"/>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1z0">
    <w:name w:val="WW8Num41z0"/>
    <w:rPr>
      <w:rFonts w:ascii="Wingdings" w:hAnsi="Wingdings" w:cs="Wingdings"/>
    </w:rPr>
  </w:style>
  <w:style w:type="character" w:customStyle="1" w:styleId="WW8Num41z1">
    <w:name w:val="WW8Num41z1"/>
    <w:rPr>
      <w:rFonts w:ascii="Courier New" w:hAnsi="Courier New" w:cs="Courier New"/>
    </w:rPr>
  </w:style>
  <w:style w:type="character" w:customStyle="1" w:styleId="WW8Num41z3">
    <w:name w:val="WW8Num41z3"/>
    <w:rPr>
      <w:rFonts w:ascii="Symbol" w:hAnsi="Symbol" w:cs="Symbol"/>
    </w:rPr>
  </w:style>
  <w:style w:type="character" w:customStyle="1" w:styleId="WW8NumSt28z0">
    <w:name w:val="WW8NumSt28z0"/>
    <w:rPr>
      <w:rFonts w:ascii="Symbol" w:hAnsi="Symbol" w:cs="Symbol"/>
    </w:rPr>
  </w:style>
  <w:style w:type="character" w:styleId="Hyperlink">
    <w:name w:val="Hyperlink"/>
    <w:rPr>
      <w:color w:val="0000FF"/>
      <w:u w:val="single"/>
    </w:rPr>
  </w:style>
  <w:style w:type="character" w:styleId="FollowedHyperlink">
    <w:name w:val="FollowedHyperlink"/>
    <w:rPr>
      <w:color w:val="800080"/>
      <w:u w:val="single"/>
    </w:rPr>
  </w:style>
  <w:style w:type="character" w:styleId="HTMLTypewriter">
    <w:name w:val="HTML Typewriter"/>
    <w:rPr>
      <w:rFonts w:ascii="Courier New" w:eastAsia="Courier New" w:hAnsi="Courier New" w:cs="Courier New"/>
      <w:sz w:val="20"/>
      <w:szCs w:val="20"/>
    </w:rPr>
  </w:style>
  <w:style w:type="character" w:styleId="PageNumber">
    <w:name w:val="page number"/>
    <w:basedOn w:val="DefaultParagraphFont"/>
  </w:style>
  <w:style w:type="character" w:styleId="Strong">
    <w:name w:val="Strong"/>
    <w:qFormat/>
    <w:rPr>
      <w:b/>
    </w:rPr>
  </w:style>
  <w:style w:type="character" w:customStyle="1" w:styleId="usertext1">
    <w:name w:val="usertext1"/>
    <w:rPr>
      <w:rFonts w:ascii="Arial" w:hAnsi="Arial" w:cs="Arial"/>
      <w:sz w:val="20"/>
      <w:szCs w:val="20"/>
    </w:rPr>
  </w:style>
  <w:style w:type="character" w:customStyle="1" w:styleId="StyleTahoma">
    <w:name w:val="Style Tahoma"/>
    <w:rPr>
      <w:rFonts w:ascii="Tahoma" w:hAnsi="Tahoma" w:cs="Tahoma"/>
      <w:sz w:val="20"/>
    </w:rPr>
  </w:style>
  <w:style w:type="character" w:customStyle="1" w:styleId="CommentTextChar">
    <w:name w:val="Comment Text Char"/>
    <w:rPr>
      <w:rFonts w:ascii="Verdana" w:hAnsi="Verdana" w:cs="Verdana"/>
      <w:lang w:val="en-GB"/>
    </w:rPr>
  </w:style>
  <w:style w:type="paragraph" w:customStyle="1" w:styleId="Heading">
    <w:name w:val="Heading"/>
    <w:basedOn w:val="Normal"/>
    <w:next w:val="BodyText"/>
    <w:pPr>
      <w:jc w:val="center"/>
    </w:pPr>
    <w:rPr>
      <w:rFonts w:ascii="Verdana" w:hAnsi="Verdana" w:cs="Verdana"/>
      <w:b/>
      <w:bCs/>
      <w:sz w:val="22"/>
      <w:u w:val="single"/>
    </w:rPr>
  </w:style>
  <w:style w:type="paragraph" w:styleId="BodyText">
    <w:name w:val="Body Text"/>
    <w:basedOn w:val="Normal"/>
    <w:pPr>
      <w:overflowPunct w:val="0"/>
      <w:autoSpaceDE w:val="0"/>
      <w:textAlignment w:val="baseline"/>
    </w:pPr>
    <w:rPr>
      <w:szCs w:val="20"/>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style>
  <w:style w:type="paragraph" w:styleId="Footer">
    <w:name w:val="footer"/>
    <w:basedOn w:val="Normal"/>
  </w:style>
  <w:style w:type="paragraph" w:styleId="HTMLPreformatted">
    <w:name w:val="HTML Preformatted"/>
    <w:basedOn w:val="Normal"/>
    <w:rPr>
      <w:rFonts w:ascii="Courier New" w:eastAsia="Courier New" w:hAnsi="Courier New" w:cs="Courier New"/>
      <w:sz w:val="20"/>
      <w:szCs w:val="20"/>
    </w:rPr>
  </w:style>
  <w:style w:type="paragraph" w:customStyle="1" w:styleId="projbodtxt">
    <w:name w:val="projbodtxt"/>
    <w:basedOn w:val="Normal"/>
    <w:pPr>
      <w:widowControl w:val="0"/>
      <w:spacing w:after="120" w:line="278" w:lineRule="auto"/>
      <w:jc w:val="both"/>
    </w:pPr>
    <w:rPr>
      <w:rFonts w:ascii="Arial" w:hAnsi="Arial" w:cs="Arial"/>
      <w:sz w:val="20"/>
      <w:lang w:val="en-GB"/>
    </w:rPr>
  </w:style>
  <w:style w:type="paragraph" w:styleId="BalloonText">
    <w:name w:val="Balloon Text"/>
    <w:basedOn w:val="Normal"/>
    <w:rPr>
      <w:rFonts w:ascii="Tahoma" w:hAnsi="Tahoma" w:cs="Tahoma"/>
      <w:sz w:val="16"/>
      <w:szCs w:val="16"/>
    </w:rPr>
  </w:style>
  <w:style w:type="paragraph" w:styleId="BodyText3">
    <w:name w:val="Body Text 3"/>
    <w:basedOn w:val="Normal"/>
    <w:pPr>
      <w:spacing w:after="120"/>
    </w:pPr>
    <w:rPr>
      <w:sz w:val="16"/>
      <w:szCs w:val="16"/>
    </w:rPr>
  </w:style>
  <w:style w:type="paragraph" w:customStyle="1" w:styleId="CompanyNameOne">
    <w:name w:val="Company Name One"/>
    <w:basedOn w:val="Normal"/>
    <w:next w:val="Normal"/>
    <w:rPr>
      <w:rFonts w:ascii="Verdana" w:hAnsi="Verdana" w:cs="Arial"/>
      <w:b/>
      <w:bCs/>
      <w:iCs/>
      <w:color w:val="000000"/>
      <w:sz w:val="16"/>
      <w:szCs w:val="20"/>
    </w:rPr>
  </w:style>
  <w:style w:type="paragraph" w:customStyle="1" w:styleId="Normalright">
    <w:name w:val="Normal+right"/>
    <w:basedOn w:val="Normal"/>
    <w:rPr>
      <w:rFonts w:ascii="Century Gothic" w:hAnsi="Century Gothic" w:cs="Century Gothic"/>
      <w:sz w:val="20"/>
    </w:rPr>
  </w:style>
  <w:style w:type="paragraph" w:customStyle="1" w:styleId="ExperienceBullets">
    <w:name w:val="Experience_Bullets"/>
    <w:basedOn w:val="Normal"/>
    <w:pPr>
      <w:widowControl w:val="0"/>
      <w:ind w:right="540"/>
      <w:textAlignment w:val="baseline"/>
    </w:pPr>
    <w:rPr>
      <w:rFonts w:ascii="Verdana" w:hAnsi="Verdana" w:cs="Verdana"/>
      <w:sz w:val="18"/>
      <w:szCs w:val="18"/>
    </w:rPr>
  </w:style>
  <w:style w:type="paragraph" w:styleId="CommentText">
    <w:name w:val="annotation text"/>
    <w:basedOn w:val="Normal"/>
    <w:pPr>
      <w:overflowPunct w:val="0"/>
      <w:autoSpaceDE w:val="0"/>
    </w:pPr>
    <w:rPr>
      <w:rFonts w:ascii="Verdana" w:hAnsi="Verdana" w:cs="Verdana"/>
      <w:sz w:val="20"/>
      <w:szCs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rsid w:val="00E04C70"/>
    <w:pPr>
      <w:suppressAutoHyphens w:val="0"/>
      <w:spacing w:before="100" w:beforeAutospacing="1" w:after="100" w:afterAutospacing="1"/>
    </w:pPr>
    <w:rPr>
      <w:lang w:eastAsia="en-US"/>
    </w:rPr>
  </w:style>
  <w:style w:type="paragraph" w:customStyle="1" w:styleId="Cog-bullet-table">
    <w:name w:val="Cog-bullet-table"/>
    <w:basedOn w:val="Normal"/>
    <w:rsid w:val="003A1DE2"/>
    <w:pPr>
      <w:keepNext/>
      <w:numPr>
        <w:numId w:val="6"/>
      </w:numPr>
      <w:suppressAutoHyphens w:val="0"/>
      <w:spacing w:before="40" w:after="40"/>
      <w:ind w:left="360" w:hanging="360"/>
    </w:pPr>
    <w:rPr>
      <w:rFonts w:ascii="Arial" w:hAnsi="Arial"/>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1b71e90c3d1aca69abf4b8b464812a6134f530e18705c4458440321091b5b58120915011346505d0a4356014b4450530401195c1333471b1b111048585e01534c011503504e1c180c571833471b1b021549515c0c555601514841481f0f2b561358191b15001043095e08541b140e445745455d5f08054c1b00100317130d5d5d551c120a120011474a411b1213471b1b11124551540d594d150c10115c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Resume of Anil Kumar Yanamandra</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Anil Kumar Yanamandra</dc:title>
  <dc:subject>Profile Information</dc:subject>
  <dc:creator>Anil Kumar Yanamandra</dc:creator>
  <cp:lastModifiedBy>Shubham Gupta</cp:lastModifiedBy>
  <cp:revision>3</cp:revision>
  <cp:lastPrinted>2008-01-27T07:58:00Z</cp:lastPrinted>
  <dcterms:created xsi:type="dcterms:W3CDTF">2019-06-01T16:08:00Z</dcterms:created>
  <dcterms:modified xsi:type="dcterms:W3CDTF">2019-06-01T16:09:00Z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lephone Number">
    <vt:lpwstr>9849184625</vt:lpwstr>
  </property>
</Properties>
</file>